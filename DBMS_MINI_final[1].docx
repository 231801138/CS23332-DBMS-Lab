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F95D5" w14:textId="77777777" w:rsidR="00004BE9" w:rsidRDefault="00F463D5">
      <w:pPr>
        <w:pStyle w:val="Normal1"/>
        <w:rPr>
          <w:sz w:val="40"/>
          <w:szCs w:val="40"/>
        </w:rPr>
      </w:pPr>
      <w:r>
        <w:rPr>
          <w:sz w:val="40"/>
          <w:szCs w:val="40"/>
        </w:rPr>
        <w:t xml:space="preserve">      </w:t>
      </w:r>
    </w:p>
    <w:p w14:paraId="4E7400D1" w14:textId="77777777" w:rsidR="00004BE9" w:rsidRDefault="00F463D5">
      <w:pPr>
        <w:pStyle w:val="Normal1"/>
        <w:rPr>
          <w:sz w:val="40"/>
          <w:szCs w:val="40"/>
        </w:rPr>
      </w:pPr>
      <w:r>
        <w:rPr>
          <w:sz w:val="40"/>
          <w:szCs w:val="40"/>
        </w:rPr>
        <w:t xml:space="preserve">   </w:t>
      </w:r>
      <w:r>
        <w:rPr>
          <w:noProof/>
        </w:rPr>
        <w:drawing>
          <wp:inline distT="0" distB="0" distL="0" distR="0" wp14:anchorId="70BCB30F" wp14:editId="122E3605">
            <wp:extent cx="5181600" cy="1239520"/>
            <wp:effectExtent l="0" t="0" r="0" b="0"/>
            <wp:docPr id="1026" name="Picture 71"/>
            <wp:cNvGraphicFramePr/>
            <a:graphic xmlns:a="http://schemas.openxmlformats.org/drawingml/2006/main">
              <a:graphicData uri="http://schemas.openxmlformats.org/drawingml/2006/picture">
                <pic:pic xmlns:pic="http://schemas.openxmlformats.org/drawingml/2006/picture">
                  <pic:nvPicPr>
                    <pic:cNvPr id="1026" name="Picture 71"/>
                    <pic:cNvPicPr/>
                  </pic:nvPicPr>
                  <pic:blipFill>
                    <a:blip r:embed="rId8" cstate="print"/>
                    <a:srcRect/>
                    <a:stretch>
                      <a:fillRect/>
                    </a:stretch>
                  </pic:blipFill>
                  <pic:spPr>
                    <a:xfrm>
                      <a:off x="0" y="0"/>
                      <a:ext cx="5181600" cy="1239520"/>
                    </a:xfrm>
                    <a:prstGeom prst="rect">
                      <a:avLst/>
                    </a:prstGeom>
                  </pic:spPr>
                </pic:pic>
              </a:graphicData>
            </a:graphic>
          </wp:inline>
        </w:drawing>
      </w:r>
    </w:p>
    <w:p w14:paraId="53503641" w14:textId="77777777" w:rsidR="00004BE9" w:rsidRDefault="00004BE9">
      <w:pPr>
        <w:pStyle w:val="Normal1"/>
        <w:rPr>
          <w:sz w:val="40"/>
          <w:szCs w:val="40"/>
        </w:rPr>
      </w:pPr>
    </w:p>
    <w:p w14:paraId="473E3DC5" w14:textId="77777777" w:rsidR="00004BE9" w:rsidRDefault="00004BE9">
      <w:pPr>
        <w:pStyle w:val="Normal1"/>
        <w:rPr>
          <w:rFonts w:ascii="Times New Roman" w:hAnsi="Times New Roman" w:cs="Times New Roman"/>
          <w:sz w:val="32"/>
          <w:szCs w:val="32"/>
        </w:rPr>
      </w:pPr>
    </w:p>
    <w:p w14:paraId="39D48675" w14:textId="77777777" w:rsidR="00004BE9" w:rsidRDefault="00F463D5">
      <w:pPr>
        <w:pStyle w:val="Normal1"/>
        <w:rPr>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CRIMINAL DETECTOR MANAGEMENT SYSTEM</w:t>
      </w:r>
    </w:p>
    <w:p w14:paraId="293712D1" w14:textId="77777777" w:rsidR="00004BE9" w:rsidRDefault="00F463D5">
      <w:pPr>
        <w:pStyle w:val="Normal1"/>
        <w:spacing w:before="263"/>
        <w:ind w:right="1328"/>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A MINI PROJECT REPORT</w:t>
      </w:r>
    </w:p>
    <w:p w14:paraId="40D9AD60" w14:textId="77777777" w:rsidR="00004BE9" w:rsidRDefault="00004BE9">
      <w:pPr>
        <w:pStyle w:val="Normal1"/>
        <w:jc w:val="both"/>
        <w:rPr>
          <w:rFonts w:ascii="Times New Roman" w:eastAsia="Times New Roman" w:hAnsi="Times New Roman" w:cs="Times New Roman"/>
          <w:b/>
          <w:color w:val="000000"/>
          <w:sz w:val="20"/>
          <w:szCs w:val="20"/>
        </w:rPr>
      </w:pPr>
    </w:p>
    <w:p w14:paraId="79DD005B" w14:textId="77777777" w:rsidR="00004BE9" w:rsidRDefault="00004BE9">
      <w:pPr>
        <w:pStyle w:val="Normal1"/>
        <w:jc w:val="both"/>
        <w:rPr>
          <w:rFonts w:ascii="Times New Roman" w:eastAsia="Times New Roman" w:hAnsi="Times New Roman" w:cs="Times New Roman"/>
          <w:b/>
          <w:color w:val="000000"/>
          <w:sz w:val="20"/>
          <w:szCs w:val="20"/>
        </w:rPr>
      </w:pPr>
    </w:p>
    <w:p w14:paraId="2E63A403" w14:textId="77777777" w:rsidR="00004BE9" w:rsidRDefault="00F463D5">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 xml:space="preserve">                                                                             </w:t>
      </w:r>
    </w:p>
    <w:p w14:paraId="3F97D1CB" w14:textId="77777777" w:rsidR="00004BE9" w:rsidRDefault="00F463D5">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SUBMITTED BY</w:t>
      </w:r>
    </w:p>
    <w:p w14:paraId="3E583642" w14:textId="77777777" w:rsidR="00004BE9" w:rsidRDefault="00004BE9">
      <w:pPr>
        <w:pStyle w:val="Normal1"/>
        <w:jc w:val="both"/>
        <w:rPr>
          <w:rFonts w:ascii="Times New Roman" w:eastAsia="Times New Roman" w:hAnsi="Times New Roman" w:cs="Times New Roman"/>
          <w:b/>
          <w:color w:val="000000"/>
        </w:rPr>
      </w:pPr>
    </w:p>
    <w:p w14:paraId="59264FD3" w14:textId="77777777" w:rsidR="00004BE9" w:rsidRDefault="00F463D5">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2DD1474B" w14:textId="77777777" w:rsidR="00004BE9" w:rsidRDefault="00F463D5">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SANDHYA SREE M           (231801146)</w:t>
      </w:r>
    </w:p>
    <w:p w14:paraId="50A8C277" w14:textId="77777777" w:rsidR="00004BE9" w:rsidRDefault="00F463D5">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RITHIKA SMITHI S          (231801138)</w:t>
      </w:r>
    </w:p>
    <w:p w14:paraId="75392E3D" w14:textId="77777777" w:rsidR="00004BE9" w:rsidRDefault="00F463D5">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RAGHUL S                          (231801131)</w:t>
      </w:r>
    </w:p>
    <w:p w14:paraId="2DAFC04A" w14:textId="77777777" w:rsidR="00004BE9" w:rsidRDefault="00004BE9">
      <w:pPr>
        <w:pStyle w:val="Normal1"/>
        <w:spacing w:before="2" w:after="1"/>
        <w:jc w:val="both"/>
        <w:rPr>
          <w:rFonts w:ascii="Times New Roman" w:eastAsia="Times New Roman" w:hAnsi="Times New Roman" w:cs="Times New Roman"/>
          <w:b/>
          <w:color w:val="000000"/>
          <w:sz w:val="24"/>
          <w:szCs w:val="24"/>
        </w:rPr>
      </w:pPr>
    </w:p>
    <w:p w14:paraId="4A70A089" w14:textId="77777777" w:rsidR="00004BE9" w:rsidRDefault="00F463D5">
      <w:pPr>
        <w:pStyle w:val="Normal1"/>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br w:type="textWrapping" w:clear="all"/>
      </w:r>
    </w:p>
    <w:p w14:paraId="5DCB96D0" w14:textId="77777777" w:rsidR="00004BE9" w:rsidRDefault="00004BE9">
      <w:pPr>
        <w:pStyle w:val="Normal1"/>
        <w:jc w:val="both"/>
        <w:rPr>
          <w:rFonts w:ascii="Times New Roman" w:eastAsia="Times New Roman" w:hAnsi="Times New Roman" w:cs="Times New Roman"/>
          <w:b/>
          <w:color w:val="000000"/>
          <w:sz w:val="20"/>
          <w:szCs w:val="20"/>
        </w:rPr>
      </w:pPr>
    </w:p>
    <w:p w14:paraId="66658ABE" w14:textId="77777777" w:rsidR="00004BE9" w:rsidRDefault="00004BE9">
      <w:pPr>
        <w:pStyle w:val="Normal1"/>
        <w:spacing w:before="89"/>
        <w:ind w:right="1327"/>
        <w:jc w:val="both"/>
        <w:rPr>
          <w:rFonts w:ascii="Times New Roman" w:eastAsia="Times New Roman" w:hAnsi="Times New Roman" w:cs="Times New Roman"/>
          <w:color w:val="000000"/>
          <w:sz w:val="28"/>
          <w:szCs w:val="28"/>
        </w:rPr>
      </w:pPr>
    </w:p>
    <w:p w14:paraId="60888B6A" w14:textId="77777777" w:rsidR="00004BE9" w:rsidRDefault="00F463D5">
      <w:pPr>
        <w:pStyle w:val="Normal1"/>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partial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fulfillment for the award of the degree</w:t>
      </w:r>
    </w:p>
    <w:p w14:paraId="71594D07" w14:textId="77777777" w:rsidR="00004BE9" w:rsidRDefault="00F463D5">
      <w:pPr>
        <w:pStyle w:val="Normal1"/>
        <w:spacing w:before="89"/>
        <w:ind w:left="1315" w:right="13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 xml:space="preserve">BACHELOR OF   ENGINEERING </w:t>
      </w:r>
    </w:p>
    <w:p w14:paraId="09ECF87D" w14:textId="77777777" w:rsidR="00004BE9" w:rsidRDefault="00F463D5">
      <w:pPr>
        <w:pStyle w:val="Normal1"/>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IN</w:t>
      </w:r>
    </w:p>
    <w:p w14:paraId="63057919" w14:textId="77777777" w:rsidR="00004BE9" w:rsidRDefault="00004BE9">
      <w:pPr>
        <w:pStyle w:val="Normal1"/>
        <w:spacing w:line="451" w:lineRule="auto"/>
        <w:ind w:left="1315" w:right="1332"/>
        <w:jc w:val="center"/>
        <w:rPr>
          <w:rFonts w:ascii="Times New Roman" w:eastAsia="Times New Roman" w:hAnsi="Times New Roman" w:cs="Times New Roman"/>
          <w:sz w:val="24"/>
          <w:szCs w:val="24"/>
        </w:rPr>
      </w:pPr>
    </w:p>
    <w:p w14:paraId="64039BEE" w14:textId="77777777" w:rsidR="00004BE9" w:rsidRDefault="00F463D5">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OF DATA SCIENCE</w:t>
      </w:r>
    </w:p>
    <w:p w14:paraId="7981F038" w14:textId="77777777" w:rsidR="00004BE9" w:rsidRDefault="00F463D5">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RAJALAKSHMI ENGINEERING COLLEGE (AUTONOMOUS) THANDALAM</w:t>
      </w:r>
    </w:p>
    <w:p w14:paraId="08E990BA" w14:textId="77777777" w:rsidR="00004BE9" w:rsidRDefault="00F463D5">
      <w:pPr>
        <w:pStyle w:val="Normal1"/>
        <w:spacing w:line="273" w:lineRule="auto"/>
        <w:ind w:left="1315" w:right="1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CHENNAI-602105</w:t>
      </w:r>
    </w:p>
    <w:p w14:paraId="0361F721" w14:textId="77777777" w:rsidR="00004BE9" w:rsidRDefault="00004BE9">
      <w:pPr>
        <w:pStyle w:val="Normal1"/>
        <w:jc w:val="both"/>
        <w:rPr>
          <w:rFonts w:ascii="Times New Roman" w:eastAsia="Times New Roman" w:hAnsi="Times New Roman" w:cs="Times New Roman"/>
          <w:color w:val="000000"/>
          <w:sz w:val="20"/>
          <w:szCs w:val="20"/>
        </w:rPr>
      </w:pPr>
    </w:p>
    <w:p w14:paraId="6052725F" w14:textId="77777777" w:rsidR="00004BE9" w:rsidRDefault="00004BE9">
      <w:pPr>
        <w:pStyle w:val="Normal1"/>
        <w:jc w:val="both"/>
        <w:rPr>
          <w:rFonts w:ascii="Times New Roman" w:eastAsia="Times New Roman" w:hAnsi="Times New Roman" w:cs="Times New Roman"/>
          <w:color w:val="000000"/>
          <w:sz w:val="20"/>
          <w:szCs w:val="20"/>
        </w:rPr>
      </w:pPr>
    </w:p>
    <w:p w14:paraId="55FA87FE" w14:textId="77777777" w:rsidR="00004BE9" w:rsidRDefault="00004BE9">
      <w:pPr>
        <w:pStyle w:val="Normal1"/>
        <w:jc w:val="both"/>
        <w:rPr>
          <w:rFonts w:ascii="Times New Roman" w:eastAsia="Times New Roman" w:hAnsi="Times New Roman" w:cs="Times New Roman"/>
          <w:color w:val="000000"/>
          <w:sz w:val="26"/>
          <w:szCs w:val="26"/>
        </w:rPr>
      </w:pPr>
    </w:p>
    <w:p w14:paraId="0740012E" w14:textId="77777777" w:rsidR="00004BE9" w:rsidRDefault="00F463D5">
      <w:pPr>
        <w:pStyle w:val="Normal1"/>
        <w:spacing w:before="176"/>
        <w:ind w:left="1315" w:right="1333"/>
        <w:jc w:val="center"/>
        <w:rPr>
          <w:rFonts w:ascii="Times New Roman" w:eastAsia="Times New Roman" w:hAnsi="Times New Roman" w:cs="Times New Roman"/>
          <w:color w:val="000000"/>
          <w:sz w:val="28"/>
          <w:szCs w:val="28"/>
        </w:rPr>
        <w:sectPr w:rsidR="00004BE9">
          <w:footerReference w:type="default" r:id="rId9"/>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color w:val="000000"/>
          <w:sz w:val="28"/>
          <w:szCs w:val="28"/>
        </w:rPr>
        <w:t>2024 - 2025</w:t>
      </w:r>
    </w:p>
    <w:p w14:paraId="3D79F663" w14:textId="77777777" w:rsidR="00004BE9" w:rsidRDefault="00004BE9">
      <w:pPr>
        <w:pStyle w:val="Normal1"/>
        <w:jc w:val="both"/>
        <w:rPr>
          <w:rFonts w:ascii="Times New Roman" w:eastAsia="Times New Roman" w:hAnsi="Times New Roman" w:cs="Times New Roman"/>
          <w:color w:val="000000"/>
          <w:sz w:val="20"/>
          <w:szCs w:val="20"/>
        </w:rPr>
      </w:pPr>
    </w:p>
    <w:p w14:paraId="0AEE020B" w14:textId="77777777" w:rsidR="00004BE9" w:rsidRDefault="00004BE9">
      <w:pPr>
        <w:pStyle w:val="Normal1"/>
        <w:jc w:val="both"/>
        <w:rPr>
          <w:rFonts w:ascii="Times New Roman" w:eastAsia="Times New Roman" w:hAnsi="Times New Roman" w:cs="Times New Roman"/>
          <w:color w:val="000000"/>
          <w:sz w:val="20"/>
          <w:szCs w:val="20"/>
        </w:rPr>
      </w:pPr>
    </w:p>
    <w:p w14:paraId="67D11DCF" w14:textId="77777777" w:rsidR="00004BE9" w:rsidRDefault="00004BE9">
      <w:pPr>
        <w:pStyle w:val="Normal1"/>
        <w:jc w:val="both"/>
        <w:rPr>
          <w:rFonts w:ascii="Times New Roman" w:eastAsia="Times New Roman" w:hAnsi="Times New Roman" w:cs="Times New Roman"/>
          <w:color w:val="000000"/>
          <w:sz w:val="20"/>
          <w:szCs w:val="20"/>
        </w:rPr>
      </w:pPr>
    </w:p>
    <w:p w14:paraId="5C7188C8" w14:textId="77777777" w:rsidR="00004BE9" w:rsidRDefault="00004BE9">
      <w:pPr>
        <w:pStyle w:val="Normal1"/>
        <w:jc w:val="both"/>
        <w:rPr>
          <w:rFonts w:ascii="Times New Roman" w:eastAsia="Times New Roman" w:hAnsi="Times New Roman" w:cs="Times New Roman"/>
          <w:color w:val="000000"/>
          <w:sz w:val="20"/>
          <w:szCs w:val="20"/>
        </w:rPr>
      </w:pPr>
    </w:p>
    <w:p w14:paraId="0A9940CB" w14:textId="77777777" w:rsidR="00004BE9" w:rsidRDefault="00F463D5">
      <w:pPr>
        <w:pStyle w:val="Normal1"/>
        <w:spacing w:before="207"/>
        <w:ind w:left="1315" w:right="133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345760F2" w14:textId="77777777" w:rsidR="00004BE9" w:rsidRDefault="00004BE9">
      <w:pPr>
        <w:pStyle w:val="Normal1"/>
        <w:jc w:val="both"/>
        <w:rPr>
          <w:rFonts w:ascii="Times New Roman" w:eastAsia="Times New Roman" w:hAnsi="Times New Roman" w:cs="Times New Roman"/>
          <w:b/>
          <w:color w:val="000000"/>
          <w:sz w:val="34"/>
          <w:szCs w:val="34"/>
        </w:rPr>
      </w:pPr>
    </w:p>
    <w:p w14:paraId="172EFC68" w14:textId="77777777" w:rsidR="00004BE9" w:rsidRDefault="00004BE9">
      <w:pPr>
        <w:pStyle w:val="Normal1"/>
        <w:spacing w:before="11"/>
        <w:jc w:val="both"/>
        <w:rPr>
          <w:rFonts w:ascii="Times New Roman" w:eastAsia="Times New Roman" w:hAnsi="Times New Roman" w:cs="Times New Roman"/>
          <w:b/>
          <w:color w:val="000000"/>
          <w:sz w:val="49"/>
          <w:szCs w:val="49"/>
        </w:rPr>
      </w:pPr>
    </w:p>
    <w:p w14:paraId="0095E91E" w14:textId="77777777" w:rsidR="00004BE9" w:rsidRDefault="00F463D5">
      <w:pPr>
        <w:pStyle w:val="Normal1"/>
        <w:spacing w:line="480" w:lineRule="auto"/>
        <w:ind w:left="100" w:right="113"/>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Certified that this project report “</w:t>
      </w:r>
      <w:r>
        <w:rPr>
          <w:rFonts w:ascii="Times New Roman" w:eastAsia="Times New Roman" w:hAnsi="Times New Roman" w:cs="Times New Roman"/>
          <w:b/>
          <w:sz w:val="24"/>
          <w:szCs w:val="24"/>
        </w:rPr>
        <w:t>CRIME DETECTOR MANAGEMENT</w:t>
      </w:r>
      <w:r>
        <w:rPr>
          <w:rFonts w:ascii="Times New Roman" w:eastAsia="Times New Roman" w:hAnsi="Times New Roman" w:cs="Times New Roman"/>
          <w:sz w:val="24"/>
          <w:szCs w:val="24"/>
        </w:rPr>
        <w:t xml:space="preserve">” is the Bonafide work of </w:t>
      </w:r>
      <w:r>
        <w:rPr>
          <w:rFonts w:ascii="Times New Roman" w:eastAsia="Times New Roman" w:hAnsi="Times New Roman" w:cs="Times New Roman"/>
          <w:b/>
          <w:sz w:val="24"/>
          <w:szCs w:val="24"/>
        </w:rPr>
        <w:t xml:space="preserve">“SANDHYASREE M(231801146), RITHIKA SMITHI S (231801138), RAGHUL </w:t>
      </w:r>
      <w:r>
        <w:rPr>
          <w:rFonts w:ascii="Times New Roman" w:eastAsia="Times New Roman" w:hAnsi="Times New Roman" w:cs="Times New Roman"/>
          <w:b/>
          <w:sz w:val="24"/>
          <w:szCs w:val="24"/>
        </w:rPr>
        <w:t>S(231801131)”</w:t>
      </w:r>
    </w:p>
    <w:p w14:paraId="121CD461" w14:textId="77777777" w:rsidR="00004BE9" w:rsidRDefault="00F463D5">
      <w:pPr>
        <w:pStyle w:val="Normal1"/>
        <w:spacing w:before="1"/>
        <w:ind w:lef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 carried out the project work under my supervision.</w:t>
      </w:r>
    </w:p>
    <w:p w14:paraId="770C54B8" w14:textId="77777777" w:rsidR="00004BE9" w:rsidRDefault="00004BE9">
      <w:pPr>
        <w:pStyle w:val="Normal1"/>
        <w:jc w:val="both"/>
        <w:rPr>
          <w:rFonts w:ascii="Times New Roman" w:eastAsia="Times New Roman" w:hAnsi="Times New Roman" w:cs="Times New Roman"/>
          <w:color w:val="000000"/>
          <w:sz w:val="24"/>
          <w:szCs w:val="24"/>
        </w:rPr>
      </w:pPr>
    </w:p>
    <w:p w14:paraId="2F1B0720" w14:textId="77777777" w:rsidR="00004BE9" w:rsidRDefault="00004BE9">
      <w:pPr>
        <w:pStyle w:val="Normal1"/>
        <w:jc w:val="both"/>
        <w:rPr>
          <w:rFonts w:ascii="Times New Roman" w:eastAsia="Times New Roman" w:hAnsi="Times New Roman" w:cs="Times New Roman"/>
          <w:color w:val="000000"/>
          <w:sz w:val="24"/>
          <w:szCs w:val="24"/>
        </w:rPr>
      </w:pPr>
    </w:p>
    <w:p w14:paraId="3AED24A0" w14:textId="77777777" w:rsidR="00004BE9" w:rsidRDefault="00004BE9">
      <w:pPr>
        <w:pStyle w:val="Normal1"/>
        <w:jc w:val="both"/>
        <w:rPr>
          <w:rFonts w:ascii="Times New Roman" w:eastAsia="Times New Roman" w:hAnsi="Times New Roman" w:cs="Times New Roman"/>
          <w:color w:val="000000"/>
          <w:sz w:val="24"/>
          <w:szCs w:val="24"/>
        </w:rPr>
      </w:pPr>
    </w:p>
    <w:p w14:paraId="36A2EB56" w14:textId="77777777" w:rsidR="00004BE9" w:rsidRDefault="00004BE9">
      <w:pPr>
        <w:pStyle w:val="Normal1"/>
        <w:jc w:val="both"/>
        <w:rPr>
          <w:rFonts w:ascii="Times New Roman" w:eastAsia="Times New Roman" w:hAnsi="Times New Roman" w:cs="Times New Roman"/>
          <w:color w:val="000000"/>
          <w:sz w:val="24"/>
          <w:szCs w:val="24"/>
        </w:rPr>
      </w:pPr>
    </w:p>
    <w:p w14:paraId="232B1A96" w14:textId="77777777" w:rsidR="00004BE9" w:rsidRDefault="00F463D5">
      <w:pPr>
        <w:pStyle w:val="Normal1"/>
        <w:tabs>
          <w:tab w:val="left" w:pos="9135"/>
        </w:tabs>
        <w:spacing w:before="23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for the Practical Examination held on </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ab/>
      </w:r>
    </w:p>
    <w:p w14:paraId="47A7A5E3" w14:textId="77777777" w:rsidR="00004BE9" w:rsidRDefault="00004BE9">
      <w:pPr>
        <w:pStyle w:val="Normal1"/>
        <w:jc w:val="both"/>
        <w:rPr>
          <w:rFonts w:ascii="Times New Roman" w:eastAsia="Times New Roman" w:hAnsi="Times New Roman" w:cs="Times New Roman"/>
          <w:b/>
          <w:color w:val="000000"/>
          <w:sz w:val="24"/>
          <w:szCs w:val="24"/>
        </w:rPr>
      </w:pPr>
    </w:p>
    <w:p w14:paraId="0593D48E" w14:textId="77777777" w:rsidR="00004BE9" w:rsidRDefault="00004BE9">
      <w:pPr>
        <w:pStyle w:val="Normal1"/>
        <w:jc w:val="both"/>
        <w:rPr>
          <w:rFonts w:ascii="Times New Roman" w:eastAsia="Times New Roman" w:hAnsi="Times New Roman" w:cs="Times New Roman"/>
          <w:b/>
          <w:color w:val="000000"/>
          <w:sz w:val="24"/>
          <w:szCs w:val="24"/>
        </w:rPr>
      </w:pPr>
    </w:p>
    <w:p w14:paraId="134DEBF5" w14:textId="77777777" w:rsidR="00004BE9" w:rsidRDefault="00004BE9">
      <w:pPr>
        <w:pStyle w:val="Normal1"/>
        <w:jc w:val="both"/>
        <w:rPr>
          <w:rFonts w:ascii="Times New Roman" w:eastAsia="Times New Roman" w:hAnsi="Times New Roman" w:cs="Times New Roman"/>
          <w:b/>
          <w:color w:val="000000"/>
          <w:sz w:val="24"/>
          <w:szCs w:val="24"/>
        </w:rPr>
      </w:pPr>
    </w:p>
    <w:p w14:paraId="2F61DB77" w14:textId="77777777" w:rsidR="00004BE9" w:rsidRDefault="00004BE9">
      <w:pPr>
        <w:pStyle w:val="Normal1"/>
        <w:jc w:val="both"/>
        <w:rPr>
          <w:rFonts w:ascii="Times New Roman" w:eastAsia="Times New Roman" w:hAnsi="Times New Roman" w:cs="Times New Roman"/>
          <w:b/>
          <w:color w:val="000000"/>
          <w:sz w:val="24"/>
          <w:szCs w:val="24"/>
        </w:rPr>
      </w:pPr>
    </w:p>
    <w:p w14:paraId="582D2651" w14:textId="77777777" w:rsidR="00004BE9" w:rsidRDefault="00004BE9">
      <w:pPr>
        <w:pStyle w:val="Normal1"/>
        <w:jc w:val="both"/>
        <w:rPr>
          <w:rFonts w:ascii="Times New Roman" w:eastAsia="Times New Roman" w:hAnsi="Times New Roman" w:cs="Times New Roman"/>
          <w:b/>
          <w:color w:val="000000"/>
          <w:sz w:val="24"/>
          <w:szCs w:val="24"/>
        </w:rPr>
      </w:pPr>
    </w:p>
    <w:p w14:paraId="5723D335" w14:textId="77777777" w:rsidR="00004BE9" w:rsidRDefault="00004BE9">
      <w:pPr>
        <w:pStyle w:val="Normal1"/>
        <w:jc w:val="both"/>
        <w:rPr>
          <w:rFonts w:ascii="Times New Roman" w:eastAsia="Times New Roman" w:hAnsi="Times New Roman" w:cs="Times New Roman"/>
          <w:b/>
          <w:color w:val="000000"/>
          <w:sz w:val="24"/>
          <w:szCs w:val="24"/>
        </w:rPr>
      </w:pPr>
    </w:p>
    <w:p w14:paraId="146A73AB" w14:textId="77777777" w:rsidR="00004BE9" w:rsidRDefault="00004BE9">
      <w:pPr>
        <w:pStyle w:val="Normal1"/>
        <w:jc w:val="both"/>
        <w:rPr>
          <w:rFonts w:ascii="Times New Roman" w:eastAsia="Times New Roman" w:hAnsi="Times New Roman" w:cs="Times New Roman"/>
          <w:b/>
          <w:color w:val="000000"/>
          <w:sz w:val="24"/>
          <w:szCs w:val="24"/>
        </w:rPr>
      </w:pPr>
    </w:p>
    <w:p w14:paraId="52E431AD" w14:textId="77777777" w:rsidR="00004BE9" w:rsidRDefault="00004BE9">
      <w:pPr>
        <w:pStyle w:val="Normal1"/>
        <w:spacing w:before="3"/>
        <w:jc w:val="both"/>
        <w:rPr>
          <w:rFonts w:ascii="Times New Roman" w:eastAsia="Times New Roman" w:hAnsi="Times New Roman" w:cs="Times New Roman"/>
          <w:b/>
          <w:color w:val="000000"/>
          <w:sz w:val="24"/>
          <w:szCs w:val="24"/>
        </w:rPr>
      </w:pPr>
    </w:p>
    <w:p w14:paraId="1752896D" w14:textId="77777777" w:rsidR="00004BE9" w:rsidRDefault="00F463D5">
      <w:pPr>
        <w:pStyle w:val="Normal1"/>
        <w:tabs>
          <w:tab w:val="left" w:pos="5419"/>
        </w:tabs>
        <w:spacing w:before="89"/>
        <w:ind w:left="8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46ECA53" w14:textId="77777777" w:rsidR="00004BE9" w:rsidRDefault="00004BE9">
      <w:pPr>
        <w:pStyle w:val="Normal1"/>
        <w:tabs>
          <w:tab w:val="left" w:pos="5419"/>
        </w:tabs>
        <w:spacing w:before="89"/>
        <w:ind w:left="820"/>
        <w:jc w:val="both"/>
        <w:rPr>
          <w:rFonts w:ascii="Times New Roman" w:eastAsia="Times New Roman" w:hAnsi="Times New Roman" w:cs="Times New Roman"/>
          <w:b/>
          <w:sz w:val="24"/>
          <w:szCs w:val="24"/>
        </w:rPr>
      </w:pPr>
    </w:p>
    <w:p w14:paraId="3954C70B" w14:textId="77777777" w:rsidR="00004BE9" w:rsidRDefault="00004BE9">
      <w:pPr>
        <w:pStyle w:val="Normal1"/>
        <w:tabs>
          <w:tab w:val="left" w:pos="5419"/>
        </w:tabs>
        <w:spacing w:before="89"/>
        <w:ind w:left="820"/>
        <w:jc w:val="both"/>
        <w:rPr>
          <w:rFonts w:ascii="Times New Roman" w:eastAsia="Times New Roman" w:hAnsi="Times New Roman" w:cs="Times New Roman"/>
          <w:b/>
          <w:sz w:val="24"/>
          <w:szCs w:val="24"/>
        </w:rPr>
      </w:pPr>
    </w:p>
    <w:p w14:paraId="0464B243" w14:textId="77777777" w:rsidR="00004BE9" w:rsidRDefault="00F463D5">
      <w:pPr>
        <w:pStyle w:val="Normal1"/>
        <w:tabs>
          <w:tab w:val="left" w:pos="5419"/>
        </w:tabs>
        <w:spacing w:before="89"/>
        <w:ind w:firstLineChars="750" w:firstLine="18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Signature</w:t>
      </w:r>
    </w:p>
    <w:p w14:paraId="26176FD6" w14:textId="77777777" w:rsidR="00004BE9" w:rsidRDefault="00F463D5">
      <w:pPr>
        <w:pStyle w:val="Normal1"/>
        <w:tabs>
          <w:tab w:val="left" w:pos="5419"/>
        </w:tabs>
        <w:spacing w:before="89"/>
        <w:ind w:left="8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tbl>
      <w:tblPr>
        <w:tblpPr w:leftFromText="180" w:rightFromText="180" w:vertAnchor="text" w:horzAnchor="margin" w:tblpY="274"/>
        <w:tblW w:w="26460" w:type="dxa"/>
        <w:tblLayout w:type="fixed"/>
        <w:tblCellMar>
          <w:left w:w="0" w:type="dxa"/>
          <w:right w:w="0" w:type="dxa"/>
        </w:tblCellMar>
        <w:tblLook w:val="04A0" w:firstRow="1" w:lastRow="0" w:firstColumn="1" w:lastColumn="0" w:noHBand="0" w:noVBand="1"/>
      </w:tblPr>
      <w:tblGrid>
        <w:gridCol w:w="13230"/>
        <w:gridCol w:w="13230"/>
      </w:tblGrid>
      <w:tr w:rsidR="00004BE9" w14:paraId="1BE61061" w14:textId="77777777">
        <w:trPr>
          <w:trHeight w:val="295"/>
        </w:trPr>
        <w:tc>
          <w:tcPr>
            <w:tcW w:w="5292" w:type="dxa"/>
          </w:tcPr>
          <w:p w14:paraId="6C2A20C2" w14:textId="77777777" w:rsidR="00004BE9" w:rsidRDefault="00F463D5">
            <w:pPr>
              <w:pStyle w:val="TableParagraph"/>
              <w:spacing w:line="266" w:lineRule="exact"/>
              <w:ind w:left="1343"/>
              <w:rPr>
                <w:b/>
                <w:sz w:val="24"/>
                <w:szCs w:val="24"/>
              </w:rPr>
            </w:pPr>
            <w:r>
              <w:rPr>
                <w:b/>
                <w:sz w:val="24"/>
                <w:szCs w:val="24"/>
              </w:rPr>
              <w:t>Dr.</w:t>
            </w:r>
            <w:r>
              <w:rPr>
                <w:b/>
                <w:spacing w:val="-1"/>
                <w:sz w:val="24"/>
                <w:szCs w:val="24"/>
              </w:rPr>
              <w:t xml:space="preserve"> </w:t>
            </w:r>
            <w:r>
              <w:rPr>
                <w:b/>
                <w:sz w:val="24"/>
                <w:szCs w:val="24"/>
              </w:rPr>
              <w:t>GNANASEKAR</w:t>
            </w:r>
            <w:r>
              <w:rPr>
                <w:b/>
                <w:spacing w:val="-1"/>
                <w:sz w:val="24"/>
                <w:szCs w:val="24"/>
              </w:rPr>
              <w:t xml:space="preserve"> </w:t>
            </w:r>
            <w:r>
              <w:rPr>
                <w:b/>
                <w:sz w:val="24"/>
                <w:szCs w:val="24"/>
              </w:rPr>
              <w:t>J M</w:t>
            </w:r>
          </w:p>
        </w:tc>
        <w:tc>
          <w:tcPr>
            <w:tcW w:w="5292" w:type="dxa"/>
          </w:tcPr>
          <w:p w14:paraId="27379F46" w14:textId="77777777" w:rsidR="00004BE9" w:rsidRDefault="00F463D5">
            <w:pPr>
              <w:pStyle w:val="TableParagraph"/>
              <w:spacing w:line="266" w:lineRule="exact"/>
              <w:ind w:left="1343"/>
              <w:rPr>
                <w:b/>
                <w:sz w:val="24"/>
                <w:szCs w:val="24"/>
              </w:rPr>
            </w:pPr>
            <w:r>
              <w:rPr>
                <w:b/>
                <w:sz w:val="24"/>
                <w:szCs w:val="24"/>
              </w:rPr>
              <w:t>Dr.</w:t>
            </w:r>
            <w:r>
              <w:rPr>
                <w:b/>
                <w:spacing w:val="-3"/>
                <w:sz w:val="24"/>
                <w:szCs w:val="24"/>
              </w:rPr>
              <w:t xml:space="preserve"> </w:t>
            </w:r>
            <w:r>
              <w:rPr>
                <w:b/>
                <w:sz w:val="24"/>
                <w:szCs w:val="24"/>
              </w:rPr>
              <w:t>MANORANJINI J</w:t>
            </w:r>
          </w:p>
        </w:tc>
      </w:tr>
      <w:tr w:rsidR="00004BE9" w14:paraId="37D8733C" w14:textId="77777777">
        <w:trPr>
          <w:trHeight w:val="698"/>
        </w:trPr>
        <w:tc>
          <w:tcPr>
            <w:tcW w:w="5292" w:type="dxa"/>
          </w:tcPr>
          <w:p w14:paraId="640F2BCF" w14:textId="77777777" w:rsidR="00004BE9" w:rsidRDefault="00F463D5">
            <w:pPr>
              <w:pStyle w:val="TableParagraph"/>
              <w:spacing w:line="270" w:lineRule="exact"/>
              <w:ind w:left="250" w:right="184"/>
              <w:jc w:val="center"/>
              <w:rPr>
                <w:b/>
                <w:sz w:val="24"/>
                <w:szCs w:val="24"/>
              </w:rPr>
            </w:pPr>
            <w:r>
              <w:rPr>
                <w:b/>
                <w:sz w:val="24"/>
                <w:szCs w:val="24"/>
              </w:rPr>
              <w:t>Head</w:t>
            </w:r>
            <w:r>
              <w:rPr>
                <w:b/>
                <w:spacing w:val="-1"/>
                <w:sz w:val="24"/>
                <w:szCs w:val="24"/>
              </w:rPr>
              <w:t xml:space="preserve"> </w:t>
            </w:r>
            <w:r>
              <w:rPr>
                <w:b/>
                <w:sz w:val="24"/>
                <w:szCs w:val="24"/>
              </w:rPr>
              <w:t>of</w:t>
            </w:r>
            <w:r>
              <w:rPr>
                <w:b/>
                <w:spacing w:val="-1"/>
                <w:sz w:val="24"/>
                <w:szCs w:val="24"/>
              </w:rPr>
              <w:t xml:space="preserve"> </w:t>
            </w:r>
            <w:r>
              <w:rPr>
                <w:b/>
                <w:sz w:val="24"/>
                <w:szCs w:val="24"/>
              </w:rPr>
              <w:t>the</w:t>
            </w:r>
            <w:r>
              <w:rPr>
                <w:b/>
                <w:spacing w:val="-2"/>
                <w:sz w:val="24"/>
                <w:szCs w:val="24"/>
              </w:rPr>
              <w:t xml:space="preserve"> </w:t>
            </w:r>
            <w:r>
              <w:rPr>
                <w:b/>
                <w:sz w:val="24"/>
                <w:szCs w:val="24"/>
              </w:rPr>
              <w:t>Department,</w:t>
            </w:r>
            <w:r>
              <w:rPr>
                <w:b/>
                <w:spacing w:val="-1"/>
                <w:sz w:val="24"/>
                <w:szCs w:val="24"/>
              </w:rPr>
              <w:t xml:space="preserve"> </w:t>
            </w:r>
            <w:r>
              <w:rPr>
                <w:b/>
                <w:sz w:val="24"/>
                <w:szCs w:val="24"/>
              </w:rPr>
              <w:t>Artificial</w:t>
            </w:r>
            <w:r>
              <w:rPr>
                <w:b/>
                <w:spacing w:val="-1"/>
                <w:sz w:val="24"/>
                <w:szCs w:val="24"/>
              </w:rPr>
              <w:t xml:space="preserve"> </w:t>
            </w:r>
            <w:r>
              <w:rPr>
                <w:b/>
                <w:sz w:val="24"/>
                <w:szCs w:val="24"/>
              </w:rPr>
              <w:t>intelligence</w:t>
            </w:r>
          </w:p>
          <w:p w14:paraId="3510847C" w14:textId="77777777" w:rsidR="00004BE9" w:rsidRDefault="00F463D5">
            <w:pPr>
              <w:pStyle w:val="TableParagraph"/>
              <w:spacing w:line="270" w:lineRule="exact"/>
              <w:ind w:left="250" w:right="184"/>
              <w:jc w:val="center"/>
              <w:rPr>
                <w:b/>
                <w:sz w:val="24"/>
                <w:szCs w:val="24"/>
              </w:rPr>
            </w:pPr>
            <w:r>
              <w:rPr>
                <w:b/>
                <w:sz w:val="24"/>
                <w:szCs w:val="24"/>
              </w:rPr>
              <w:t>and data Science,Rajalakshmi Engineering</w:t>
            </w:r>
            <w:r>
              <w:rPr>
                <w:b/>
                <w:spacing w:val="-58"/>
                <w:sz w:val="24"/>
                <w:szCs w:val="24"/>
              </w:rPr>
              <w:t xml:space="preserve"> </w:t>
            </w:r>
            <w:r>
              <w:rPr>
                <w:b/>
                <w:sz w:val="24"/>
                <w:szCs w:val="24"/>
              </w:rPr>
              <w:t>College</w:t>
            </w:r>
            <w:r>
              <w:rPr>
                <w:b/>
                <w:spacing w:val="-3"/>
                <w:sz w:val="24"/>
                <w:szCs w:val="24"/>
              </w:rPr>
              <w:t xml:space="preserve"> </w:t>
            </w:r>
            <w:r>
              <w:rPr>
                <w:b/>
                <w:sz w:val="24"/>
                <w:szCs w:val="24"/>
              </w:rPr>
              <w:t>(Autonomous),Chennai-602105</w:t>
            </w:r>
          </w:p>
        </w:tc>
        <w:tc>
          <w:tcPr>
            <w:tcW w:w="5292" w:type="dxa"/>
          </w:tcPr>
          <w:p w14:paraId="55B74C2E" w14:textId="77777777" w:rsidR="00004BE9" w:rsidRDefault="00F463D5">
            <w:pPr>
              <w:pStyle w:val="TableParagraph"/>
              <w:spacing w:line="270" w:lineRule="exact"/>
              <w:ind w:left="320" w:firstLine="24"/>
              <w:rPr>
                <w:b/>
                <w:sz w:val="24"/>
                <w:szCs w:val="24"/>
              </w:rPr>
            </w:pPr>
            <w:r>
              <w:rPr>
                <w:b/>
                <w:sz w:val="24"/>
                <w:szCs w:val="24"/>
              </w:rPr>
              <w:t>Assoc.Professor,</w:t>
            </w:r>
            <w:r>
              <w:rPr>
                <w:b/>
                <w:spacing w:val="-1"/>
                <w:sz w:val="24"/>
                <w:szCs w:val="24"/>
              </w:rPr>
              <w:t xml:space="preserve"> </w:t>
            </w:r>
            <w:r>
              <w:rPr>
                <w:b/>
                <w:sz w:val="24"/>
                <w:szCs w:val="24"/>
              </w:rPr>
              <w:t>Artificial</w:t>
            </w:r>
            <w:r>
              <w:rPr>
                <w:b/>
                <w:spacing w:val="-2"/>
                <w:sz w:val="24"/>
                <w:szCs w:val="24"/>
              </w:rPr>
              <w:t xml:space="preserve"> </w:t>
            </w:r>
            <w:r>
              <w:rPr>
                <w:b/>
                <w:sz w:val="24"/>
                <w:szCs w:val="24"/>
              </w:rPr>
              <w:t>Intelligence</w:t>
            </w:r>
            <w:r>
              <w:rPr>
                <w:b/>
                <w:spacing w:val="-4"/>
                <w:sz w:val="24"/>
                <w:szCs w:val="24"/>
              </w:rPr>
              <w:t xml:space="preserve"> </w:t>
            </w:r>
            <w:r>
              <w:rPr>
                <w:b/>
                <w:sz w:val="24"/>
                <w:szCs w:val="24"/>
              </w:rPr>
              <w:t>and</w:t>
            </w:r>
            <w:r>
              <w:rPr>
                <w:b/>
                <w:spacing w:val="-2"/>
                <w:sz w:val="24"/>
                <w:szCs w:val="24"/>
              </w:rPr>
              <w:t xml:space="preserve"> </w:t>
            </w:r>
            <w:r>
              <w:rPr>
                <w:b/>
                <w:sz w:val="24"/>
                <w:szCs w:val="24"/>
              </w:rPr>
              <w:t>Data</w:t>
            </w:r>
          </w:p>
          <w:p w14:paraId="73F27752" w14:textId="77777777" w:rsidR="00004BE9" w:rsidRDefault="00F463D5">
            <w:pPr>
              <w:pStyle w:val="TableParagraph"/>
              <w:spacing w:line="270" w:lineRule="exact"/>
              <w:ind w:left="250" w:right="184"/>
              <w:jc w:val="center"/>
              <w:rPr>
                <w:b/>
                <w:sz w:val="24"/>
                <w:szCs w:val="24"/>
              </w:rPr>
            </w:pPr>
            <w:r>
              <w:rPr>
                <w:b/>
                <w:sz w:val="24"/>
                <w:szCs w:val="24"/>
              </w:rPr>
              <w:t xml:space="preserve">Science, </w:t>
            </w:r>
            <w:r>
              <w:rPr>
                <w:b/>
                <w:sz w:val="24"/>
                <w:szCs w:val="24"/>
              </w:rPr>
              <w:t>Rajalakshmi Engineering College</w:t>
            </w:r>
            <w:r>
              <w:rPr>
                <w:b/>
                <w:spacing w:val="1"/>
                <w:sz w:val="24"/>
                <w:szCs w:val="24"/>
              </w:rPr>
              <w:t xml:space="preserve"> </w:t>
            </w:r>
            <w:r>
              <w:rPr>
                <w:b/>
                <w:sz w:val="24"/>
                <w:szCs w:val="24"/>
              </w:rPr>
              <w:t>(Autonomous),</w:t>
            </w:r>
            <w:r>
              <w:rPr>
                <w:b/>
                <w:spacing w:val="-6"/>
                <w:sz w:val="24"/>
                <w:szCs w:val="24"/>
              </w:rPr>
              <w:t xml:space="preserve"> </w:t>
            </w:r>
            <w:r>
              <w:rPr>
                <w:b/>
                <w:sz w:val="24"/>
                <w:szCs w:val="24"/>
              </w:rPr>
              <w:t>Thandalam,</w:t>
            </w:r>
            <w:r>
              <w:rPr>
                <w:b/>
                <w:spacing w:val="-5"/>
                <w:sz w:val="24"/>
                <w:szCs w:val="24"/>
              </w:rPr>
              <w:t xml:space="preserve"> </w:t>
            </w:r>
            <w:r>
              <w:rPr>
                <w:b/>
                <w:sz w:val="24"/>
                <w:szCs w:val="24"/>
              </w:rPr>
              <w:t>Chennai-602105</w:t>
            </w:r>
          </w:p>
        </w:tc>
      </w:tr>
    </w:tbl>
    <w:p w14:paraId="05C994C0" w14:textId="77777777" w:rsidR="00004BE9" w:rsidRDefault="00004BE9">
      <w:pPr>
        <w:pStyle w:val="Normal1"/>
        <w:jc w:val="both"/>
        <w:rPr>
          <w:rFonts w:ascii="Times New Roman" w:eastAsia="Times New Roman" w:hAnsi="Times New Roman" w:cs="Times New Roman"/>
          <w:b/>
          <w:color w:val="000000"/>
          <w:sz w:val="24"/>
          <w:szCs w:val="24"/>
        </w:rPr>
      </w:pPr>
    </w:p>
    <w:p w14:paraId="215C35F6" w14:textId="77777777" w:rsidR="00004BE9" w:rsidRDefault="00004BE9">
      <w:pPr>
        <w:pStyle w:val="Normal1"/>
        <w:jc w:val="both"/>
        <w:rPr>
          <w:rFonts w:ascii="Times New Roman" w:eastAsia="Times New Roman" w:hAnsi="Times New Roman" w:cs="Times New Roman"/>
          <w:b/>
          <w:color w:val="000000"/>
          <w:sz w:val="24"/>
          <w:szCs w:val="24"/>
        </w:rPr>
      </w:pPr>
    </w:p>
    <w:p w14:paraId="698ED849" w14:textId="77777777" w:rsidR="00004BE9" w:rsidRDefault="00004BE9">
      <w:pPr>
        <w:pStyle w:val="Normal1"/>
        <w:jc w:val="both"/>
        <w:rPr>
          <w:rFonts w:ascii="Times New Roman" w:eastAsia="Times New Roman" w:hAnsi="Times New Roman" w:cs="Times New Roman"/>
          <w:b/>
          <w:color w:val="000000"/>
          <w:sz w:val="24"/>
          <w:szCs w:val="24"/>
        </w:rPr>
      </w:pPr>
    </w:p>
    <w:p w14:paraId="280C5205" w14:textId="77777777" w:rsidR="00004BE9" w:rsidRDefault="00004BE9">
      <w:pPr>
        <w:pStyle w:val="Normal1"/>
        <w:jc w:val="both"/>
        <w:rPr>
          <w:rFonts w:ascii="Times New Roman" w:eastAsia="Times New Roman" w:hAnsi="Times New Roman" w:cs="Times New Roman"/>
          <w:b/>
          <w:color w:val="000000"/>
          <w:sz w:val="24"/>
          <w:szCs w:val="24"/>
        </w:rPr>
      </w:pPr>
    </w:p>
    <w:p w14:paraId="7BB35A10" w14:textId="77777777" w:rsidR="00004BE9" w:rsidRDefault="00004BE9">
      <w:pPr>
        <w:pStyle w:val="Normal1"/>
        <w:spacing w:before="1"/>
        <w:jc w:val="both"/>
        <w:rPr>
          <w:rFonts w:ascii="Times New Roman" w:eastAsia="Times New Roman" w:hAnsi="Times New Roman" w:cs="Times New Roman"/>
          <w:b/>
          <w:color w:val="000000"/>
          <w:sz w:val="24"/>
          <w:szCs w:val="24"/>
        </w:rPr>
      </w:pPr>
    </w:p>
    <w:p w14:paraId="2A930642" w14:textId="77777777" w:rsidR="00004BE9" w:rsidRDefault="00F463D5">
      <w:pPr>
        <w:pStyle w:val="Normal1"/>
        <w:tabs>
          <w:tab w:val="left" w:pos="5232"/>
        </w:tabs>
        <w:spacing w:before="1"/>
        <w:ind w:left="239" w:firstLineChars="300" w:firstLine="72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EXAMINER</w:t>
      </w:r>
    </w:p>
    <w:p w14:paraId="6563E1EC" w14:textId="77777777" w:rsidR="00004BE9" w:rsidRDefault="00004BE9">
      <w:pPr>
        <w:pStyle w:val="Normal1"/>
        <w:tabs>
          <w:tab w:val="left" w:pos="5232"/>
        </w:tabs>
        <w:spacing w:before="1"/>
        <w:ind w:left="239"/>
        <w:jc w:val="both"/>
        <w:rPr>
          <w:rFonts w:ascii="Times New Roman" w:eastAsia="Times New Roman" w:hAnsi="Times New Roman" w:cs="Times New Roman"/>
          <w:b/>
          <w:sz w:val="24"/>
          <w:szCs w:val="24"/>
        </w:rPr>
      </w:pPr>
    </w:p>
    <w:p w14:paraId="43DF13AB" w14:textId="77777777" w:rsidR="00004BE9" w:rsidRDefault="00004BE9">
      <w:pPr>
        <w:pStyle w:val="Normal1"/>
        <w:tabs>
          <w:tab w:val="left" w:pos="313"/>
        </w:tabs>
        <w:spacing w:before="247"/>
        <w:ind w:left="381"/>
        <w:jc w:val="center"/>
        <w:rPr>
          <w:rFonts w:ascii="Times New Roman" w:eastAsia="Times New Roman" w:hAnsi="Times New Roman" w:cs="Times New Roman"/>
          <w:b/>
          <w:bCs/>
          <w:sz w:val="36"/>
          <w:szCs w:val="36"/>
        </w:rPr>
      </w:pPr>
    </w:p>
    <w:p w14:paraId="60026767" w14:textId="77777777" w:rsidR="00004BE9" w:rsidRDefault="00004BE9">
      <w:pPr>
        <w:pStyle w:val="Normal1"/>
        <w:tabs>
          <w:tab w:val="left" w:pos="313"/>
        </w:tabs>
        <w:spacing w:before="247"/>
        <w:ind w:left="381"/>
        <w:jc w:val="center"/>
        <w:rPr>
          <w:rFonts w:ascii="Times New Roman" w:eastAsia="Times New Roman" w:hAnsi="Times New Roman" w:cs="Times New Roman"/>
          <w:b/>
          <w:bCs/>
          <w:sz w:val="36"/>
          <w:szCs w:val="36"/>
        </w:rPr>
      </w:pPr>
    </w:p>
    <w:p w14:paraId="5745C3EA" w14:textId="77777777" w:rsidR="00004BE9" w:rsidRDefault="00004BE9"/>
    <w:p w14:paraId="2A79DE9F" w14:textId="77777777" w:rsidR="00004BE9" w:rsidRDefault="00F463D5">
      <w:pPr>
        <w:pStyle w:val="Normal1"/>
        <w:tabs>
          <w:tab w:val="left" w:pos="313"/>
        </w:tabs>
        <w:spacing w:before="247"/>
        <w:jc w:val="both"/>
        <w:rPr>
          <w:rFonts w:ascii="Times New Roman" w:eastAsia="Times New Roman" w:hAnsi="Times New Roman" w:cs="Times New Roman"/>
          <w:b/>
          <w:bCs/>
          <w:sz w:val="28"/>
          <w:szCs w:val="28"/>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28"/>
          <w:szCs w:val="28"/>
        </w:rPr>
        <w:t>TABLE OF CONTENT</w:t>
      </w:r>
    </w:p>
    <w:p w14:paraId="205E41D8" w14:textId="77777777" w:rsidR="00004BE9" w:rsidRDefault="00004BE9">
      <w:pPr>
        <w:pStyle w:val="Normal1"/>
        <w:tabs>
          <w:tab w:val="left" w:pos="313"/>
        </w:tabs>
        <w:spacing w:before="247"/>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4A0" w:firstRow="1" w:lastRow="0" w:firstColumn="1" w:lastColumn="0" w:noHBand="0" w:noVBand="1"/>
      </w:tblPr>
      <w:tblGrid>
        <w:gridCol w:w="1295"/>
        <w:gridCol w:w="5327"/>
        <w:gridCol w:w="3359"/>
      </w:tblGrid>
      <w:tr w:rsidR="00004BE9" w14:paraId="0E5222FA" w14:textId="77777777">
        <w:trPr>
          <w:trHeight w:val="797"/>
        </w:trPr>
        <w:tc>
          <w:tcPr>
            <w:tcW w:w="1295" w:type="dxa"/>
          </w:tcPr>
          <w:p w14:paraId="5B10CB44" w14:textId="77777777" w:rsidR="00004BE9" w:rsidRDefault="00F463D5">
            <w:pPr>
              <w:pStyle w:val="TableParagraph"/>
              <w:spacing w:line="399" w:lineRule="exact"/>
              <w:ind w:left="181" w:right="243"/>
              <w:jc w:val="center"/>
              <w:rPr>
                <w:b/>
                <w:sz w:val="28"/>
                <w:szCs w:val="28"/>
              </w:rPr>
            </w:pPr>
            <w:r>
              <w:rPr>
                <w:b/>
                <w:sz w:val="28"/>
                <w:szCs w:val="28"/>
              </w:rPr>
              <w:t>S.NO</w:t>
            </w:r>
          </w:p>
        </w:tc>
        <w:tc>
          <w:tcPr>
            <w:tcW w:w="5327" w:type="dxa"/>
          </w:tcPr>
          <w:p w14:paraId="2E52DAB4" w14:textId="77777777" w:rsidR="00004BE9" w:rsidRDefault="00F463D5">
            <w:pPr>
              <w:pStyle w:val="TableParagraph"/>
              <w:spacing w:line="399" w:lineRule="exact"/>
              <w:ind w:left="1903"/>
              <w:rPr>
                <w:b/>
                <w:sz w:val="28"/>
                <w:szCs w:val="28"/>
              </w:rPr>
            </w:pPr>
            <w:r>
              <w:rPr>
                <w:b/>
                <w:sz w:val="28"/>
                <w:szCs w:val="28"/>
              </w:rPr>
              <w:t>CHAPTER</w:t>
            </w:r>
          </w:p>
        </w:tc>
        <w:tc>
          <w:tcPr>
            <w:tcW w:w="3359" w:type="dxa"/>
          </w:tcPr>
          <w:p w14:paraId="3B9CED8E" w14:textId="77777777" w:rsidR="00004BE9" w:rsidRDefault="00F463D5">
            <w:pPr>
              <w:pStyle w:val="TableParagraph"/>
              <w:spacing w:line="399" w:lineRule="exact"/>
              <w:ind w:left="449" w:right="179"/>
              <w:jc w:val="center"/>
              <w:rPr>
                <w:b/>
                <w:sz w:val="28"/>
                <w:szCs w:val="28"/>
              </w:rPr>
            </w:pPr>
            <w:r>
              <w:rPr>
                <w:b/>
                <w:sz w:val="28"/>
                <w:szCs w:val="28"/>
              </w:rPr>
              <w:t>PAGE NUMBER</w:t>
            </w:r>
          </w:p>
        </w:tc>
      </w:tr>
      <w:tr w:rsidR="00004BE9" w14:paraId="01A4A4A6" w14:textId="77777777">
        <w:trPr>
          <w:trHeight w:val="839"/>
        </w:trPr>
        <w:tc>
          <w:tcPr>
            <w:tcW w:w="1295" w:type="dxa"/>
          </w:tcPr>
          <w:p w14:paraId="001481C1" w14:textId="77777777" w:rsidR="00004BE9" w:rsidRDefault="00004BE9">
            <w:pPr>
              <w:pStyle w:val="TableParagraph"/>
              <w:spacing w:before="4"/>
              <w:rPr>
                <w:b/>
                <w:sz w:val="28"/>
                <w:szCs w:val="28"/>
              </w:rPr>
            </w:pPr>
          </w:p>
          <w:p w14:paraId="2DC26DAE" w14:textId="77777777" w:rsidR="00004BE9" w:rsidRDefault="00F463D5">
            <w:pPr>
              <w:pStyle w:val="TableParagraph"/>
              <w:ind w:left="181" w:right="241"/>
              <w:jc w:val="center"/>
              <w:rPr>
                <w:sz w:val="28"/>
                <w:szCs w:val="28"/>
              </w:rPr>
            </w:pPr>
            <w:r>
              <w:rPr>
                <w:sz w:val="28"/>
                <w:szCs w:val="28"/>
              </w:rPr>
              <w:t>1.</w:t>
            </w:r>
          </w:p>
        </w:tc>
        <w:tc>
          <w:tcPr>
            <w:tcW w:w="5327" w:type="dxa"/>
          </w:tcPr>
          <w:p w14:paraId="16F67844" w14:textId="77777777" w:rsidR="00004BE9" w:rsidRDefault="00004BE9">
            <w:pPr>
              <w:pStyle w:val="TableParagraph"/>
              <w:spacing w:before="4"/>
              <w:rPr>
                <w:b/>
                <w:sz w:val="28"/>
                <w:szCs w:val="28"/>
              </w:rPr>
            </w:pPr>
          </w:p>
          <w:p w14:paraId="087097D5" w14:textId="77777777" w:rsidR="00004BE9" w:rsidRDefault="00F463D5">
            <w:pPr>
              <w:pStyle w:val="TableParagraph"/>
              <w:ind w:left="1540"/>
              <w:rPr>
                <w:b/>
                <w:sz w:val="28"/>
                <w:szCs w:val="28"/>
              </w:rPr>
            </w:pPr>
            <w:r>
              <w:rPr>
                <w:b/>
                <w:sz w:val="28"/>
                <w:szCs w:val="28"/>
              </w:rPr>
              <w:t>INTRODUCTION</w:t>
            </w:r>
          </w:p>
        </w:tc>
        <w:tc>
          <w:tcPr>
            <w:tcW w:w="3359" w:type="dxa"/>
          </w:tcPr>
          <w:p w14:paraId="627D72A9" w14:textId="77777777" w:rsidR="00004BE9" w:rsidRDefault="00004BE9">
            <w:pPr>
              <w:pStyle w:val="TableParagraph"/>
              <w:rPr>
                <w:sz w:val="28"/>
                <w:szCs w:val="28"/>
              </w:rPr>
            </w:pPr>
          </w:p>
        </w:tc>
      </w:tr>
      <w:tr w:rsidR="00004BE9" w14:paraId="7A3CBDEA" w14:textId="77777777">
        <w:trPr>
          <w:trHeight w:val="531"/>
        </w:trPr>
        <w:tc>
          <w:tcPr>
            <w:tcW w:w="1295" w:type="dxa"/>
          </w:tcPr>
          <w:p w14:paraId="244D3352" w14:textId="77777777" w:rsidR="00004BE9" w:rsidRDefault="00F463D5">
            <w:pPr>
              <w:pStyle w:val="TableParagraph"/>
              <w:spacing w:before="73"/>
              <w:ind w:left="178" w:right="243"/>
              <w:jc w:val="center"/>
              <w:rPr>
                <w:sz w:val="24"/>
                <w:szCs w:val="24"/>
              </w:rPr>
            </w:pPr>
            <w:r>
              <w:rPr>
                <w:sz w:val="24"/>
                <w:szCs w:val="24"/>
              </w:rPr>
              <w:t>1.1</w:t>
            </w:r>
          </w:p>
        </w:tc>
        <w:tc>
          <w:tcPr>
            <w:tcW w:w="5327" w:type="dxa"/>
          </w:tcPr>
          <w:p w14:paraId="40B6A16A" w14:textId="77777777" w:rsidR="00004BE9" w:rsidRDefault="00F463D5">
            <w:pPr>
              <w:pStyle w:val="TableParagraph"/>
              <w:spacing w:before="73"/>
              <w:ind w:left="265"/>
              <w:rPr>
                <w:sz w:val="24"/>
                <w:szCs w:val="24"/>
              </w:rPr>
            </w:pPr>
            <w:r>
              <w:rPr>
                <w:sz w:val="24"/>
                <w:szCs w:val="24"/>
              </w:rPr>
              <w:t>GENERAL</w:t>
            </w:r>
          </w:p>
        </w:tc>
        <w:tc>
          <w:tcPr>
            <w:tcW w:w="3359" w:type="dxa"/>
          </w:tcPr>
          <w:p w14:paraId="395B2F92" w14:textId="77777777" w:rsidR="00004BE9" w:rsidRDefault="00F463D5">
            <w:pPr>
              <w:pStyle w:val="TableParagraph"/>
              <w:spacing w:before="73"/>
              <w:ind w:left="270"/>
              <w:jc w:val="center"/>
              <w:rPr>
                <w:sz w:val="24"/>
                <w:szCs w:val="24"/>
              </w:rPr>
            </w:pPr>
            <w:r>
              <w:rPr>
                <w:w w:val="99"/>
                <w:sz w:val="24"/>
                <w:szCs w:val="24"/>
              </w:rPr>
              <w:t>7</w:t>
            </w:r>
          </w:p>
        </w:tc>
      </w:tr>
      <w:tr w:rsidR="00004BE9" w14:paraId="11E122B0" w14:textId="77777777">
        <w:trPr>
          <w:trHeight w:val="535"/>
        </w:trPr>
        <w:tc>
          <w:tcPr>
            <w:tcW w:w="1295" w:type="dxa"/>
          </w:tcPr>
          <w:p w14:paraId="074EBDF6" w14:textId="77777777" w:rsidR="00004BE9" w:rsidRDefault="00F463D5">
            <w:pPr>
              <w:pStyle w:val="TableParagraph"/>
              <w:spacing w:before="76"/>
              <w:ind w:left="178" w:right="243"/>
              <w:jc w:val="center"/>
              <w:rPr>
                <w:sz w:val="24"/>
                <w:szCs w:val="24"/>
              </w:rPr>
            </w:pPr>
            <w:r>
              <w:rPr>
                <w:sz w:val="24"/>
                <w:szCs w:val="24"/>
              </w:rPr>
              <w:t>1.2</w:t>
            </w:r>
          </w:p>
        </w:tc>
        <w:tc>
          <w:tcPr>
            <w:tcW w:w="5327" w:type="dxa"/>
          </w:tcPr>
          <w:p w14:paraId="72DA34E5" w14:textId="77777777" w:rsidR="00004BE9" w:rsidRDefault="00F463D5">
            <w:pPr>
              <w:pStyle w:val="TableParagraph"/>
              <w:spacing w:before="76"/>
              <w:ind w:left="265"/>
              <w:rPr>
                <w:sz w:val="24"/>
                <w:szCs w:val="24"/>
              </w:rPr>
            </w:pPr>
            <w:r>
              <w:rPr>
                <w:bCs/>
                <w:sz w:val="24"/>
                <w:szCs w:val="24"/>
                <w:lang w:val="en-IN"/>
              </w:rPr>
              <w:t>OBJECTIVES</w:t>
            </w:r>
          </w:p>
        </w:tc>
        <w:tc>
          <w:tcPr>
            <w:tcW w:w="3359" w:type="dxa"/>
          </w:tcPr>
          <w:p w14:paraId="382C2DAD" w14:textId="77777777" w:rsidR="00004BE9" w:rsidRDefault="00F463D5">
            <w:pPr>
              <w:pStyle w:val="TableParagraph"/>
              <w:spacing w:before="76"/>
              <w:ind w:left="270"/>
              <w:jc w:val="center"/>
              <w:rPr>
                <w:sz w:val="24"/>
                <w:szCs w:val="24"/>
              </w:rPr>
            </w:pPr>
            <w:r>
              <w:rPr>
                <w:w w:val="99"/>
                <w:sz w:val="24"/>
                <w:szCs w:val="24"/>
              </w:rPr>
              <w:t>7</w:t>
            </w:r>
          </w:p>
        </w:tc>
      </w:tr>
      <w:tr w:rsidR="00004BE9" w14:paraId="2400A426" w14:textId="77777777">
        <w:trPr>
          <w:trHeight w:val="803"/>
        </w:trPr>
        <w:tc>
          <w:tcPr>
            <w:tcW w:w="1295" w:type="dxa"/>
          </w:tcPr>
          <w:p w14:paraId="04FC6F71" w14:textId="77777777" w:rsidR="00004BE9" w:rsidRDefault="00F463D5">
            <w:pPr>
              <w:pStyle w:val="TableParagraph"/>
              <w:spacing w:before="77"/>
              <w:ind w:left="178" w:right="243"/>
              <w:jc w:val="center"/>
              <w:rPr>
                <w:sz w:val="24"/>
                <w:szCs w:val="24"/>
              </w:rPr>
            </w:pPr>
            <w:r>
              <w:rPr>
                <w:sz w:val="24"/>
                <w:szCs w:val="24"/>
              </w:rPr>
              <w:t>1.3</w:t>
            </w:r>
          </w:p>
        </w:tc>
        <w:tc>
          <w:tcPr>
            <w:tcW w:w="5327" w:type="dxa"/>
          </w:tcPr>
          <w:p w14:paraId="634BE9B0" w14:textId="77777777" w:rsidR="00004BE9" w:rsidRDefault="00F463D5">
            <w:pPr>
              <w:pStyle w:val="TableParagraph"/>
              <w:spacing w:before="77"/>
              <w:ind w:left="265"/>
              <w:rPr>
                <w:sz w:val="24"/>
                <w:szCs w:val="24"/>
              </w:rPr>
            </w:pPr>
            <w:r>
              <w:rPr>
                <w:bCs/>
                <w:sz w:val="24"/>
                <w:szCs w:val="24"/>
                <w:lang w:val="en-IN"/>
              </w:rPr>
              <w:t>SCOPE</w:t>
            </w:r>
          </w:p>
        </w:tc>
        <w:tc>
          <w:tcPr>
            <w:tcW w:w="3359" w:type="dxa"/>
          </w:tcPr>
          <w:p w14:paraId="7250E225" w14:textId="77777777" w:rsidR="00004BE9" w:rsidRDefault="00F463D5">
            <w:pPr>
              <w:pStyle w:val="TableParagraph"/>
              <w:spacing w:before="77"/>
              <w:ind w:left="270"/>
              <w:jc w:val="center"/>
              <w:rPr>
                <w:sz w:val="24"/>
                <w:szCs w:val="24"/>
              </w:rPr>
            </w:pPr>
            <w:r>
              <w:rPr>
                <w:w w:val="99"/>
                <w:sz w:val="24"/>
                <w:szCs w:val="24"/>
              </w:rPr>
              <w:t>8</w:t>
            </w:r>
          </w:p>
        </w:tc>
      </w:tr>
      <w:tr w:rsidR="00004BE9" w14:paraId="6BF9852C" w14:textId="77777777">
        <w:trPr>
          <w:trHeight w:val="804"/>
        </w:trPr>
        <w:tc>
          <w:tcPr>
            <w:tcW w:w="1295" w:type="dxa"/>
          </w:tcPr>
          <w:p w14:paraId="47A5FF46" w14:textId="77777777" w:rsidR="00004BE9" w:rsidRDefault="00004BE9">
            <w:pPr>
              <w:pStyle w:val="TableParagraph"/>
              <w:spacing w:before="10"/>
              <w:rPr>
                <w:b/>
                <w:sz w:val="29"/>
              </w:rPr>
            </w:pPr>
          </w:p>
          <w:p w14:paraId="463F067B" w14:textId="77777777" w:rsidR="00004BE9" w:rsidRDefault="00F463D5">
            <w:pPr>
              <w:pStyle w:val="TableParagraph"/>
              <w:ind w:left="181" w:right="241"/>
              <w:jc w:val="center"/>
              <w:rPr>
                <w:sz w:val="32"/>
              </w:rPr>
            </w:pPr>
            <w:r>
              <w:rPr>
                <w:sz w:val="32"/>
              </w:rPr>
              <w:t>2.</w:t>
            </w:r>
          </w:p>
        </w:tc>
        <w:tc>
          <w:tcPr>
            <w:tcW w:w="5327" w:type="dxa"/>
          </w:tcPr>
          <w:p w14:paraId="7AE885A8" w14:textId="77777777" w:rsidR="00004BE9" w:rsidRDefault="00004BE9">
            <w:pPr>
              <w:pStyle w:val="TableParagraph"/>
              <w:spacing w:before="10"/>
              <w:rPr>
                <w:b/>
                <w:sz w:val="29"/>
              </w:rPr>
            </w:pPr>
          </w:p>
          <w:p w14:paraId="455C6A3A" w14:textId="77777777" w:rsidR="00004BE9" w:rsidRDefault="00F463D5">
            <w:pPr>
              <w:pStyle w:val="TableParagraph"/>
              <w:ind w:right="480"/>
              <w:jc w:val="center"/>
              <w:rPr>
                <w:b/>
                <w:sz w:val="32"/>
              </w:rPr>
            </w:pPr>
            <w:r>
              <w:rPr>
                <w:b/>
                <w:sz w:val="28"/>
                <w:szCs w:val="28"/>
              </w:rPr>
              <w:t>SYSTEM</w:t>
            </w:r>
            <w:r>
              <w:rPr>
                <w:b/>
                <w:spacing w:val="-2"/>
                <w:sz w:val="28"/>
                <w:szCs w:val="28"/>
              </w:rPr>
              <w:t xml:space="preserve"> </w:t>
            </w:r>
            <w:r>
              <w:rPr>
                <w:b/>
                <w:sz w:val="28"/>
                <w:szCs w:val="28"/>
              </w:rPr>
              <w:t>OVERVIEW</w:t>
            </w:r>
          </w:p>
        </w:tc>
        <w:tc>
          <w:tcPr>
            <w:tcW w:w="3359" w:type="dxa"/>
          </w:tcPr>
          <w:p w14:paraId="05641801" w14:textId="77777777" w:rsidR="00004BE9" w:rsidRDefault="00004BE9">
            <w:pPr>
              <w:pStyle w:val="TableParagraph"/>
              <w:rPr>
                <w:sz w:val="32"/>
              </w:rPr>
            </w:pPr>
          </w:p>
        </w:tc>
      </w:tr>
      <w:tr w:rsidR="00004BE9" w14:paraId="0D3A1CC2" w14:textId="77777777">
        <w:trPr>
          <w:trHeight w:val="536"/>
        </w:trPr>
        <w:tc>
          <w:tcPr>
            <w:tcW w:w="1295" w:type="dxa"/>
          </w:tcPr>
          <w:p w14:paraId="5E76ECA2" w14:textId="77777777" w:rsidR="00004BE9" w:rsidRDefault="00F463D5">
            <w:pPr>
              <w:pStyle w:val="TableParagraph"/>
              <w:spacing w:before="77"/>
              <w:ind w:left="178" w:right="243"/>
              <w:jc w:val="center"/>
              <w:rPr>
                <w:sz w:val="24"/>
                <w:szCs w:val="24"/>
              </w:rPr>
            </w:pPr>
            <w:r>
              <w:rPr>
                <w:sz w:val="24"/>
                <w:szCs w:val="24"/>
              </w:rPr>
              <w:t>2.1</w:t>
            </w:r>
          </w:p>
        </w:tc>
        <w:tc>
          <w:tcPr>
            <w:tcW w:w="5327" w:type="dxa"/>
          </w:tcPr>
          <w:p w14:paraId="1360E23D" w14:textId="77777777" w:rsidR="00004BE9" w:rsidRDefault="00F463D5">
            <w:pPr>
              <w:pStyle w:val="TableParagraph"/>
              <w:spacing w:before="77"/>
              <w:ind w:left="265"/>
              <w:rPr>
                <w:sz w:val="24"/>
                <w:szCs w:val="24"/>
              </w:rPr>
            </w:pPr>
            <w:r>
              <w:rPr>
                <w:bCs/>
                <w:sz w:val="24"/>
                <w:szCs w:val="24"/>
                <w:lang w:val="en-IN"/>
              </w:rPr>
              <w:t>SYSTEM ARCHITECTURE</w:t>
            </w:r>
          </w:p>
        </w:tc>
        <w:tc>
          <w:tcPr>
            <w:tcW w:w="3359" w:type="dxa"/>
          </w:tcPr>
          <w:p w14:paraId="06D3FA68" w14:textId="77777777" w:rsidR="00004BE9" w:rsidRDefault="00F463D5">
            <w:pPr>
              <w:pStyle w:val="TableParagraph"/>
              <w:spacing w:before="77"/>
              <w:ind w:left="270"/>
              <w:jc w:val="center"/>
              <w:rPr>
                <w:sz w:val="24"/>
                <w:szCs w:val="24"/>
              </w:rPr>
            </w:pPr>
            <w:r>
              <w:rPr>
                <w:w w:val="99"/>
                <w:sz w:val="24"/>
                <w:szCs w:val="24"/>
              </w:rPr>
              <w:t>9</w:t>
            </w:r>
          </w:p>
        </w:tc>
      </w:tr>
      <w:tr w:rsidR="00004BE9" w14:paraId="0B8CF0F7" w14:textId="77777777">
        <w:trPr>
          <w:trHeight w:val="536"/>
        </w:trPr>
        <w:tc>
          <w:tcPr>
            <w:tcW w:w="1295" w:type="dxa"/>
          </w:tcPr>
          <w:p w14:paraId="096E0211" w14:textId="77777777" w:rsidR="00004BE9" w:rsidRDefault="00F463D5">
            <w:pPr>
              <w:pStyle w:val="TableParagraph"/>
              <w:spacing w:before="77"/>
              <w:ind w:left="178" w:right="243"/>
              <w:jc w:val="center"/>
              <w:rPr>
                <w:sz w:val="24"/>
                <w:szCs w:val="24"/>
              </w:rPr>
            </w:pPr>
            <w:r>
              <w:rPr>
                <w:sz w:val="24"/>
                <w:szCs w:val="24"/>
              </w:rPr>
              <w:t>2.2</w:t>
            </w:r>
          </w:p>
        </w:tc>
        <w:tc>
          <w:tcPr>
            <w:tcW w:w="5327" w:type="dxa"/>
          </w:tcPr>
          <w:p w14:paraId="5C51F382" w14:textId="77777777" w:rsidR="00004BE9" w:rsidRDefault="00F463D5">
            <w:pPr>
              <w:pStyle w:val="TableParagraph"/>
              <w:spacing w:before="77"/>
              <w:ind w:left="265"/>
              <w:rPr>
                <w:bCs/>
                <w:sz w:val="24"/>
                <w:szCs w:val="24"/>
                <w:lang w:val="en-IN"/>
              </w:rPr>
            </w:pPr>
            <w:r>
              <w:rPr>
                <w:bCs/>
                <w:sz w:val="24"/>
                <w:szCs w:val="24"/>
                <w:lang w:val="en-IN"/>
              </w:rPr>
              <w:t>MODULES OVERVIEW</w:t>
            </w:r>
          </w:p>
        </w:tc>
        <w:tc>
          <w:tcPr>
            <w:tcW w:w="3359" w:type="dxa"/>
          </w:tcPr>
          <w:p w14:paraId="4EF797F2" w14:textId="77777777" w:rsidR="00004BE9" w:rsidRDefault="00F463D5">
            <w:pPr>
              <w:pStyle w:val="TableParagraph"/>
              <w:spacing w:before="77"/>
              <w:ind w:left="270"/>
              <w:jc w:val="center"/>
              <w:rPr>
                <w:w w:val="99"/>
                <w:sz w:val="24"/>
                <w:szCs w:val="24"/>
              </w:rPr>
            </w:pPr>
            <w:r>
              <w:rPr>
                <w:w w:val="99"/>
                <w:sz w:val="24"/>
                <w:szCs w:val="24"/>
              </w:rPr>
              <w:t>10</w:t>
            </w:r>
          </w:p>
        </w:tc>
      </w:tr>
      <w:tr w:rsidR="00004BE9" w14:paraId="25C98CE4" w14:textId="77777777">
        <w:trPr>
          <w:trHeight w:val="804"/>
        </w:trPr>
        <w:tc>
          <w:tcPr>
            <w:tcW w:w="1295" w:type="dxa"/>
          </w:tcPr>
          <w:p w14:paraId="3904E33C" w14:textId="77777777" w:rsidR="00004BE9" w:rsidRDefault="00F463D5">
            <w:pPr>
              <w:pStyle w:val="TableParagraph"/>
              <w:spacing w:before="76"/>
              <w:ind w:left="178" w:right="243"/>
              <w:jc w:val="center"/>
              <w:rPr>
                <w:sz w:val="24"/>
                <w:szCs w:val="24"/>
              </w:rPr>
            </w:pPr>
            <w:r>
              <w:rPr>
                <w:sz w:val="24"/>
                <w:szCs w:val="24"/>
              </w:rPr>
              <w:t>2.3</w:t>
            </w:r>
          </w:p>
        </w:tc>
        <w:tc>
          <w:tcPr>
            <w:tcW w:w="5327" w:type="dxa"/>
          </w:tcPr>
          <w:p w14:paraId="0B8E54C9" w14:textId="77777777" w:rsidR="00004BE9" w:rsidRDefault="00F463D5">
            <w:pPr>
              <w:pStyle w:val="TableParagraph"/>
              <w:spacing w:before="76"/>
              <w:ind w:left="265"/>
              <w:rPr>
                <w:sz w:val="24"/>
                <w:szCs w:val="24"/>
              </w:rPr>
            </w:pPr>
            <w:r>
              <w:rPr>
                <w:bCs/>
                <w:sz w:val="24"/>
                <w:szCs w:val="24"/>
                <w:lang w:val="en-IN"/>
              </w:rPr>
              <w:t>USER ROLES AND ACCESS LEVELS</w:t>
            </w:r>
          </w:p>
        </w:tc>
        <w:tc>
          <w:tcPr>
            <w:tcW w:w="3359" w:type="dxa"/>
          </w:tcPr>
          <w:p w14:paraId="6E574A48" w14:textId="77777777" w:rsidR="00004BE9" w:rsidRDefault="00F463D5">
            <w:pPr>
              <w:pStyle w:val="TableParagraph"/>
              <w:spacing w:before="76"/>
              <w:ind w:left="270"/>
              <w:jc w:val="center"/>
              <w:rPr>
                <w:sz w:val="24"/>
                <w:szCs w:val="24"/>
              </w:rPr>
            </w:pPr>
            <w:r>
              <w:rPr>
                <w:w w:val="99"/>
                <w:sz w:val="24"/>
                <w:szCs w:val="24"/>
              </w:rPr>
              <w:t>11</w:t>
            </w:r>
          </w:p>
        </w:tc>
      </w:tr>
      <w:tr w:rsidR="00004BE9" w14:paraId="6EB69F43" w14:textId="77777777">
        <w:trPr>
          <w:trHeight w:val="804"/>
        </w:trPr>
        <w:tc>
          <w:tcPr>
            <w:tcW w:w="1295" w:type="dxa"/>
          </w:tcPr>
          <w:p w14:paraId="402ECD7C" w14:textId="77777777" w:rsidR="00004BE9" w:rsidRDefault="00004BE9">
            <w:pPr>
              <w:pStyle w:val="TableParagraph"/>
              <w:rPr>
                <w:b/>
                <w:sz w:val="30"/>
              </w:rPr>
            </w:pPr>
          </w:p>
          <w:p w14:paraId="5E8DF2E6" w14:textId="77777777" w:rsidR="00004BE9" w:rsidRDefault="00F463D5">
            <w:pPr>
              <w:pStyle w:val="TableParagraph"/>
              <w:ind w:left="181" w:right="241"/>
              <w:jc w:val="center"/>
              <w:rPr>
                <w:sz w:val="32"/>
              </w:rPr>
            </w:pPr>
            <w:r>
              <w:rPr>
                <w:sz w:val="32"/>
              </w:rPr>
              <w:t>3.</w:t>
            </w:r>
          </w:p>
        </w:tc>
        <w:tc>
          <w:tcPr>
            <w:tcW w:w="5327" w:type="dxa"/>
          </w:tcPr>
          <w:p w14:paraId="06AC4E21" w14:textId="77777777" w:rsidR="00004BE9" w:rsidRDefault="00004BE9">
            <w:pPr>
              <w:pStyle w:val="TableParagraph"/>
              <w:rPr>
                <w:b/>
                <w:sz w:val="32"/>
                <w:szCs w:val="32"/>
              </w:rPr>
            </w:pPr>
          </w:p>
          <w:p w14:paraId="1B3E0309" w14:textId="77777777" w:rsidR="00004BE9" w:rsidRDefault="00F463D5">
            <w:pPr>
              <w:pStyle w:val="TableParagraph"/>
              <w:rPr>
                <w:b/>
                <w:sz w:val="32"/>
                <w:szCs w:val="32"/>
              </w:rPr>
            </w:pPr>
            <w:r>
              <w:rPr>
                <w:b/>
                <w:bCs/>
                <w:sz w:val="32"/>
                <w:szCs w:val="32"/>
                <w:lang w:val="en-IN"/>
              </w:rPr>
              <w:t xml:space="preserve">     </w:t>
            </w:r>
            <w:r>
              <w:rPr>
                <w:b/>
                <w:bCs/>
                <w:sz w:val="28"/>
                <w:szCs w:val="28"/>
                <w:lang w:val="en-IN"/>
              </w:rPr>
              <w:t xml:space="preserve">  SURVEY OF TECHNOLOGIES</w:t>
            </w:r>
          </w:p>
        </w:tc>
        <w:tc>
          <w:tcPr>
            <w:tcW w:w="3359" w:type="dxa"/>
          </w:tcPr>
          <w:p w14:paraId="350728D7" w14:textId="77777777" w:rsidR="00004BE9" w:rsidRDefault="00004BE9">
            <w:pPr>
              <w:pStyle w:val="TableParagraph"/>
              <w:rPr>
                <w:sz w:val="32"/>
              </w:rPr>
            </w:pPr>
          </w:p>
        </w:tc>
      </w:tr>
      <w:tr w:rsidR="00004BE9" w14:paraId="277D603B" w14:textId="77777777">
        <w:trPr>
          <w:trHeight w:val="535"/>
        </w:trPr>
        <w:tc>
          <w:tcPr>
            <w:tcW w:w="1295" w:type="dxa"/>
          </w:tcPr>
          <w:p w14:paraId="6F08C167" w14:textId="77777777" w:rsidR="00004BE9" w:rsidRDefault="00F463D5">
            <w:pPr>
              <w:pStyle w:val="TableParagraph"/>
              <w:spacing w:before="76"/>
              <w:ind w:left="178" w:right="243"/>
              <w:jc w:val="center"/>
              <w:rPr>
                <w:sz w:val="24"/>
                <w:szCs w:val="24"/>
              </w:rPr>
            </w:pPr>
            <w:r>
              <w:rPr>
                <w:sz w:val="24"/>
                <w:szCs w:val="24"/>
              </w:rPr>
              <w:t>3.1</w:t>
            </w:r>
          </w:p>
        </w:tc>
        <w:tc>
          <w:tcPr>
            <w:tcW w:w="5327" w:type="dxa"/>
          </w:tcPr>
          <w:p w14:paraId="3DF07432" w14:textId="77777777" w:rsidR="00004BE9" w:rsidRDefault="00F463D5">
            <w:pPr>
              <w:pStyle w:val="TableParagraph"/>
              <w:spacing w:before="76"/>
              <w:ind w:left="265"/>
              <w:rPr>
                <w:sz w:val="24"/>
                <w:szCs w:val="24"/>
              </w:rPr>
            </w:pPr>
            <w:r>
              <w:rPr>
                <w:sz w:val="24"/>
                <w:szCs w:val="24"/>
              </w:rPr>
              <w:t>SOFTWARE AND TOOLS USED</w:t>
            </w:r>
          </w:p>
        </w:tc>
        <w:tc>
          <w:tcPr>
            <w:tcW w:w="3359" w:type="dxa"/>
          </w:tcPr>
          <w:p w14:paraId="4CA66BAB" w14:textId="77777777" w:rsidR="00004BE9" w:rsidRDefault="00F463D5">
            <w:pPr>
              <w:pStyle w:val="TableParagraph"/>
              <w:spacing w:before="76"/>
              <w:ind w:left="449" w:right="176"/>
              <w:jc w:val="center"/>
              <w:rPr>
                <w:sz w:val="24"/>
                <w:szCs w:val="24"/>
              </w:rPr>
            </w:pPr>
            <w:r>
              <w:rPr>
                <w:sz w:val="24"/>
                <w:szCs w:val="24"/>
              </w:rPr>
              <w:t>12</w:t>
            </w:r>
          </w:p>
        </w:tc>
      </w:tr>
      <w:tr w:rsidR="00004BE9" w14:paraId="79268453" w14:textId="77777777">
        <w:trPr>
          <w:trHeight w:val="536"/>
        </w:trPr>
        <w:tc>
          <w:tcPr>
            <w:tcW w:w="1295" w:type="dxa"/>
          </w:tcPr>
          <w:p w14:paraId="0FE17A7F" w14:textId="77777777" w:rsidR="00004BE9" w:rsidRDefault="00F463D5">
            <w:pPr>
              <w:pStyle w:val="TableParagraph"/>
              <w:spacing w:before="76"/>
              <w:ind w:left="178" w:right="243"/>
              <w:jc w:val="center"/>
              <w:rPr>
                <w:sz w:val="24"/>
                <w:szCs w:val="24"/>
              </w:rPr>
            </w:pPr>
            <w:r>
              <w:rPr>
                <w:sz w:val="24"/>
                <w:szCs w:val="24"/>
              </w:rPr>
              <w:t>3.2</w:t>
            </w:r>
          </w:p>
        </w:tc>
        <w:tc>
          <w:tcPr>
            <w:tcW w:w="5327" w:type="dxa"/>
          </w:tcPr>
          <w:p w14:paraId="5825236A" w14:textId="77777777" w:rsidR="00004BE9" w:rsidRDefault="00F463D5">
            <w:pPr>
              <w:pStyle w:val="TableParagraph"/>
              <w:spacing w:before="76"/>
              <w:ind w:left="265"/>
              <w:rPr>
                <w:sz w:val="24"/>
                <w:szCs w:val="24"/>
              </w:rPr>
            </w:pPr>
            <w:r>
              <w:rPr>
                <w:sz w:val="24"/>
                <w:szCs w:val="24"/>
              </w:rPr>
              <w:t>PROGRAMMING LANGUAGES</w:t>
            </w:r>
          </w:p>
        </w:tc>
        <w:tc>
          <w:tcPr>
            <w:tcW w:w="3359" w:type="dxa"/>
          </w:tcPr>
          <w:p w14:paraId="23CC8C13" w14:textId="77777777" w:rsidR="00004BE9" w:rsidRDefault="00F463D5">
            <w:pPr>
              <w:pStyle w:val="TableParagraph"/>
              <w:spacing w:before="76"/>
              <w:ind w:left="449" w:right="176"/>
              <w:jc w:val="center"/>
              <w:rPr>
                <w:sz w:val="24"/>
                <w:szCs w:val="24"/>
              </w:rPr>
            </w:pPr>
            <w:r>
              <w:rPr>
                <w:sz w:val="24"/>
                <w:szCs w:val="24"/>
              </w:rPr>
              <w:t>12</w:t>
            </w:r>
          </w:p>
        </w:tc>
      </w:tr>
      <w:tr w:rsidR="00004BE9" w14:paraId="67EEC36A" w14:textId="77777777">
        <w:trPr>
          <w:trHeight w:val="804"/>
        </w:trPr>
        <w:tc>
          <w:tcPr>
            <w:tcW w:w="1295" w:type="dxa"/>
          </w:tcPr>
          <w:p w14:paraId="55AF52AC" w14:textId="77777777" w:rsidR="00004BE9" w:rsidRDefault="00F463D5">
            <w:pPr>
              <w:pStyle w:val="TableParagraph"/>
              <w:spacing w:before="77"/>
              <w:ind w:left="178" w:right="243"/>
              <w:jc w:val="center"/>
              <w:rPr>
                <w:sz w:val="24"/>
                <w:szCs w:val="24"/>
              </w:rPr>
            </w:pPr>
            <w:r>
              <w:rPr>
                <w:sz w:val="24"/>
                <w:szCs w:val="24"/>
              </w:rPr>
              <w:t>3.3</w:t>
            </w:r>
          </w:p>
        </w:tc>
        <w:tc>
          <w:tcPr>
            <w:tcW w:w="5327" w:type="dxa"/>
          </w:tcPr>
          <w:p w14:paraId="42036754" w14:textId="77777777" w:rsidR="00004BE9" w:rsidRDefault="00F463D5">
            <w:pPr>
              <w:pStyle w:val="TableParagraph"/>
              <w:spacing w:before="77"/>
              <w:ind w:left="265"/>
              <w:rPr>
                <w:sz w:val="24"/>
                <w:szCs w:val="24"/>
              </w:rPr>
            </w:pPr>
            <w:r>
              <w:rPr>
                <w:sz w:val="24"/>
                <w:szCs w:val="24"/>
              </w:rPr>
              <w:t>FRAMEWORKS AND LIBRARIES</w:t>
            </w:r>
            <w:r>
              <w:rPr>
                <w:sz w:val="24"/>
                <w:szCs w:val="24"/>
              </w:rPr>
              <w:tab/>
            </w:r>
          </w:p>
        </w:tc>
        <w:tc>
          <w:tcPr>
            <w:tcW w:w="3359" w:type="dxa"/>
          </w:tcPr>
          <w:p w14:paraId="179FC900" w14:textId="77777777" w:rsidR="00004BE9" w:rsidRDefault="00F463D5">
            <w:pPr>
              <w:pStyle w:val="TableParagraph"/>
              <w:spacing w:before="77"/>
              <w:ind w:left="449" w:right="176"/>
              <w:jc w:val="center"/>
              <w:rPr>
                <w:sz w:val="24"/>
                <w:szCs w:val="24"/>
              </w:rPr>
            </w:pPr>
            <w:r>
              <w:rPr>
                <w:sz w:val="24"/>
                <w:szCs w:val="24"/>
              </w:rPr>
              <w:t>13</w:t>
            </w:r>
          </w:p>
        </w:tc>
      </w:tr>
      <w:tr w:rsidR="00004BE9" w14:paraId="093DC2B7" w14:textId="77777777">
        <w:trPr>
          <w:trHeight w:val="804"/>
        </w:trPr>
        <w:tc>
          <w:tcPr>
            <w:tcW w:w="1295" w:type="dxa"/>
          </w:tcPr>
          <w:p w14:paraId="4DCB9F1C" w14:textId="77777777" w:rsidR="00004BE9" w:rsidRDefault="00004BE9">
            <w:pPr>
              <w:pStyle w:val="TableParagraph"/>
              <w:spacing w:before="10"/>
              <w:rPr>
                <w:b/>
                <w:sz w:val="28"/>
                <w:szCs w:val="28"/>
              </w:rPr>
            </w:pPr>
          </w:p>
          <w:p w14:paraId="17A3DAB4" w14:textId="77777777" w:rsidR="00004BE9" w:rsidRDefault="00F463D5">
            <w:pPr>
              <w:pStyle w:val="TableParagraph"/>
              <w:spacing w:before="1"/>
              <w:ind w:left="181" w:right="241"/>
              <w:jc w:val="center"/>
              <w:rPr>
                <w:sz w:val="28"/>
                <w:szCs w:val="28"/>
              </w:rPr>
            </w:pPr>
            <w:r>
              <w:rPr>
                <w:sz w:val="28"/>
                <w:szCs w:val="28"/>
              </w:rPr>
              <w:t>4.</w:t>
            </w:r>
          </w:p>
        </w:tc>
        <w:tc>
          <w:tcPr>
            <w:tcW w:w="5327" w:type="dxa"/>
          </w:tcPr>
          <w:p w14:paraId="0409E397" w14:textId="77777777" w:rsidR="00004BE9" w:rsidRDefault="00004BE9">
            <w:pPr>
              <w:pStyle w:val="TableParagraph"/>
              <w:spacing w:before="10"/>
              <w:rPr>
                <w:b/>
                <w:sz w:val="28"/>
                <w:szCs w:val="28"/>
              </w:rPr>
            </w:pPr>
          </w:p>
          <w:p w14:paraId="0A6CD42D" w14:textId="77777777" w:rsidR="00004BE9" w:rsidRDefault="00F463D5">
            <w:pPr>
              <w:pStyle w:val="TableParagraph"/>
              <w:spacing w:before="1"/>
              <w:ind w:right="492"/>
              <w:jc w:val="center"/>
              <w:rPr>
                <w:b/>
                <w:sz w:val="28"/>
                <w:szCs w:val="28"/>
              </w:rPr>
            </w:pPr>
            <w:r>
              <w:rPr>
                <w:b/>
                <w:sz w:val="28"/>
                <w:szCs w:val="28"/>
              </w:rPr>
              <w:t>REQUIREMENTS AND ANALYSIS</w:t>
            </w:r>
          </w:p>
        </w:tc>
        <w:tc>
          <w:tcPr>
            <w:tcW w:w="3359" w:type="dxa"/>
          </w:tcPr>
          <w:p w14:paraId="0C147E4B" w14:textId="77777777" w:rsidR="00004BE9" w:rsidRDefault="00004BE9">
            <w:pPr>
              <w:pStyle w:val="TableParagraph"/>
              <w:rPr>
                <w:sz w:val="32"/>
              </w:rPr>
            </w:pPr>
          </w:p>
        </w:tc>
      </w:tr>
      <w:tr w:rsidR="00004BE9" w14:paraId="306185C6" w14:textId="77777777">
        <w:trPr>
          <w:trHeight w:val="536"/>
        </w:trPr>
        <w:tc>
          <w:tcPr>
            <w:tcW w:w="1295" w:type="dxa"/>
          </w:tcPr>
          <w:p w14:paraId="21639430" w14:textId="77777777" w:rsidR="00004BE9" w:rsidRDefault="00F463D5">
            <w:pPr>
              <w:pStyle w:val="TableParagraph"/>
              <w:spacing w:before="77"/>
              <w:ind w:left="178" w:right="243"/>
              <w:jc w:val="center"/>
              <w:rPr>
                <w:sz w:val="24"/>
                <w:szCs w:val="24"/>
              </w:rPr>
            </w:pPr>
            <w:r>
              <w:rPr>
                <w:sz w:val="24"/>
                <w:szCs w:val="24"/>
              </w:rPr>
              <w:t>4.1</w:t>
            </w:r>
          </w:p>
        </w:tc>
        <w:tc>
          <w:tcPr>
            <w:tcW w:w="5327" w:type="dxa"/>
          </w:tcPr>
          <w:p w14:paraId="0438C7A3" w14:textId="77777777" w:rsidR="00004BE9" w:rsidRDefault="00F463D5">
            <w:pPr>
              <w:pStyle w:val="TableParagraph"/>
              <w:spacing w:before="77"/>
              <w:ind w:left="265"/>
              <w:rPr>
                <w:sz w:val="24"/>
                <w:szCs w:val="24"/>
              </w:rPr>
            </w:pPr>
            <w:r>
              <w:rPr>
                <w:sz w:val="24"/>
                <w:szCs w:val="24"/>
              </w:rPr>
              <w:t>FUNCTIONAL REQUIREMENTS</w:t>
            </w:r>
          </w:p>
        </w:tc>
        <w:tc>
          <w:tcPr>
            <w:tcW w:w="3359" w:type="dxa"/>
          </w:tcPr>
          <w:p w14:paraId="114F75A9" w14:textId="77777777" w:rsidR="00004BE9" w:rsidRDefault="00F463D5">
            <w:pPr>
              <w:pStyle w:val="TableParagraph"/>
              <w:spacing w:before="77"/>
              <w:ind w:left="449" w:right="176"/>
              <w:jc w:val="center"/>
              <w:rPr>
                <w:sz w:val="24"/>
                <w:szCs w:val="24"/>
              </w:rPr>
            </w:pPr>
            <w:r>
              <w:rPr>
                <w:sz w:val="24"/>
                <w:szCs w:val="24"/>
              </w:rPr>
              <w:t>14</w:t>
            </w:r>
          </w:p>
        </w:tc>
      </w:tr>
      <w:tr w:rsidR="00004BE9" w14:paraId="7767666C" w14:textId="77777777">
        <w:trPr>
          <w:trHeight w:val="535"/>
        </w:trPr>
        <w:tc>
          <w:tcPr>
            <w:tcW w:w="1295" w:type="dxa"/>
          </w:tcPr>
          <w:p w14:paraId="2855CB4E" w14:textId="77777777" w:rsidR="00004BE9" w:rsidRDefault="00F463D5">
            <w:pPr>
              <w:pStyle w:val="TableParagraph"/>
              <w:spacing w:before="76"/>
              <w:ind w:left="178" w:right="243"/>
              <w:jc w:val="center"/>
              <w:rPr>
                <w:sz w:val="24"/>
                <w:szCs w:val="24"/>
              </w:rPr>
            </w:pPr>
            <w:r>
              <w:rPr>
                <w:sz w:val="24"/>
                <w:szCs w:val="24"/>
              </w:rPr>
              <w:t>4.2</w:t>
            </w:r>
          </w:p>
        </w:tc>
        <w:tc>
          <w:tcPr>
            <w:tcW w:w="5327" w:type="dxa"/>
          </w:tcPr>
          <w:p w14:paraId="7E654906" w14:textId="77777777" w:rsidR="00004BE9" w:rsidRDefault="00F463D5">
            <w:pPr>
              <w:pStyle w:val="TableParagraph"/>
              <w:spacing w:before="76"/>
              <w:ind w:left="265"/>
              <w:rPr>
                <w:sz w:val="24"/>
                <w:szCs w:val="24"/>
              </w:rPr>
            </w:pPr>
            <w:r>
              <w:rPr>
                <w:sz w:val="24"/>
                <w:szCs w:val="24"/>
              </w:rPr>
              <w:t>NON-Functional Requirements</w:t>
            </w:r>
          </w:p>
        </w:tc>
        <w:tc>
          <w:tcPr>
            <w:tcW w:w="3359" w:type="dxa"/>
          </w:tcPr>
          <w:p w14:paraId="0EAF5548" w14:textId="77777777" w:rsidR="00004BE9" w:rsidRDefault="00F463D5">
            <w:pPr>
              <w:pStyle w:val="TableParagraph"/>
              <w:spacing w:before="76"/>
              <w:ind w:left="449" w:right="176"/>
              <w:jc w:val="center"/>
              <w:rPr>
                <w:sz w:val="24"/>
                <w:szCs w:val="24"/>
              </w:rPr>
            </w:pPr>
            <w:r>
              <w:rPr>
                <w:sz w:val="24"/>
                <w:szCs w:val="24"/>
              </w:rPr>
              <w:t>14</w:t>
            </w:r>
          </w:p>
        </w:tc>
      </w:tr>
      <w:tr w:rsidR="00004BE9" w14:paraId="15F01144" w14:textId="77777777">
        <w:trPr>
          <w:trHeight w:val="536"/>
        </w:trPr>
        <w:tc>
          <w:tcPr>
            <w:tcW w:w="1295" w:type="dxa"/>
          </w:tcPr>
          <w:p w14:paraId="54D13113" w14:textId="77777777" w:rsidR="00004BE9" w:rsidRDefault="00F463D5">
            <w:pPr>
              <w:pStyle w:val="TableParagraph"/>
              <w:spacing w:before="76"/>
              <w:ind w:left="178" w:right="243"/>
              <w:jc w:val="center"/>
              <w:rPr>
                <w:sz w:val="24"/>
                <w:szCs w:val="24"/>
              </w:rPr>
            </w:pPr>
            <w:r>
              <w:rPr>
                <w:sz w:val="24"/>
                <w:szCs w:val="24"/>
              </w:rPr>
              <w:t>4.3</w:t>
            </w:r>
          </w:p>
        </w:tc>
        <w:tc>
          <w:tcPr>
            <w:tcW w:w="5327" w:type="dxa"/>
          </w:tcPr>
          <w:p w14:paraId="785478D8" w14:textId="77777777" w:rsidR="00004BE9" w:rsidRDefault="00F463D5">
            <w:pPr>
              <w:pStyle w:val="TableParagraph"/>
              <w:spacing w:before="76"/>
              <w:ind w:left="265"/>
              <w:rPr>
                <w:sz w:val="24"/>
                <w:szCs w:val="24"/>
              </w:rPr>
            </w:pPr>
            <w:r>
              <w:rPr>
                <w:sz w:val="24"/>
                <w:szCs w:val="24"/>
              </w:rPr>
              <w:t>HARDWARE AND SOFTWARE REQUIREMENTS</w:t>
            </w:r>
          </w:p>
        </w:tc>
        <w:tc>
          <w:tcPr>
            <w:tcW w:w="3359" w:type="dxa"/>
          </w:tcPr>
          <w:p w14:paraId="5BACF998" w14:textId="77777777" w:rsidR="00004BE9" w:rsidRDefault="00F463D5">
            <w:pPr>
              <w:pStyle w:val="TableParagraph"/>
              <w:spacing w:before="76"/>
              <w:ind w:left="449" w:right="176"/>
              <w:jc w:val="center"/>
              <w:rPr>
                <w:sz w:val="24"/>
                <w:szCs w:val="24"/>
              </w:rPr>
            </w:pPr>
            <w:r>
              <w:rPr>
                <w:sz w:val="24"/>
                <w:szCs w:val="24"/>
              </w:rPr>
              <w:t>14</w:t>
            </w:r>
          </w:p>
        </w:tc>
      </w:tr>
      <w:tr w:rsidR="00004BE9" w14:paraId="2B608254" w14:textId="77777777">
        <w:trPr>
          <w:trHeight w:val="536"/>
        </w:trPr>
        <w:tc>
          <w:tcPr>
            <w:tcW w:w="1295" w:type="dxa"/>
          </w:tcPr>
          <w:p w14:paraId="35D31766" w14:textId="77777777" w:rsidR="00004BE9" w:rsidRDefault="00F463D5">
            <w:pPr>
              <w:pStyle w:val="TableParagraph"/>
              <w:spacing w:before="76"/>
              <w:ind w:left="178" w:right="243"/>
              <w:jc w:val="center"/>
              <w:rPr>
                <w:sz w:val="24"/>
                <w:szCs w:val="24"/>
              </w:rPr>
            </w:pPr>
            <w:r>
              <w:rPr>
                <w:sz w:val="24"/>
                <w:szCs w:val="24"/>
              </w:rPr>
              <w:t>4.4</w:t>
            </w:r>
          </w:p>
        </w:tc>
        <w:tc>
          <w:tcPr>
            <w:tcW w:w="5327" w:type="dxa"/>
          </w:tcPr>
          <w:p w14:paraId="7E3578A5" w14:textId="77777777" w:rsidR="00004BE9" w:rsidRDefault="00F463D5">
            <w:pPr>
              <w:pStyle w:val="TableParagraph"/>
              <w:spacing w:before="76"/>
              <w:ind w:left="265"/>
              <w:rPr>
                <w:sz w:val="24"/>
                <w:szCs w:val="24"/>
              </w:rPr>
            </w:pPr>
            <w:r>
              <w:rPr>
                <w:sz w:val="24"/>
                <w:szCs w:val="24"/>
              </w:rPr>
              <w:t>ARCHITECTURE DIAGRAM</w:t>
            </w:r>
          </w:p>
        </w:tc>
        <w:tc>
          <w:tcPr>
            <w:tcW w:w="3359" w:type="dxa"/>
          </w:tcPr>
          <w:p w14:paraId="646254EA" w14:textId="77777777" w:rsidR="00004BE9" w:rsidRDefault="00F463D5">
            <w:pPr>
              <w:pStyle w:val="TableParagraph"/>
              <w:spacing w:before="76"/>
              <w:ind w:left="449" w:right="176"/>
              <w:jc w:val="center"/>
              <w:rPr>
                <w:sz w:val="24"/>
                <w:szCs w:val="24"/>
              </w:rPr>
            </w:pPr>
            <w:r>
              <w:rPr>
                <w:sz w:val="24"/>
                <w:szCs w:val="24"/>
              </w:rPr>
              <w:t>14</w:t>
            </w:r>
          </w:p>
        </w:tc>
      </w:tr>
      <w:tr w:rsidR="00004BE9" w14:paraId="31A2D8CC" w14:textId="77777777">
        <w:trPr>
          <w:trHeight w:val="812"/>
        </w:trPr>
        <w:tc>
          <w:tcPr>
            <w:tcW w:w="1295" w:type="dxa"/>
          </w:tcPr>
          <w:p w14:paraId="3074AAE1" w14:textId="77777777" w:rsidR="00004BE9" w:rsidRDefault="00F463D5">
            <w:pPr>
              <w:pStyle w:val="TableParagraph"/>
              <w:spacing w:before="77"/>
              <w:ind w:left="178" w:right="243"/>
              <w:jc w:val="center"/>
              <w:rPr>
                <w:sz w:val="24"/>
                <w:szCs w:val="24"/>
              </w:rPr>
            </w:pPr>
            <w:r>
              <w:rPr>
                <w:sz w:val="24"/>
                <w:szCs w:val="24"/>
              </w:rPr>
              <w:t>4.5</w:t>
            </w:r>
          </w:p>
        </w:tc>
        <w:tc>
          <w:tcPr>
            <w:tcW w:w="5327" w:type="dxa"/>
          </w:tcPr>
          <w:p w14:paraId="06CC55D4" w14:textId="77777777" w:rsidR="00004BE9" w:rsidRDefault="00F463D5">
            <w:pPr>
              <w:pStyle w:val="TableParagraph"/>
              <w:spacing w:before="56" w:line="368" w:lineRule="exact"/>
              <w:ind w:left="265"/>
              <w:rPr>
                <w:sz w:val="24"/>
                <w:szCs w:val="24"/>
              </w:rPr>
            </w:pPr>
            <w:r>
              <w:rPr>
                <w:w w:val="95"/>
                <w:sz w:val="24"/>
                <w:szCs w:val="24"/>
              </w:rPr>
              <w:t>ER DIAGRAM</w:t>
            </w:r>
          </w:p>
        </w:tc>
        <w:tc>
          <w:tcPr>
            <w:tcW w:w="3359" w:type="dxa"/>
          </w:tcPr>
          <w:p w14:paraId="6805628E" w14:textId="77777777" w:rsidR="00004BE9" w:rsidRDefault="00F463D5">
            <w:pPr>
              <w:pStyle w:val="TableParagraph"/>
              <w:spacing w:before="77"/>
              <w:ind w:left="449" w:right="176"/>
              <w:jc w:val="center"/>
              <w:rPr>
                <w:sz w:val="24"/>
                <w:szCs w:val="24"/>
              </w:rPr>
            </w:pPr>
            <w:r>
              <w:rPr>
                <w:sz w:val="24"/>
                <w:szCs w:val="24"/>
              </w:rPr>
              <w:t>15</w:t>
            </w:r>
          </w:p>
        </w:tc>
      </w:tr>
    </w:tbl>
    <w:p w14:paraId="4F63E393" w14:textId="77777777" w:rsidR="00004BE9" w:rsidRDefault="00004BE9">
      <w:pPr>
        <w:jc w:val="center"/>
        <w:rPr>
          <w:sz w:val="32"/>
        </w:rPr>
        <w:sectPr w:rsidR="00004BE9">
          <w:pgSz w:w="11930" w:h="16850"/>
          <w:pgMar w:top="1320" w:right="660" w:bottom="280" w:left="760" w:header="720" w:footer="720" w:gutter="0"/>
          <w:cols w:space="720"/>
        </w:sectPr>
      </w:pPr>
    </w:p>
    <w:p w14:paraId="461E5399" w14:textId="77777777" w:rsidR="00004BE9" w:rsidRDefault="00004BE9">
      <w:pPr>
        <w:pStyle w:val="BodyText"/>
        <w:spacing w:before="8"/>
        <w:rPr>
          <w:b w:val="0"/>
        </w:rPr>
      </w:pPr>
    </w:p>
    <w:tbl>
      <w:tblPr>
        <w:tblW w:w="0" w:type="auto"/>
        <w:tblInd w:w="377" w:type="dxa"/>
        <w:tblLayout w:type="fixed"/>
        <w:tblCellMar>
          <w:left w:w="0" w:type="dxa"/>
          <w:right w:w="0" w:type="dxa"/>
        </w:tblCellMar>
        <w:tblLook w:val="04A0" w:firstRow="1" w:lastRow="0" w:firstColumn="1" w:lastColumn="0" w:noHBand="0" w:noVBand="1"/>
      </w:tblPr>
      <w:tblGrid>
        <w:gridCol w:w="1093"/>
        <w:gridCol w:w="5486"/>
        <w:gridCol w:w="92"/>
        <w:gridCol w:w="1993"/>
      </w:tblGrid>
      <w:tr w:rsidR="00004BE9" w14:paraId="7067226F" w14:textId="77777777">
        <w:trPr>
          <w:trHeight w:val="445"/>
        </w:trPr>
        <w:tc>
          <w:tcPr>
            <w:tcW w:w="1093" w:type="dxa"/>
          </w:tcPr>
          <w:p w14:paraId="1479DC37" w14:textId="77777777" w:rsidR="00004BE9" w:rsidRDefault="00F463D5">
            <w:pPr>
              <w:pStyle w:val="TableParagraph"/>
              <w:spacing w:line="354" w:lineRule="exact"/>
              <w:ind w:left="181" w:right="308"/>
              <w:jc w:val="center"/>
              <w:rPr>
                <w:sz w:val="28"/>
                <w:szCs w:val="28"/>
              </w:rPr>
            </w:pPr>
            <w:r>
              <w:rPr>
                <w:sz w:val="28"/>
                <w:szCs w:val="28"/>
              </w:rPr>
              <w:t>5.</w:t>
            </w:r>
          </w:p>
        </w:tc>
        <w:tc>
          <w:tcPr>
            <w:tcW w:w="5578" w:type="dxa"/>
            <w:gridSpan w:val="2"/>
          </w:tcPr>
          <w:p w14:paraId="2201F656" w14:textId="77777777" w:rsidR="00004BE9" w:rsidRDefault="00F463D5">
            <w:pPr>
              <w:pStyle w:val="TableParagraph"/>
              <w:spacing w:line="354" w:lineRule="exact"/>
              <w:ind w:left="1577"/>
              <w:rPr>
                <w:b/>
                <w:sz w:val="28"/>
                <w:szCs w:val="28"/>
              </w:rPr>
            </w:pPr>
            <w:r>
              <w:rPr>
                <w:b/>
                <w:sz w:val="28"/>
                <w:szCs w:val="28"/>
              </w:rPr>
              <w:t>SYSTEM</w:t>
            </w:r>
            <w:r>
              <w:rPr>
                <w:b/>
                <w:spacing w:val="-3"/>
                <w:sz w:val="28"/>
                <w:szCs w:val="28"/>
              </w:rPr>
              <w:t xml:space="preserve"> </w:t>
            </w:r>
            <w:r>
              <w:rPr>
                <w:b/>
                <w:sz w:val="28"/>
                <w:szCs w:val="28"/>
              </w:rPr>
              <w:t>DESIGN</w:t>
            </w:r>
          </w:p>
        </w:tc>
        <w:tc>
          <w:tcPr>
            <w:tcW w:w="1993" w:type="dxa"/>
          </w:tcPr>
          <w:p w14:paraId="4053F83D" w14:textId="77777777" w:rsidR="00004BE9" w:rsidRDefault="00004BE9">
            <w:pPr>
              <w:pStyle w:val="TableParagraph"/>
              <w:rPr>
                <w:sz w:val="30"/>
              </w:rPr>
            </w:pPr>
          </w:p>
        </w:tc>
      </w:tr>
      <w:tr w:rsidR="00004BE9" w14:paraId="6AA2EBF3" w14:textId="77777777">
        <w:trPr>
          <w:trHeight w:val="536"/>
        </w:trPr>
        <w:tc>
          <w:tcPr>
            <w:tcW w:w="1093" w:type="dxa"/>
          </w:tcPr>
          <w:p w14:paraId="3FA0FA34" w14:textId="77777777" w:rsidR="00004BE9" w:rsidRDefault="00F463D5">
            <w:pPr>
              <w:pStyle w:val="TableParagraph"/>
              <w:spacing w:before="77"/>
              <w:ind w:left="179" w:right="311"/>
              <w:jc w:val="center"/>
              <w:rPr>
                <w:sz w:val="24"/>
                <w:szCs w:val="24"/>
              </w:rPr>
            </w:pPr>
            <w:r>
              <w:rPr>
                <w:sz w:val="24"/>
                <w:szCs w:val="24"/>
              </w:rPr>
              <w:t>5.1</w:t>
            </w:r>
          </w:p>
        </w:tc>
        <w:tc>
          <w:tcPr>
            <w:tcW w:w="5578" w:type="dxa"/>
            <w:gridSpan w:val="2"/>
          </w:tcPr>
          <w:p w14:paraId="1DAB7CBA" w14:textId="77777777" w:rsidR="00004BE9" w:rsidRDefault="00F463D5">
            <w:pPr>
              <w:pStyle w:val="TableParagraph"/>
              <w:spacing w:before="77"/>
              <w:ind w:left="333"/>
              <w:rPr>
                <w:sz w:val="24"/>
                <w:szCs w:val="24"/>
              </w:rPr>
            </w:pPr>
            <w:r>
              <w:rPr>
                <w:sz w:val="24"/>
                <w:szCs w:val="24"/>
              </w:rPr>
              <w:t>DATABASE DESIGN AND TABLES</w:t>
            </w:r>
          </w:p>
        </w:tc>
        <w:tc>
          <w:tcPr>
            <w:tcW w:w="1993" w:type="dxa"/>
          </w:tcPr>
          <w:p w14:paraId="56DCAB42" w14:textId="77777777" w:rsidR="00004BE9" w:rsidRDefault="00F463D5">
            <w:pPr>
              <w:pStyle w:val="TableParagraph"/>
              <w:spacing w:before="77"/>
              <w:ind w:right="197"/>
              <w:jc w:val="right"/>
              <w:rPr>
                <w:sz w:val="24"/>
                <w:szCs w:val="24"/>
              </w:rPr>
            </w:pPr>
            <w:r>
              <w:rPr>
                <w:sz w:val="24"/>
                <w:szCs w:val="24"/>
              </w:rPr>
              <w:t>16</w:t>
            </w:r>
          </w:p>
        </w:tc>
      </w:tr>
      <w:tr w:rsidR="00004BE9" w14:paraId="0BAC9CDE" w14:textId="77777777">
        <w:trPr>
          <w:trHeight w:val="536"/>
        </w:trPr>
        <w:tc>
          <w:tcPr>
            <w:tcW w:w="1093" w:type="dxa"/>
          </w:tcPr>
          <w:p w14:paraId="0742B57A" w14:textId="77777777" w:rsidR="00004BE9" w:rsidRDefault="00F463D5">
            <w:pPr>
              <w:pStyle w:val="TableParagraph"/>
              <w:spacing w:before="77"/>
              <w:ind w:left="179" w:right="311"/>
              <w:jc w:val="center"/>
              <w:rPr>
                <w:sz w:val="24"/>
                <w:szCs w:val="24"/>
              </w:rPr>
            </w:pPr>
            <w:r>
              <w:rPr>
                <w:sz w:val="24"/>
                <w:szCs w:val="24"/>
              </w:rPr>
              <w:t>5.2</w:t>
            </w:r>
          </w:p>
        </w:tc>
        <w:tc>
          <w:tcPr>
            <w:tcW w:w="5578" w:type="dxa"/>
            <w:gridSpan w:val="2"/>
          </w:tcPr>
          <w:p w14:paraId="2538C7E3" w14:textId="77777777" w:rsidR="00004BE9" w:rsidRDefault="00F463D5">
            <w:pPr>
              <w:pStyle w:val="TableParagraph"/>
              <w:spacing w:before="77"/>
              <w:ind w:left="333"/>
              <w:rPr>
                <w:sz w:val="24"/>
                <w:szCs w:val="24"/>
              </w:rPr>
            </w:pPr>
            <w:r>
              <w:rPr>
                <w:sz w:val="24"/>
                <w:szCs w:val="24"/>
              </w:rPr>
              <w:t>UI DESIGN OVERVIEW</w:t>
            </w:r>
          </w:p>
        </w:tc>
        <w:tc>
          <w:tcPr>
            <w:tcW w:w="1993" w:type="dxa"/>
          </w:tcPr>
          <w:p w14:paraId="0E591CA5" w14:textId="77777777" w:rsidR="00004BE9" w:rsidRDefault="00F463D5">
            <w:pPr>
              <w:pStyle w:val="TableParagraph"/>
              <w:spacing w:before="77"/>
              <w:ind w:right="197"/>
              <w:jc w:val="right"/>
              <w:rPr>
                <w:sz w:val="24"/>
                <w:szCs w:val="24"/>
              </w:rPr>
            </w:pPr>
            <w:r>
              <w:rPr>
                <w:sz w:val="24"/>
                <w:szCs w:val="24"/>
              </w:rPr>
              <w:t>16</w:t>
            </w:r>
          </w:p>
        </w:tc>
      </w:tr>
      <w:tr w:rsidR="00004BE9" w14:paraId="35C12EE6" w14:textId="77777777">
        <w:trPr>
          <w:trHeight w:val="803"/>
        </w:trPr>
        <w:tc>
          <w:tcPr>
            <w:tcW w:w="1093" w:type="dxa"/>
          </w:tcPr>
          <w:p w14:paraId="780AA997" w14:textId="77777777" w:rsidR="00004BE9" w:rsidRDefault="00F463D5">
            <w:pPr>
              <w:pStyle w:val="TableParagraph"/>
              <w:spacing w:before="76"/>
              <w:ind w:left="179" w:right="311"/>
              <w:jc w:val="center"/>
              <w:rPr>
                <w:sz w:val="24"/>
                <w:szCs w:val="24"/>
              </w:rPr>
            </w:pPr>
            <w:r>
              <w:rPr>
                <w:sz w:val="24"/>
                <w:szCs w:val="24"/>
              </w:rPr>
              <w:t>5.3</w:t>
            </w:r>
          </w:p>
        </w:tc>
        <w:tc>
          <w:tcPr>
            <w:tcW w:w="5578" w:type="dxa"/>
            <w:gridSpan w:val="2"/>
          </w:tcPr>
          <w:p w14:paraId="4C1907DB" w14:textId="77777777" w:rsidR="00004BE9" w:rsidRDefault="00F463D5">
            <w:pPr>
              <w:pStyle w:val="TableParagraph"/>
              <w:spacing w:before="76"/>
              <w:ind w:left="333"/>
              <w:rPr>
                <w:sz w:val="24"/>
                <w:szCs w:val="24"/>
              </w:rPr>
            </w:pPr>
            <w:r>
              <w:rPr>
                <w:sz w:val="24"/>
                <w:szCs w:val="24"/>
              </w:rPr>
              <w:t>WORKFLOW AND PROCESS DIAGRAMS</w:t>
            </w:r>
          </w:p>
        </w:tc>
        <w:tc>
          <w:tcPr>
            <w:tcW w:w="1993" w:type="dxa"/>
          </w:tcPr>
          <w:p w14:paraId="774F3C17" w14:textId="77777777" w:rsidR="00004BE9" w:rsidRDefault="00F463D5">
            <w:pPr>
              <w:pStyle w:val="TableParagraph"/>
              <w:spacing w:before="76"/>
              <w:ind w:right="197"/>
              <w:jc w:val="right"/>
              <w:rPr>
                <w:sz w:val="24"/>
                <w:szCs w:val="24"/>
              </w:rPr>
            </w:pPr>
            <w:r>
              <w:rPr>
                <w:sz w:val="24"/>
                <w:szCs w:val="24"/>
              </w:rPr>
              <w:t>17</w:t>
            </w:r>
          </w:p>
        </w:tc>
      </w:tr>
      <w:tr w:rsidR="00004BE9" w14:paraId="77ACF9BD" w14:textId="77777777">
        <w:trPr>
          <w:trHeight w:val="803"/>
        </w:trPr>
        <w:tc>
          <w:tcPr>
            <w:tcW w:w="1093" w:type="dxa"/>
          </w:tcPr>
          <w:p w14:paraId="4F3100CD" w14:textId="77777777" w:rsidR="00004BE9" w:rsidRDefault="00004BE9">
            <w:pPr>
              <w:pStyle w:val="TableParagraph"/>
              <w:rPr>
                <w:b/>
                <w:sz w:val="28"/>
                <w:szCs w:val="28"/>
              </w:rPr>
            </w:pPr>
          </w:p>
          <w:p w14:paraId="25F88ABF" w14:textId="77777777" w:rsidR="00004BE9" w:rsidRDefault="00F463D5">
            <w:pPr>
              <w:pStyle w:val="TableParagraph"/>
              <w:ind w:left="181" w:right="308"/>
              <w:jc w:val="center"/>
              <w:rPr>
                <w:sz w:val="28"/>
                <w:szCs w:val="28"/>
              </w:rPr>
            </w:pPr>
            <w:r>
              <w:rPr>
                <w:sz w:val="28"/>
                <w:szCs w:val="28"/>
              </w:rPr>
              <w:t>6.</w:t>
            </w:r>
          </w:p>
        </w:tc>
        <w:tc>
          <w:tcPr>
            <w:tcW w:w="5578" w:type="dxa"/>
            <w:gridSpan w:val="2"/>
          </w:tcPr>
          <w:p w14:paraId="4AEF85CC" w14:textId="77777777" w:rsidR="00004BE9" w:rsidRDefault="00004BE9">
            <w:pPr>
              <w:pStyle w:val="TableParagraph"/>
              <w:rPr>
                <w:b/>
                <w:sz w:val="28"/>
                <w:szCs w:val="28"/>
              </w:rPr>
            </w:pPr>
          </w:p>
          <w:p w14:paraId="61ECB6BA" w14:textId="77777777" w:rsidR="00004BE9" w:rsidRDefault="00F463D5">
            <w:pPr>
              <w:pStyle w:val="TableParagraph"/>
              <w:ind w:left="1586"/>
              <w:rPr>
                <w:b/>
                <w:sz w:val="28"/>
                <w:szCs w:val="28"/>
              </w:rPr>
            </w:pPr>
            <w:r>
              <w:rPr>
                <w:b/>
                <w:sz w:val="28"/>
                <w:szCs w:val="28"/>
              </w:rPr>
              <w:t>IMPLEMENTATION</w:t>
            </w:r>
          </w:p>
        </w:tc>
        <w:tc>
          <w:tcPr>
            <w:tcW w:w="1993" w:type="dxa"/>
          </w:tcPr>
          <w:p w14:paraId="512AF2AF" w14:textId="77777777" w:rsidR="00004BE9" w:rsidRDefault="00004BE9">
            <w:pPr>
              <w:pStyle w:val="TableParagraph"/>
              <w:rPr>
                <w:sz w:val="28"/>
                <w:szCs w:val="28"/>
              </w:rPr>
            </w:pPr>
          </w:p>
        </w:tc>
      </w:tr>
      <w:tr w:rsidR="00004BE9" w14:paraId="6A42090B" w14:textId="77777777">
        <w:trPr>
          <w:trHeight w:val="535"/>
        </w:trPr>
        <w:tc>
          <w:tcPr>
            <w:tcW w:w="1093" w:type="dxa"/>
          </w:tcPr>
          <w:p w14:paraId="41F5C384" w14:textId="77777777" w:rsidR="00004BE9" w:rsidRDefault="00F463D5">
            <w:pPr>
              <w:pStyle w:val="TableParagraph"/>
              <w:spacing w:before="76"/>
              <w:ind w:left="179" w:right="311"/>
              <w:jc w:val="center"/>
              <w:rPr>
                <w:sz w:val="24"/>
                <w:szCs w:val="24"/>
              </w:rPr>
            </w:pPr>
            <w:r>
              <w:rPr>
                <w:sz w:val="24"/>
                <w:szCs w:val="24"/>
              </w:rPr>
              <w:t>6.1</w:t>
            </w:r>
          </w:p>
        </w:tc>
        <w:tc>
          <w:tcPr>
            <w:tcW w:w="5578" w:type="dxa"/>
            <w:gridSpan w:val="2"/>
          </w:tcPr>
          <w:p w14:paraId="0C5A8289" w14:textId="77777777" w:rsidR="00004BE9" w:rsidRDefault="00F463D5">
            <w:pPr>
              <w:pStyle w:val="TableParagraph"/>
              <w:spacing w:before="76"/>
              <w:ind w:left="333"/>
              <w:rPr>
                <w:sz w:val="24"/>
                <w:szCs w:val="24"/>
              </w:rPr>
            </w:pPr>
            <w:r>
              <w:rPr>
                <w:sz w:val="24"/>
                <w:szCs w:val="24"/>
              </w:rPr>
              <w:t>CODE STRUCTURE AND ORGANIZATION</w:t>
            </w:r>
          </w:p>
        </w:tc>
        <w:tc>
          <w:tcPr>
            <w:tcW w:w="1993" w:type="dxa"/>
          </w:tcPr>
          <w:p w14:paraId="074E849C" w14:textId="77777777" w:rsidR="00004BE9" w:rsidRDefault="00F463D5">
            <w:pPr>
              <w:pStyle w:val="TableParagraph"/>
              <w:spacing w:before="76"/>
              <w:ind w:right="197"/>
              <w:jc w:val="right"/>
              <w:rPr>
                <w:sz w:val="24"/>
                <w:szCs w:val="24"/>
              </w:rPr>
            </w:pPr>
            <w:r>
              <w:rPr>
                <w:sz w:val="24"/>
                <w:szCs w:val="24"/>
              </w:rPr>
              <w:t>18</w:t>
            </w:r>
          </w:p>
        </w:tc>
      </w:tr>
      <w:tr w:rsidR="00004BE9" w14:paraId="68CE6F25" w14:textId="77777777">
        <w:trPr>
          <w:trHeight w:val="536"/>
        </w:trPr>
        <w:tc>
          <w:tcPr>
            <w:tcW w:w="1093" w:type="dxa"/>
          </w:tcPr>
          <w:p w14:paraId="0261E9EE" w14:textId="77777777" w:rsidR="00004BE9" w:rsidRDefault="00F463D5">
            <w:pPr>
              <w:pStyle w:val="TableParagraph"/>
              <w:spacing w:before="77"/>
              <w:ind w:left="179" w:right="311"/>
              <w:jc w:val="center"/>
              <w:rPr>
                <w:sz w:val="24"/>
                <w:szCs w:val="24"/>
              </w:rPr>
            </w:pPr>
            <w:r>
              <w:rPr>
                <w:sz w:val="24"/>
                <w:szCs w:val="24"/>
              </w:rPr>
              <w:t>6.2</w:t>
            </w:r>
          </w:p>
        </w:tc>
        <w:tc>
          <w:tcPr>
            <w:tcW w:w="5578" w:type="dxa"/>
            <w:gridSpan w:val="2"/>
          </w:tcPr>
          <w:p w14:paraId="0157F767" w14:textId="77777777" w:rsidR="00004BE9" w:rsidRDefault="00F463D5">
            <w:pPr>
              <w:pStyle w:val="TableParagraph"/>
              <w:spacing w:before="77"/>
              <w:ind w:left="333"/>
              <w:rPr>
                <w:sz w:val="24"/>
                <w:szCs w:val="24"/>
              </w:rPr>
            </w:pPr>
            <w:r>
              <w:rPr>
                <w:sz w:val="24"/>
                <w:szCs w:val="24"/>
              </w:rPr>
              <w:t>KEY MODULES AND THEIR FUNCTIONS</w:t>
            </w:r>
          </w:p>
        </w:tc>
        <w:tc>
          <w:tcPr>
            <w:tcW w:w="1993" w:type="dxa"/>
          </w:tcPr>
          <w:p w14:paraId="26BAD6C8" w14:textId="77777777" w:rsidR="00004BE9" w:rsidRDefault="00F463D5">
            <w:pPr>
              <w:pStyle w:val="TableParagraph"/>
              <w:spacing w:before="77"/>
              <w:ind w:right="197"/>
              <w:jc w:val="right"/>
              <w:rPr>
                <w:sz w:val="24"/>
                <w:szCs w:val="24"/>
              </w:rPr>
            </w:pPr>
            <w:r>
              <w:rPr>
                <w:sz w:val="24"/>
                <w:szCs w:val="24"/>
              </w:rPr>
              <w:t>20</w:t>
            </w:r>
          </w:p>
        </w:tc>
      </w:tr>
      <w:tr w:rsidR="00004BE9" w14:paraId="2477579D" w14:textId="77777777">
        <w:trPr>
          <w:trHeight w:val="804"/>
        </w:trPr>
        <w:tc>
          <w:tcPr>
            <w:tcW w:w="1093" w:type="dxa"/>
          </w:tcPr>
          <w:p w14:paraId="528AC9DA" w14:textId="77777777" w:rsidR="00004BE9" w:rsidRDefault="00F463D5">
            <w:pPr>
              <w:pStyle w:val="TableParagraph"/>
              <w:spacing w:before="77"/>
              <w:ind w:left="179" w:right="311"/>
              <w:jc w:val="center"/>
              <w:rPr>
                <w:sz w:val="24"/>
                <w:szCs w:val="24"/>
              </w:rPr>
            </w:pPr>
            <w:r>
              <w:rPr>
                <w:sz w:val="24"/>
                <w:szCs w:val="24"/>
              </w:rPr>
              <w:t>6.3</w:t>
            </w:r>
          </w:p>
        </w:tc>
        <w:tc>
          <w:tcPr>
            <w:tcW w:w="5578" w:type="dxa"/>
            <w:gridSpan w:val="2"/>
          </w:tcPr>
          <w:p w14:paraId="316E8577" w14:textId="77777777" w:rsidR="00004BE9" w:rsidRDefault="00F463D5">
            <w:pPr>
              <w:pStyle w:val="TableParagraph"/>
              <w:spacing w:before="77"/>
              <w:ind w:left="333"/>
              <w:rPr>
                <w:sz w:val="24"/>
                <w:szCs w:val="24"/>
              </w:rPr>
            </w:pPr>
            <w:r>
              <w:rPr>
                <w:sz w:val="24"/>
                <w:szCs w:val="24"/>
              </w:rPr>
              <w:t>CHALLENGES AND SOLUTIONS</w:t>
            </w:r>
          </w:p>
        </w:tc>
        <w:tc>
          <w:tcPr>
            <w:tcW w:w="1993" w:type="dxa"/>
          </w:tcPr>
          <w:p w14:paraId="7802F4D4" w14:textId="77777777" w:rsidR="00004BE9" w:rsidRDefault="00F463D5">
            <w:pPr>
              <w:pStyle w:val="TableParagraph"/>
              <w:spacing w:before="77"/>
              <w:ind w:right="197"/>
              <w:jc w:val="right"/>
              <w:rPr>
                <w:sz w:val="24"/>
                <w:szCs w:val="24"/>
              </w:rPr>
            </w:pPr>
            <w:r>
              <w:rPr>
                <w:sz w:val="24"/>
                <w:szCs w:val="24"/>
              </w:rPr>
              <w:t>21</w:t>
            </w:r>
          </w:p>
        </w:tc>
      </w:tr>
      <w:tr w:rsidR="00004BE9" w14:paraId="7D4BD44E" w14:textId="77777777">
        <w:trPr>
          <w:trHeight w:val="803"/>
        </w:trPr>
        <w:tc>
          <w:tcPr>
            <w:tcW w:w="1093" w:type="dxa"/>
          </w:tcPr>
          <w:p w14:paraId="1168D969" w14:textId="77777777" w:rsidR="00004BE9" w:rsidRDefault="00004BE9">
            <w:pPr>
              <w:pStyle w:val="TableParagraph"/>
              <w:spacing w:before="10"/>
              <w:rPr>
                <w:b/>
                <w:sz w:val="29"/>
              </w:rPr>
            </w:pPr>
          </w:p>
          <w:p w14:paraId="7E694D89" w14:textId="77777777" w:rsidR="00004BE9" w:rsidRDefault="00F463D5">
            <w:pPr>
              <w:pStyle w:val="TableParagraph"/>
              <w:ind w:left="181" w:right="308"/>
              <w:jc w:val="center"/>
              <w:rPr>
                <w:sz w:val="32"/>
              </w:rPr>
            </w:pPr>
            <w:r>
              <w:rPr>
                <w:sz w:val="32"/>
              </w:rPr>
              <w:t>7.</w:t>
            </w:r>
          </w:p>
        </w:tc>
        <w:tc>
          <w:tcPr>
            <w:tcW w:w="5578" w:type="dxa"/>
            <w:gridSpan w:val="2"/>
          </w:tcPr>
          <w:p w14:paraId="28D06A0C" w14:textId="77777777" w:rsidR="00004BE9" w:rsidRDefault="00004BE9">
            <w:pPr>
              <w:pStyle w:val="TableParagraph"/>
              <w:spacing w:before="10"/>
              <w:rPr>
                <w:b/>
                <w:sz w:val="29"/>
              </w:rPr>
            </w:pPr>
          </w:p>
          <w:p w14:paraId="5E8109C7" w14:textId="77777777" w:rsidR="00004BE9" w:rsidRDefault="00F463D5">
            <w:pPr>
              <w:pStyle w:val="TableParagraph"/>
              <w:rPr>
                <w:b/>
                <w:sz w:val="32"/>
              </w:rPr>
            </w:pPr>
            <w:r>
              <w:rPr>
                <w:b/>
                <w:sz w:val="32"/>
              </w:rPr>
              <w:t xml:space="preserve">            TESTING AND VALIDATION</w:t>
            </w:r>
          </w:p>
        </w:tc>
        <w:tc>
          <w:tcPr>
            <w:tcW w:w="1993" w:type="dxa"/>
          </w:tcPr>
          <w:p w14:paraId="1760F2B5" w14:textId="77777777" w:rsidR="00004BE9" w:rsidRDefault="00004BE9">
            <w:pPr>
              <w:pStyle w:val="TableParagraph"/>
              <w:rPr>
                <w:sz w:val="30"/>
              </w:rPr>
            </w:pPr>
          </w:p>
        </w:tc>
      </w:tr>
      <w:tr w:rsidR="00004BE9" w14:paraId="073C7A4D" w14:textId="77777777">
        <w:trPr>
          <w:trHeight w:val="804"/>
        </w:trPr>
        <w:tc>
          <w:tcPr>
            <w:tcW w:w="1093" w:type="dxa"/>
          </w:tcPr>
          <w:p w14:paraId="611CAA45" w14:textId="77777777" w:rsidR="00004BE9" w:rsidRDefault="00F463D5">
            <w:pPr>
              <w:pStyle w:val="TableParagraph"/>
              <w:spacing w:before="77"/>
              <w:ind w:left="179" w:right="311"/>
              <w:jc w:val="center"/>
              <w:rPr>
                <w:sz w:val="24"/>
                <w:szCs w:val="24"/>
              </w:rPr>
            </w:pPr>
            <w:r>
              <w:rPr>
                <w:sz w:val="24"/>
                <w:szCs w:val="24"/>
              </w:rPr>
              <w:t>7.1</w:t>
            </w:r>
          </w:p>
        </w:tc>
        <w:tc>
          <w:tcPr>
            <w:tcW w:w="5578" w:type="dxa"/>
            <w:gridSpan w:val="2"/>
          </w:tcPr>
          <w:p w14:paraId="23BD15AD" w14:textId="77777777" w:rsidR="00004BE9" w:rsidRDefault="00F463D5">
            <w:pPr>
              <w:pStyle w:val="TableParagraph"/>
              <w:spacing w:before="77"/>
              <w:ind w:left="333"/>
              <w:rPr>
                <w:sz w:val="24"/>
                <w:szCs w:val="24"/>
              </w:rPr>
            </w:pPr>
            <w:r>
              <w:rPr>
                <w:sz w:val="24"/>
                <w:szCs w:val="24"/>
              </w:rPr>
              <w:t>TESTING STRATEGIES</w:t>
            </w:r>
          </w:p>
        </w:tc>
        <w:tc>
          <w:tcPr>
            <w:tcW w:w="1993" w:type="dxa"/>
          </w:tcPr>
          <w:p w14:paraId="27F543F3" w14:textId="77777777" w:rsidR="00004BE9" w:rsidRDefault="00F463D5">
            <w:pPr>
              <w:pStyle w:val="TableParagraph"/>
              <w:spacing w:before="77"/>
              <w:ind w:right="197"/>
              <w:jc w:val="right"/>
              <w:rPr>
                <w:sz w:val="24"/>
                <w:szCs w:val="24"/>
              </w:rPr>
            </w:pPr>
            <w:r>
              <w:rPr>
                <w:sz w:val="24"/>
                <w:szCs w:val="24"/>
              </w:rPr>
              <w:t>22</w:t>
            </w:r>
          </w:p>
        </w:tc>
      </w:tr>
      <w:tr w:rsidR="00004BE9" w14:paraId="56C78892" w14:textId="77777777">
        <w:trPr>
          <w:trHeight w:val="804"/>
        </w:trPr>
        <w:tc>
          <w:tcPr>
            <w:tcW w:w="1093" w:type="dxa"/>
          </w:tcPr>
          <w:p w14:paraId="362C9837" w14:textId="77777777" w:rsidR="00004BE9" w:rsidRDefault="00F463D5">
            <w:pPr>
              <w:pStyle w:val="TableParagraph"/>
              <w:spacing w:before="77"/>
              <w:ind w:left="179" w:right="311"/>
              <w:jc w:val="center"/>
              <w:rPr>
                <w:sz w:val="24"/>
                <w:szCs w:val="24"/>
              </w:rPr>
            </w:pPr>
            <w:r>
              <w:rPr>
                <w:sz w:val="24"/>
                <w:szCs w:val="24"/>
              </w:rPr>
              <w:t>7.2</w:t>
            </w:r>
          </w:p>
        </w:tc>
        <w:tc>
          <w:tcPr>
            <w:tcW w:w="5578" w:type="dxa"/>
            <w:gridSpan w:val="2"/>
          </w:tcPr>
          <w:p w14:paraId="67D85151" w14:textId="77777777" w:rsidR="00004BE9" w:rsidRDefault="00F463D5">
            <w:pPr>
              <w:pStyle w:val="TableParagraph"/>
              <w:spacing w:before="77"/>
              <w:ind w:left="0"/>
              <w:rPr>
                <w:sz w:val="24"/>
                <w:szCs w:val="24"/>
              </w:rPr>
            </w:pPr>
            <w:r>
              <w:rPr>
                <w:sz w:val="24"/>
                <w:szCs w:val="24"/>
              </w:rPr>
              <w:t xml:space="preserve">    TEST CASES AND RESULTS</w:t>
            </w:r>
          </w:p>
        </w:tc>
        <w:tc>
          <w:tcPr>
            <w:tcW w:w="1993" w:type="dxa"/>
          </w:tcPr>
          <w:p w14:paraId="70B47A5F" w14:textId="77777777" w:rsidR="00004BE9" w:rsidRDefault="00F463D5">
            <w:pPr>
              <w:pStyle w:val="TableParagraph"/>
              <w:spacing w:before="77"/>
              <w:ind w:right="197"/>
              <w:jc w:val="right"/>
              <w:rPr>
                <w:sz w:val="24"/>
                <w:szCs w:val="24"/>
              </w:rPr>
            </w:pPr>
            <w:r>
              <w:rPr>
                <w:sz w:val="24"/>
                <w:szCs w:val="24"/>
              </w:rPr>
              <w:t>22</w:t>
            </w:r>
          </w:p>
        </w:tc>
      </w:tr>
      <w:tr w:rsidR="00004BE9" w14:paraId="01D2C70D" w14:textId="77777777">
        <w:trPr>
          <w:trHeight w:val="804"/>
        </w:trPr>
        <w:tc>
          <w:tcPr>
            <w:tcW w:w="1093" w:type="dxa"/>
          </w:tcPr>
          <w:p w14:paraId="3FCF1ED5" w14:textId="77777777" w:rsidR="00004BE9" w:rsidRDefault="00F463D5">
            <w:pPr>
              <w:pStyle w:val="TableParagraph"/>
              <w:spacing w:before="77"/>
              <w:ind w:left="179" w:right="311"/>
              <w:jc w:val="center"/>
              <w:rPr>
                <w:sz w:val="24"/>
                <w:szCs w:val="24"/>
              </w:rPr>
            </w:pPr>
            <w:r>
              <w:rPr>
                <w:sz w:val="24"/>
                <w:szCs w:val="24"/>
              </w:rPr>
              <w:t>7.3</w:t>
            </w:r>
          </w:p>
        </w:tc>
        <w:tc>
          <w:tcPr>
            <w:tcW w:w="5578" w:type="dxa"/>
            <w:gridSpan w:val="2"/>
          </w:tcPr>
          <w:p w14:paraId="07DEAA66" w14:textId="77777777" w:rsidR="00004BE9" w:rsidRDefault="00F463D5">
            <w:pPr>
              <w:pStyle w:val="TableParagraph"/>
              <w:spacing w:before="77"/>
              <w:ind w:left="333"/>
              <w:rPr>
                <w:sz w:val="24"/>
                <w:szCs w:val="24"/>
              </w:rPr>
            </w:pPr>
            <w:r>
              <w:rPr>
                <w:sz w:val="24"/>
                <w:szCs w:val="24"/>
              </w:rPr>
              <w:t>BUG FIXES AND IMPROVEMENTS</w:t>
            </w:r>
          </w:p>
        </w:tc>
        <w:tc>
          <w:tcPr>
            <w:tcW w:w="1993" w:type="dxa"/>
          </w:tcPr>
          <w:p w14:paraId="043BB671" w14:textId="77777777" w:rsidR="00004BE9" w:rsidRDefault="00F463D5">
            <w:pPr>
              <w:pStyle w:val="TableParagraph"/>
              <w:spacing w:before="77"/>
              <w:ind w:right="197"/>
              <w:jc w:val="right"/>
              <w:rPr>
                <w:sz w:val="24"/>
                <w:szCs w:val="24"/>
              </w:rPr>
            </w:pPr>
            <w:r>
              <w:rPr>
                <w:sz w:val="24"/>
                <w:szCs w:val="24"/>
              </w:rPr>
              <w:t>23</w:t>
            </w:r>
          </w:p>
        </w:tc>
      </w:tr>
      <w:tr w:rsidR="00004BE9" w14:paraId="788A011D" w14:textId="77777777">
        <w:trPr>
          <w:trHeight w:val="1087"/>
        </w:trPr>
        <w:tc>
          <w:tcPr>
            <w:tcW w:w="1093" w:type="dxa"/>
          </w:tcPr>
          <w:p w14:paraId="0E2AE178" w14:textId="77777777" w:rsidR="00004BE9" w:rsidRDefault="00004BE9">
            <w:pPr>
              <w:pStyle w:val="TableParagraph"/>
              <w:spacing w:before="10"/>
              <w:ind w:left="0"/>
              <w:rPr>
                <w:b/>
                <w:sz w:val="29"/>
              </w:rPr>
            </w:pPr>
          </w:p>
          <w:p w14:paraId="1E185E5D" w14:textId="77777777" w:rsidR="00004BE9" w:rsidRDefault="00F463D5">
            <w:pPr>
              <w:pStyle w:val="TableParagraph"/>
              <w:spacing w:before="1"/>
              <w:ind w:left="181" w:right="308"/>
              <w:jc w:val="center"/>
              <w:rPr>
                <w:sz w:val="32"/>
              </w:rPr>
            </w:pPr>
            <w:r>
              <w:rPr>
                <w:sz w:val="32"/>
              </w:rPr>
              <w:t>8.</w:t>
            </w:r>
          </w:p>
        </w:tc>
        <w:tc>
          <w:tcPr>
            <w:tcW w:w="5578" w:type="dxa"/>
            <w:gridSpan w:val="2"/>
          </w:tcPr>
          <w:p w14:paraId="27E8CEE2" w14:textId="77777777" w:rsidR="00004BE9" w:rsidRDefault="00004BE9">
            <w:pPr>
              <w:pStyle w:val="TableParagraph"/>
              <w:spacing w:before="9"/>
              <w:rPr>
                <w:b/>
                <w:sz w:val="28"/>
              </w:rPr>
            </w:pPr>
          </w:p>
          <w:p w14:paraId="29557750" w14:textId="77777777" w:rsidR="00004BE9" w:rsidRDefault="00F463D5">
            <w:pPr>
              <w:pStyle w:val="TableParagraph"/>
              <w:spacing w:line="368" w:lineRule="exact"/>
              <w:ind w:left="2191" w:right="520" w:hanging="1472"/>
              <w:rPr>
                <w:b/>
                <w:sz w:val="32"/>
              </w:rPr>
            </w:pPr>
            <w:r>
              <w:rPr>
                <w:b/>
                <w:sz w:val="32"/>
              </w:rPr>
              <w:t>RESULTS AND DISCUSSION</w:t>
            </w:r>
          </w:p>
        </w:tc>
        <w:tc>
          <w:tcPr>
            <w:tcW w:w="1993" w:type="dxa"/>
          </w:tcPr>
          <w:p w14:paraId="4ECF0F47" w14:textId="77777777" w:rsidR="00004BE9" w:rsidRDefault="00004BE9">
            <w:pPr>
              <w:pStyle w:val="TableParagraph"/>
              <w:rPr>
                <w:sz w:val="30"/>
              </w:rPr>
            </w:pPr>
          </w:p>
        </w:tc>
      </w:tr>
      <w:tr w:rsidR="00004BE9" w14:paraId="2CC8D9EB" w14:textId="77777777">
        <w:trPr>
          <w:trHeight w:val="720"/>
        </w:trPr>
        <w:tc>
          <w:tcPr>
            <w:tcW w:w="1093" w:type="dxa"/>
          </w:tcPr>
          <w:p w14:paraId="6159AC12" w14:textId="77777777" w:rsidR="00004BE9" w:rsidRDefault="00F463D5">
            <w:pPr>
              <w:pStyle w:val="TableParagraph"/>
              <w:spacing w:line="362" w:lineRule="exact"/>
              <w:ind w:left="179" w:right="311"/>
              <w:jc w:val="center"/>
              <w:rPr>
                <w:sz w:val="32"/>
              </w:rPr>
            </w:pPr>
            <w:r>
              <w:rPr>
                <w:sz w:val="32"/>
              </w:rPr>
              <w:t>8.1</w:t>
            </w:r>
          </w:p>
        </w:tc>
        <w:tc>
          <w:tcPr>
            <w:tcW w:w="5578" w:type="dxa"/>
            <w:gridSpan w:val="2"/>
          </w:tcPr>
          <w:p w14:paraId="482B162A" w14:textId="77777777" w:rsidR="00004BE9" w:rsidRDefault="00F463D5">
            <w:pPr>
              <w:pStyle w:val="TableParagraph"/>
              <w:spacing w:line="362" w:lineRule="exact"/>
              <w:ind w:left="333"/>
              <w:rPr>
                <w:sz w:val="32"/>
              </w:rPr>
            </w:pPr>
            <w:r>
              <w:rPr>
                <w:sz w:val="32"/>
              </w:rPr>
              <w:t>SUMMARY OF FEATURES</w:t>
            </w:r>
            <w:r>
              <w:rPr>
                <w:sz w:val="32"/>
              </w:rPr>
              <w:tab/>
            </w:r>
          </w:p>
        </w:tc>
        <w:tc>
          <w:tcPr>
            <w:tcW w:w="1993" w:type="dxa"/>
          </w:tcPr>
          <w:p w14:paraId="37FE2B1D" w14:textId="77777777" w:rsidR="00004BE9" w:rsidRDefault="00F463D5">
            <w:pPr>
              <w:pStyle w:val="TableParagraph"/>
              <w:spacing w:line="362" w:lineRule="exact"/>
              <w:ind w:right="197"/>
              <w:jc w:val="right"/>
              <w:rPr>
                <w:sz w:val="32"/>
              </w:rPr>
            </w:pPr>
            <w:r>
              <w:rPr>
                <w:sz w:val="32"/>
              </w:rPr>
              <w:t>24</w:t>
            </w:r>
          </w:p>
        </w:tc>
      </w:tr>
      <w:tr w:rsidR="00004BE9" w14:paraId="4C24C64A" w14:textId="77777777">
        <w:trPr>
          <w:trHeight w:val="720"/>
        </w:trPr>
        <w:tc>
          <w:tcPr>
            <w:tcW w:w="1093" w:type="dxa"/>
          </w:tcPr>
          <w:p w14:paraId="305CD2CE" w14:textId="77777777" w:rsidR="00004BE9" w:rsidRDefault="00F463D5">
            <w:pPr>
              <w:pStyle w:val="TableParagraph"/>
              <w:spacing w:line="362" w:lineRule="exact"/>
              <w:ind w:left="179" w:right="311"/>
              <w:jc w:val="center"/>
              <w:rPr>
                <w:sz w:val="32"/>
              </w:rPr>
            </w:pPr>
            <w:r>
              <w:rPr>
                <w:sz w:val="32"/>
              </w:rPr>
              <w:t>8.2</w:t>
            </w:r>
          </w:p>
        </w:tc>
        <w:tc>
          <w:tcPr>
            <w:tcW w:w="5578" w:type="dxa"/>
            <w:gridSpan w:val="2"/>
          </w:tcPr>
          <w:p w14:paraId="740FF8C8" w14:textId="77777777" w:rsidR="00004BE9" w:rsidRDefault="00F463D5">
            <w:pPr>
              <w:pStyle w:val="TableParagraph"/>
              <w:spacing w:line="362" w:lineRule="exact"/>
              <w:ind w:left="333"/>
              <w:rPr>
                <w:sz w:val="32"/>
              </w:rPr>
            </w:pPr>
            <w:r>
              <w:rPr>
                <w:sz w:val="32"/>
              </w:rPr>
              <w:t>USER EXPERIENCE FEEDBACK</w:t>
            </w:r>
          </w:p>
        </w:tc>
        <w:tc>
          <w:tcPr>
            <w:tcW w:w="1993" w:type="dxa"/>
          </w:tcPr>
          <w:p w14:paraId="23C80998" w14:textId="77777777" w:rsidR="00004BE9" w:rsidRDefault="00F463D5">
            <w:pPr>
              <w:pStyle w:val="TableParagraph"/>
              <w:spacing w:line="362" w:lineRule="exact"/>
              <w:ind w:right="197"/>
              <w:jc w:val="right"/>
              <w:rPr>
                <w:sz w:val="32"/>
              </w:rPr>
            </w:pPr>
            <w:r>
              <w:rPr>
                <w:sz w:val="32"/>
              </w:rPr>
              <w:t>24</w:t>
            </w:r>
          </w:p>
        </w:tc>
      </w:tr>
      <w:tr w:rsidR="00004BE9" w14:paraId="59FF757D" w14:textId="77777777">
        <w:trPr>
          <w:trHeight w:val="720"/>
        </w:trPr>
        <w:tc>
          <w:tcPr>
            <w:tcW w:w="1093" w:type="dxa"/>
          </w:tcPr>
          <w:p w14:paraId="39D7D5F5" w14:textId="77777777" w:rsidR="00004BE9" w:rsidRDefault="00F463D5">
            <w:pPr>
              <w:pStyle w:val="TableParagraph"/>
              <w:spacing w:line="362" w:lineRule="exact"/>
              <w:ind w:left="179" w:right="311"/>
              <w:jc w:val="center"/>
              <w:rPr>
                <w:sz w:val="32"/>
              </w:rPr>
            </w:pPr>
            <w:r>
              <w:rPr>
                <w:sz w:val="32"/>
              </w:rPr>
              <w:t>8.3</w:t>
            </w:r>
          </w:p>
        </w:tc>
        <w:tc>
          <w:tcPr>
            <w:tcW w:w="5578" w:type="dxa"/>
            <w:gridSpan w:val="2"/>
          </w:tcPr>
          <w:p w14:paraId="2837E003" w14:textId="77777777" w:rsidR="00004BE9" w:rsidRDefault="00F463D5">
            <w:pPr>
              <w:pStyle w:val="TableParagraph"/>
              <w:spacing w:line="362" w:lineRule="exact"/>
              <w:ind w:left="333"/>
              <w:rPr>
                <w:sz w:val="32"/>
              </w:rPr>
            </w:pPr>
            <w:r>
              <w:rPr>
                <w:sz w:val="32"/>
              </w:rPr>
              <w:t xml:space="preserve">POTENTIAL </w:t>
            </w:r>
            <w:r>
              <w:rPr>
                <w:sz w:val="32"/>
              </w:rPr>
              <w:t>IMPROVEMENTS</w:t>
            </w:r>
          </w:p>
        </w:tc>
        <w:tc>
          <w:tcPr>
            <w:tcW w:w="1993" w:type="dxa"/>
          </w:tcPr>
          <w:p w14:paraId="02999BED" w14:textId="77777777" w:rsidR="00004BE9" w:rsidRDefault="00F463D5">
            <w:pPr>
              <w:pStyle w:val="TableParagraph"/>
              <w:spacing w:line="362" w:lineRule="exact"/>
              <w:ind w:right="197"/>
              <w:jc w:val="right"/>
              <w:rPr>
                <w:sz w:val="32"/>
              </w:rPr>
            </w:pPr>
            <w:r>
              <w:rPr>
                <w:sz w:val="32"/>
              </w:rPr>
              <w:t>25</w:t>
            </w:r>
          </w:p>
        </w:tc>
      </w:tr>
      <w:tr w:rsidR="00004BE9" w14:paraId="24277E04" w14:textId="77777777">
        <w:trPr>
          <w:trHeight w:val="804"/>
        </w:trPr>
        <w:tc>
          <w:tcPr>
            <w:tcW w:w="1093" w:type="dxa"/>
          </w:tcPr>
          <w:p w14:paraId="384B2490" w14:textId="77777777" w:rsidR="00004BE9" w:rsidRDefault="00F463D5">
            <w:pPr>
              <w:pStyle w:val="TableParagraph"/>
              <w:spacing w:before="77"/>
              <w:ind w:left="179" w:right="311"/>
              <w:jc w:val="center"/>
              <w:rPr>
                <w:sz w:val="32"/>
              </w:rPr>
            </w:pPr>
            <w:r>
              <w:rPr>
                <w:sz w:val="32"/>
              </w:rPr>
              <w:t>9</w:t>
            </w:r>
          </w:p>
        </w:tc>
        <w:tc>
          <w:tcPr>
            <w:tcW w:w="5578" w:type="dxa"/>
            <w:gridSpan w:val="2"/>
          </w:tcPr>
          <w:p w14:paraId="35C68539" w14:textId="77777777" w:rsidR="00004BE9" w:rsidRDefault="00F463D5">
            <w:pPr>
              <w:pStyle w:val="TableParagraph"/>
              <w:spacing w:before="77"/>
              <w:ind w:left="333"/>
              <w:jc w:val="center"/>
              <w:rPr>
                <w:b/>
                <w:bCs/>
                <w:sz w:val="32"/>
              </w:rPr>
            </w:pPr>
            <w:r>
              <w:rPr>
                <w:b/>
                <w:bCs/>
                <w:sz w:val="32"/>
              </w:rPr>
              <w:t>CONCLUSION</w:t>
            </w:r>
          </w:p>
        </w:tc>
        <w:tc>
          <w:tcPr>
            <w:tcW w:w="1993" w:type="dxa"/>
          </w:tcPr>
          <w:p w14:paraId="1BF1BE8A" w14:textId="77777777" w:rsidR="00004BE9" w:rsidRDefault="00F463D5">
            <w:pPr>
              <w:pStyle w:val="TableParagraph"/>
              <w:spacing w:before="77"/>
              <w:ind w:right="197"/>
              <w:jc w:val="right"/>
              <w:rPr>
                <w:sz w:val="32"/>
              </w:rPr>
            </w:pPr>
            <w:r>
              <w:rPr>
                <w:sz w:val="32"/>
              </w:rPr>
              <w:t>28</w:t>
            </w:r>
          </w:p>
        </w:tc>
      </w:tr>
      <w:tr w:rsidR="00004BE9" w14:paraId="72C01969" w14:textId="77777777">
        <w:trPr>
          <w:trHeight w:val="713"/>
        </w:trPr>
        <w:tc>
          <w:tcPr>
            <w:tcW w:w="1093" w:type="dxa"/>
          </w:tcPr>
          <w:p w14:paraId="1A1A16AE" w14:textId="77777777" w:rsidR="00004BE9" w:rsidRDefault="00004BE9">
            <w:pPr>
              <w:pStyle w:val="TableParagraph"/>
              <w:rPr>
                <w:b/>
                <w:sz w:val="30"/>
              </w:rPr>
            </w:pPr>
          </w:p>
          <w:p w14:paraId="75E4BFAA" w14:textId="77777777" w:rsidR="00004BE9" w:rsidRDefault="00F463D5">
            <w:pPr>
              <w:pStyle w:val="TableParagraph"/>
              <w:spacing w:line="348" w:lineRule="exact"/>
              <w:ind w:left="180" w:right="311"/>
              <w:jc w:val="center"/>
              <w:rPr>
                <w:sz w:val="32"/>
              </w:rPr>
            </w:pPr>
            <w:r>
              <w:rPr>
                <w:sz w:val="32"/>
              </w:rPr>
              <w:t>10</w:t>
            </w:r>
          </w:p>
        </w:tc>
        <w:tc>
          <w:tcPr>
            <w:tcW w:w="5486" w:type="dxa"/>
          </w:tcPr>
          <w:p w14:paraId="6399CE46" w14:textId="77777777" w:rsidR="00004BE9" w:rsidRDefault="00004BE9">
            <w:pPr>
              <w:pStyle w:val="TableParagraph"/>
              <w:rPr>
                <w:b/>
                <w:sz w:val="30"/>
              </w:rPr>
            </w:pPr>
          </w:p>
          <w:p w14:paraId="1E8B3477" w14:textId="77777777" w:rsidR="00004BE9" w:rsidRDefault="00F463D5">
            <w:pPr>
              <w:pStyle w:val="TableParagraph"/>
              <w:spacing w:line="348" w:lineRule="exact"/>
              <w:ind w:left="1773"/>
              <w:rPr>
                <w:b/>
                <w:sz w:val="32"/>
              </w:rPr>
            </w:pPr>
            <w:r>
              <w:rPr>
                <w:b/>
                <w:sz w:val="32"/>
              </w:rPr>
              <w:t>REFERENCES</w:t>
            </w:r>
          </w:p>
        </w:tc>
        <w:tc>
          <w:tcPr>
            <w:tcW w:w="2085" w:type="dxa"/>
            <w:gridSpan w:val="2"/>
          </w:tcPr>
          <w:p w14:paraId="5D687552" w14:textId="77777777" w:rsidR="00004BE9" w:rsidRDefault="00004BE9">
            <w:pPr>
              <w:pStyle w:val="TableParagraph"/>
              <w:rPr>
                <w:b/>
                <w:sz w:val="30"/>
              </w:rPr>
            </w:pPr>
          </w:p>
          <w:p w14:paraId="0B69BE8F" w14:textId="77777777" w:rsidR="00004BE9" w:rsidRDefault="00F463D5">
            <w:pPr>
              <w:pStyle w:val="TableParagraph"/>
              <w:spacing w:line="348" w:lineRule="exact"/>
              <w:ind w:right="197"/>
              <w:jc w:val="right"/>
              <w:rPr>
                <w:sz w:val="32"/>
              </w:rPr>
            </w:pPr>
            <w:r>
              <w:rPr>
                <w:sz w:val="32"/>
              </w:rPr>
              <w:t>29</w:t>
            </w:r>
          </w:p>
        </w:tc>
      </w:tr>
    </w:tbl>
    <w:p w14:paraId="4E9BCA74" w14:textId="77777777" w:rsidR="00004BE9" w:rsidRDefault="00004BE9">
      <w:pPr>
        <w:spacing w:before="60"/>
        <w:ind w:right="220"/>
        <w:jc w:val="both"/>
        <w:rPr>
          <w:rFonts w:ascii="Times New Roman" w:hAnsi="Times New Roman" w:cs="Times New Roman"/>
          <w:b/>
          <w:sz w:val="36"/>
        </w:rPr>
      </w:pPr>
      <w:bookmarkStart w:id="0" w:name="_Hlk182927052"/>
    </w:p>
    <w:p w14:paraId="49B2A0FA" w14:textId="77777777" w:rsidR="00004BE9" w:rsidRDefault="00F463D5">
      <w:pPr>
        <w:spacing w:before="60"/>
        <w:ind w:left="2880" w:right="220" w:firstLine="720"/>
        <w:jc w:val="both"/>
        <w:rPr>
          <w:rFonts w:ascii="Times New Roman" w:hAnsi="Times New Roman" w:cs="Times New Roman"/>
          <w:b/>
          <w:sz w:val="36"/>
        </w:rPr>
      </w:pPr>
      <w:r>
        <w:rPr>
          <w:rFonts w:ascii="Times New Roman" w:hAnsi="Times New Roman" w:cs="Times New Roman"/>
          <w:b/>
          <w:sz w:val="36"/>
        </w:rPr>
        <w:t>TABLE</w:t>
      </w:r>
      <w:r>
        <w:rPr>
          <w:rFonts w:ascii="Times New Roman" w:hAnsi="Times New Roman" w:cs="Times New Roman"/>
          <w:b/>
          <w:spacing w:val="-2"/>
          <w:sz w:val="36"/>
        </w:rPr>
        <w:t xml:space="preserve"> </w:t>
      </w:r>
      <w:r>
        <w:rPr>
          <w:rFonts w:ascii="Times New Roman" w:hAnsi="Times New Roman" w:cs="Times New Roman"/>
          <w:b/>
          <w:sz w:val="36"/>
        </w:rPr>
        <w:t>OF</w:t>
      </w:r>
      <w:r>
        <w:rPr>
          <w:rFonts w:ascii="Times New Roman" w:hAnsi="Times New Roman" w:cs="Times New Roman"/>
          <w:b/>
          <w:spacing w:val="-1"/>
          <w:sz w:val="36"/>
        </w:rPr>
        <w:t xml:space="preserve"> </w:t>
      </w:r>
      <w:r>
        <w:rPr>
          <w:rFonts w:ascii="Times New Roman" w:hAnsi="Times New Roman" w:cs="Times New Roman"/>
          <w:b/>
          <w:sz w:val="36"/>
        </w:rPr>
        <w:t>FIGURES</w:t>
      </w:r>
    </w:p>
    <w:p w14:paraId="64D672AE" w14:textId="77777777" w:rsidR="00004BE9" w:rsidRDefault="00004BE9">
      <w:pPr>
        <w:pStyle w:val="BodyText"/>
        <w:rPr>
          <w:b w:val="0"/>
          <w:sz w:val="20"/>
        </w:rPr>
      </w:pPr>
    </w:p>
    <w:p w14:paraId="11FA7194" w14:textId="77777777" w:rsidR="00004BE9" w:rsidRDefault="00004BE9">
      <w:pPr>
        <w:pStyle w:val="BodyText"/>
        <w:spacing w:before="4"/>
        <w:rPr>
          <w:b w:val="0"/>
          <w:sz w:val="17"/>
        </w:rPr>
      </w:pPr>
    </w:p>
    <w:tbl>
      <w:tblPr>
        <w:tblW w:w="9859" w:type="dxa"/>
        <w:tblInd w:w="317" w:type="dxa"/>
        <w:tblLayout w:type="fixed"/>
        <w:tblCellMar>
          <w:left w:w="0" w:type="dxa"/>
          <w:right w:w="0" w:type="dxa"/>
        </w:tblCellMar>
        <w:tblLook w:val="04A0" w:firstRow="1" w:lastRow="0" w:firstColumn="1" w:lastColumn="0" w:noHBand="0" w:noVBand="1"/>
      </w:tblPr>
      <w:tblGrid>
        <w:gridCol w:w="1326"/>
        <w:gridCol w:w="5385"/>
        <w:gridCol w:w="3148"/>
      </w:tblGrid>
      <w:tr w:rsidR="00004BE9" w14:paraId="51456C16" w14:textId="77777777">
        <w:trPr>
          <w:trHeight w:val="830"/>
        </w:trPr>
        <w:tc>
          <w:tcPr>
            <w:tcW w:w="1326" w:type="dxa"/>
          </w:tcPr>
          <w:p w14:paraId="4FE3F19D" w14:textId="77777777" w:rsidR="00004BE9" w:rsidRDefault="00F463D5">
            <w:pPr>
              <w:pStyle w:val="TableParagraph"/>
              <w:spacing w:line="399" w:lineRule="exact"/>
              <w:ind w:left="181" w:right="281"/>
              <w:jc w:val="center"/>
              <w:rPr>
                <w:b/>
                <w:sz w:val="36"/>
              </w:rPr>
            </w:pPr>
            <w:r>
              <w:rPr>
                <w:b/>
                <w:sz w:val="36"/>
              </w:rPr>
              <w:t>S.NO</w:t>
            </w:r>
          </w:p>
        </w:tc>
        <w:tc>
          <w:tcPr>
            <w:tcW w:w="5385" w:type="dxa"/>
          </w:tcPr>
          <w:p w14:paraId="76B8EC5F" w14:textId="77777777" w:rsidR="00004BE9" w:rsidRDefault="00F463D5">
            <w:pPr>
              <w:pStyle w:val="TableParagraph"/>
              <w:spacing w:line="399" w:lineRule="exact"/>
              <w:ind w:left="2027" w:right="1945"/>
              <w:jc w:val="center"/>
              <w:rPr>
                <w:b/>
                <w:sz w:val="36"/>
              </w:rPr>
            </w:pPr>
            <w:r>
              <w:rPr>
                <w:b/>
                <w:sz w:val="36"/>
              </w:rPr>
              <w:t>FIGURE</w:t>
            </w:r>
          </w:p>
        </w:tc>
        <w:tc>
          <w:tcPr>
            <w:tcW w:w="3148" w:type="dxa"/>
          </w:tcPr>
          <w:p w14:paraId="2F50FEA2" w14:textId="77777777" w:rsidR="00004BE9" w:rsidRDefault="00F463D5">
            <w:pPr>
              <w:pStyle w:val="TableParagraph"/>
              <w:spacing w:line="399" w:lineRule="exact"/>
              <w:ind w:left="253" w:right="181"/>
              <w:jc w:val="center"/>
              <w:rPr>
                <w:b/>
                <w:sz w:val="36"/>
              </w:rPr>
            </w:pPr>
            <w:r>
              <w:rPr>
                <w:b/>
                <w:sz w:val="36"/>
              </w:rPr>
              <w:t>PAGE NUMBER</w:t>
            </w:r>
          </w:p>
        </w:tc>
      </w:tr>
      <w:tr w:rsidR="00004BE9" w14:paraId="4A9A1F48" w14:textId="77777777">
        <w:trPr>
          <w:trHeight w:val="927"/>
        </w:trPr>
        <w:tc>
          <w:tcPr>
            <w:tcW w:w="1326" w:type="dxa"/>
          </w:tcPr>
          <w:p w14:paraId="6F505CA9" w14:textId="77777777" w:rsidR="00004BE9" w:rsidRDefault="00004BE9">
            <w:pPr>
              <w:pStyle w:val="TableParagraph"/>
              <w:rPr>
                <w:b/>
                <w:sz w:val="35"/>
              </w:rPr>
            </w:pPr>
          </w:p>
          <w:p w14:paraId="78FFA2F9" w14:textId="77777777" w:rsidR="00004BE9" w:rsidRDefault="00F463D5">
            <w:pPr>
              <w:pStyle w:val="TableParagraph"/>
              <w:ind w:right="104"/>
              <w:jc w:val="center"/>
              <w:rPr>
                <w:sz w:val="32"/>
              </w:rPr>
            </w:pPr>
            <w:r>
              <w:rPr>
                <w:w w:val="99"/>
                <w:sz w:val="32"/>
              </w:rPr>
              <w:t>1</w:t>
            </w:r>
          </w:p>
        </w:tc>
        <w:tc>
          <w:tcPr>
            <w:tcW w:w="5385" w:type="dxa"/>
          </w:tcPr>
          <w:p w14:paraId="021C13BC" w14:textId="77777777" w:rsidR="00004BE9" w:rsidRDefault="00004BE9">
            <w:pPr>
              <w:pStyle w:val="TableParagraph"/>
              <w:spacing w:before="1"/>
              <w:rPr>
                <w:b/>
                <w:sz w:val="35"/>
              </w:rPr>
            </w:pPr>
          </w:p>
          <w:p w14:paraId="0A2DCEB8" w14:textId="77777777" w:rsidR="00004BE9" w:rsidRDefault="00F463D5">
            <w:pPr>
              <w:pStyle w:val="TableParagraph"/>
              <w:spacing w:before="1"/>
              <w:ind w:left="302"/>
              <w:rPr>
                <w:sz w:val="28"/>
              </w:rPr>
            </w:pPr>
            <w:r>
              <w:rPr>
                <w:sz w:val="28"/>
              </w:rPr>
              <w:t>ARCHITECTURE</w:t>
            </w:r>
            <w:r>
              <w:rPr>
                <w:spacing w:val="-8"/>
                <w:sz w:val="28"/>
              </w:rPr>
              <w:t xml:space="preserve"> </w:t>
            </w:r>
            <w:r>
              <w:rPr>
                <w:sz w:val="28"/>
              </w:rPr>
              <w:t>DIAGRAM</w:t>
            </w:r>
          </w:p>
        </w:tc>
        <w:tc>
          <w:tcPr>
            <w:tcW w:w="3148" w:type="dxa"/>
          </w:tcPr>
          <w:p w14:paraId="1A601DE6" w14:textId="77777777" w:rsidR="00004BE9" w:rsidRDefault="00004BE9">
            <w:pPr>
              <w:pStyle w:val="TableParagraph"/>
              <w:rPr>
                <w:b/>
                <w:sz w:val="35"/>
              </w:rPr>
            </w:pPr>
          </w:p>
          <w:p w14:paraId="7467BBBC" w14:textId="77777777" w:rsidR="00004BE9" w:rsidRDefault="00F463D5">
            <w:pPr>
              <w:pStyle w:val="TableParagraph"/>
              <w:ind w:left="253" w:right="178"/>
              <w:jc w:val="center"/>
              <w:rPr>
                <w:sz w:val="32"/>
              </w:rPr>
            </w:pPr>
            <w:r>
              <w:rPr>
                <w:sz w:val="32"/>
              </w:rPr>
              <w:t>1</w:t>
            </w:r>
            <w:r>
              <w:rPr>
                <w:sz w:val="32"/>
              </w:rPr>
              <w:t>6</w:t>
            </w:r>
          </w:p>
        </w:tc>
      </w:tr>
      <w:tr w:rsidR="00004BE9" w14:paraId="4995E682" w14:textId="77777777">
        <w:trPr>
          <w:trHeight w:val="650"/>
        </w:trPr>
        <w:tc>
          <w:tcPr>
            <w:tcW w:w="1326" w:type="dxa"/>
          </w:tcPr>
          <w:p w14:paraId="15AEF8AE" w14:textId="77777777" w:rsidR="00004BE9" w:rsidRDefault="00F463D5">
            <w:pPr>
              <w:pStyle w:val="TableParagraph"/>
              <w:spacing w:before="126"/>
              <w:ind w:right="104"/>
              <w:jc w:val="center"/>
              <w:rPr>
                <w:sz w:val="32"/>
              </w:rPr>
            </w:pPr>
            <w:r>
              <w:rPr>
                <w:w w:val="99"/>
                <w:sz w:val="32"/>
              </w:rPr>
              <w:t>2</w:t>
            </w:r>
          </w:p>
        </w:tc>
        <w:tc>
          <w:tcPr>
            <w:tcW w:w="5385" w:type="dxa"/>
          </w:tcPr>
          <w:p w14:paraId="7486F7C9" w14:textId="77777777" w:rsidR="00004BE9" w:rsidRDefault="00F463D5">
            <w:pPr>
              <w:pStyle w:val="TableParagraph"/>
              <w:spacing w:before="128"/>
              <w:ind w:left="302"/>
              <w:rPr>
                <w:sz w:val="28"/>
              </w:rPr>
            </w:pPr>
            <w:r>
              <w:rPr>
                <w:sz w:val="28"/>
              </w:rPr>
              <w:t>ER DIAGRAM</w:t>
            </w:r>
          </w:p>
        </w:tc>
        <w:tc>
          <w:tcPr>
            <w:tcW w:w="3148" w:type="dxa"/>
          </w:tcPr>
          <w:p w14:paraId="78DCCC48" w14:textId="77777777" w:rsidR="00004BE9" w:rsidRDefault="00F463D5">
            <w:pPr>
              <w:pStyle w:val="TableParagraph"/>
              <w:spacing w:before="126"/>
              <w:ind w:left="253" w:right="101"/>
              <w:rPr>
                <w:sz w:val="32"/>
              </w:rPr>
            </w:pPr>
            <w:r>
              <w:rPr>
                <w:sz w:val="32"/>
              </w:rPr>
              <w:t xml:space="preserve">               1</w:t>
            </w:r>
            <w:r>
              <w:rPr>
                <w:sz w:val="32"/>
              </w:rPr>
              <w:t>7</w:t>
            </w:r>
          </w:p>
        </w:tc>
      </w:tr>
      <w:tr w:rsidR="00004BE9" w14:paraId="2D7262C0" w14:textId="77777777">
        <w:trPr>
          <w:trHeight w:val="593"/>
        </w:trPr>
        <w:tc>
          <w:tcPr>
            <w:tcW w:w="1326" w:type="dxa"/>
          </w:tcPr>
          <w:p w14:paraId="16B8E8EA" w14:textId="77777777" w:rsidR="00004BE9" w:rsidRDefault="00F463D5">
            <w:pPr>
              <w:pStyle w:val="TableParagraph"/>
              <w:spacing w:before="130"/>
              <w:ind w:right="104"/>
              <w:jc w:val="center"/>
              <w:rPr>
                <w:sz w:val="32"/>
              </w:rPr>
            </w:pPr>
            <w:r>
              <w:rPr>
                <w:w w:val="99"/>
                <w:sz w:val="32"/>
              </w:rPr>
              <w:t>3</w:t>
            </w:r>
          </w:p>
        </w:tc>
        <w:tc>
          <w:tcPr>
            <w:tcW w:w="5385" w:type="dxa"/>
          </w:tcPr>
          <w:p w14:paraId="4ECC0AC2" w14:textId="77777777" w:rsidR="00004BE9" w:rsidRDefault="00F463D5">
            <w:pPr>
              <w:pStyle w:val="TableParagraph"/>
              <w:spacing w:before="132"/>
              <w:ind w:left="302"/>
              <w:rPr>
                <w:sz w:val="28"/>
              </w:rPr>
            </w:pPr>
            <w:r>
              <w:rPr>
                <w:sz w:val="28"/>
              </w:rPr>
              <w:t>WORK</w:t>
            </w:r>
            <w:r>
              <w:rPr>
                <w:spacing w:val="-1"/>
                <w:sz w:val="28"/>
              </w:rPr>
              <w:t xml:space="preserve"> </w:t>
            </w:r>
            <w:r>
              <w:rPr>
                <w:sz w:val="28"/>
              </w:rPr>
              <w:t>FLOW</w:t>
            </w:r>
            <w:r>
              <w:rPr>
                <w:spacing w:val="-6"/>
                <w:sz w:val="28"/>
              </w:rPr>
              <w:t xml:space="preserve"> </w:t>
            </w:r>
            <w:r>
              <w:rPr>
                <w:sz w:val="28"/>
              </w:rPr>
              <w:t>DIAGRAM</w:t>
            </w:r>
          </w:p>
        </w:tc>
        <w:tc>
          <w:tcPr>
            <w:tcW w:w="3148" w:type="dxa"/>
          </w:tcPr>
          <w:p w14:paraId="04C5A5B2" w14:textId="77777777" w:rsidR="00004BE9" w:rsidRDefault="00F463D5">
            <w:pPr>
              <w:pStyle w:val="TableParagraph"/>
              <w:spacing w:before="130"/>
              <w:ind w:left="253" w:right="179"/>
              <w:jc w:val="center"/>
              <w:rPr>
                <w:sz w:val="32"/>
              </w:rPr>
            </w:pPr>
            <w:r>
              <w:rPr>
                <w:sz w:val="32"/>
              </w:rPr>
              <w:t>1</w:t>
            </w:r>
            <w:r>
              <w:rPr>
                <w:sz w:val="32"/>
              </w:rPr>
              <w:t>6</w:t>
            </w:r>
          </w:p>
        </w:tc>
      </w:tr>
      <w:tr w:rsidR="00004BE9" w14:paraId="6573BCCD" w14:textId="77777777">
        <w:trPr>
          <w:trHeight w:val="854"/>
        </w:trPr>
        <w:tc>
          <w:tcPr>
            <w:tcW w:w="1326" w:type="dxa"/>
          </w:tcPr>
          <w:p w14:paraId="1843255C" w14:textId="77777777" w:rsidR="00004BE9" w:rsidRDefault="00F463D5">
            <w:pPr>
              <w:pStyle w:val="TableParagraph"/>
              <w:spacing w:before="71"/>
              <w:ind w:right="104"/>
              <w:jc w:val="center"/>
              <w:rPr>
                <w:sz w:val="32"/>
              </w:rPr>
            </w:pPr>
            <w:r>
              <w:rPr>
                <w:w w:val="99"/>
                <w:sz w:val="32"/>
              </w:rPr>
              <w:t>4</w:t>
            </w:r>
          </w:p>
        </w:tc>
        <w:tc>
          <w:tcPr>
            <w:tcW w:w="5385" w:type="dxa"/>
          </w:tcPr>
          <w:p w14:paraId="62FD0A72" w14:textId="77777777" w:rsidR="00004BE9" w:rsidRDefault="00F463D5">
            <w:pPr>
              <w:pStyle w:val="TableParagraph"/>
              <w:spacing w:before="72"/>
              <w:ind w:left="302" w:right="424"/>
              <w:rPr>
                <w:sz w:val="28"/>
              </w:rPr>
            </w:pPr>
            <w:r>
              <w:rPr>
                <w:sz w:val="28"/>
              </w:rPr>
              <w:t>DASHBOARD</w:t>
            </w:r>
          </w:p>
        </w:tc>
        <w:tc>
          <w:tcPr>
            <w:tcW w:w="3148" w:type="dxa"/>
          </w:tcPr>
          <w:p w14:paraId="208690F5" w14:textId="77777777" w:rsidR="00004BE9" w:rsidRDefault="00F463D5">
            <w:pPr>
              <w:pStyle w:val="TableParagraph"/>
              <w:spacing w:before="71"/>
              <w:ind w:left="253" w:right="178"/>
              <w:jc w:val="center"/>
              <w:rPr>
                <w:sz w:val="32"/>
              </w:rPr>
            </w:pPr>
            <w:r>
              <w:rPr>
                <w:sz w:val="32"/>
              </w:rPr>
              <w:t>26</w:t>
            </w:r>
          </w:p>
        </w:tc>
      </w:tr>
      <w:tr w:rsidR="00004BE9" w14:paraId="66311E8D" w14:textId="77777777">
        <w:trPr>
          <w:trHeight w:val="900"/>
        </w:trPr>
        <w:tc>
          <w:tcPr>
            <w:tcW w:w="1326" w:type="dxa"/>
          </w:tcPr>
          <w:p w14:paraId="241EEE59" w14:textId="77777777" w:rsidR="00004BE9" w:rsidRDefault="00F463D5">
            <w:pPr>
              <w:pStyle w:val="TableParagraph"/>
              <w:spacing w:before="108"/>
              <w:ind w:right="104"/>
              <w:jc w:val="center"/>
              <w:rPr>
                <w:sz w:val="32"/>
              </w:rPr>
            </w:pPr>
            <w:r>
              <w:rPr>
                <w:w w:val="99"/>
                <w:sz w:val="32"/>
              </w:rPr>
              <w:t>5</w:t>
            </w:r>
          </w:p>
        </w:tc>
        <w:tc>
          <w:tcPr>
            <w:tcW w:w="5385" w:type="dxa"/>
          </w:tcPr>
          <w:p w14:paraId="51AA990F" w14:textId="77777777" w:rsidR="00004BE9" w:rsidRDefault="00F463D5">
            <w:pPr>
              <w:pStyle w:val="TableParagraph"/>
              <w:spacing w:before="109"/>
              <w:ind w:left="302" w:right="456"/>
              <w:rPr>
                <w:sz w:val="28"/>
              </w:rPr>
            </w:pPr>
            <w:r>
              <w:rPr>
                <w:sz w:val="28"/>
              </w:rPr>
              <w:t>SEARCHING FOR A CRIME</w:t>
            </w:r>
          </w:p>
        </w:tc>
        <w:tc>
          <w:tcPr>
            <w:tcW w:w="3148" w:type="dxa"/>
          </w:tcPr>
          <w:p w14:paraId="18BEAE4A" w14:textId="77777777" w:rsidR="00004BE9" w:rsidRDefault="00F463D5">
            <w:pPr>
              <w:pStyle w:val="TableParagraph"/>
              <w:spacing w:before="108"/>
              <w:ind w:left="253" w:right="178"/>
              <w:jc w:val="center"/>
              <w:rPr>
                <w:sz w:val="32"/>
              </w:rPr>
            </w:pPr>
            <w:r>
              <w:rPr>
                <w:sz w:val="32"/>
              </w:rPr>
              <w:t>26</w:t>
            </w:r>
          </w:p>
        </w:tc>
      </w:tr>
      <w:tr w:rsidR="00004BE9" w14:paraId="0E2DA784" w14:textId="77777777">
        <w:trPr>
          <w:trHeight w:val="952"/>
        </w:trPr>
        <w:tc>
          <w:tcPr>
            <w:tcW w:w="1326" w:type="dxa"/>
          </w:tcPr>
          <w:p w14:paraId="056E06FB" w14:textId="77777777" w:rsidR="00004BE9" w:rsidRDefault="00F463D5">
            <w:pPr>
              <w:pStyle w:val="TableParagraph"/>
              <w:spacing w:before="116"/>
              <w:ind w:right="104"/>
              <w:jc w:val="center"/>
              <w:rPr>
                <w:sz w:val="32"/>
              </w:rPr>
            </w:pPr>
            <w:r>
              <w:rPr>
                <w:w w:val="99"/>
                <w:sz w:val="32"/>
              </w:rPr>
              <w:t>6</w:t>
            </w:r>
          </w:p>
        </w:tc>
        <w:tc>
          <w:tcPr>
            <w:tcW w:w="5385" w:type="dxa"/>
          </w:tcPr>
          <w:p w14:paraId="690E730B" w14:textId="77777777" w:rsidR="00004BE9" w:rsidRDefault="00F463D5">
            <w:pPr>
              <w:pStyle w:val="TableParagraph"/>
              <w:spacing w:before="117" w:line="242" w:lineRule="auto"/>
              <w:ind w:left="302" w:right="433"/>
              <w:rPr>
                <w:sz w:val="28"/>
              </w:rPr>
            </w:pPr>
            <w:r>
              <w:rPr>
                <w:sz w:val="28"/>
              </w:rPr>
              <w:t>FINDING A CRIME</w:t>
            </w:r>
          </w:p>
        </w:tc>
        <w:tc>
          <w:tcPr>
            <w:tcW w:w="3148" w:type="dxa"/>
          </w:tcPr>
          <w:p w14:paraId="6A605F1C" w14:textId="77777777" w:rsidR="00004BE9" w:rsidRDefault="00F463D5">
            <w:pPr>
              <w:pStyle w:val="TableParagraph"/>
              <w:spacing w:before="116"/>
              <w:ind w:left="253" w:right="178"/>
              <w:jc w:val="center"/>
              <w:rPr>
                <w:sz w:val="32"/>
              </w:rPr>
            </w:pPr>
            <w:r>
              <w:rPr>
                <w:sz w:val="32"/>
              </w:rPr>
              <w:t>27</w:t>
            </w:r>
          </w:p>
        </w:tc>
      </w:tr>
      <w:bookmarkEnd w:id="0"/>
    </w:tbl>
    <w:p w14:paraId="08802D7A"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385D4F7A"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6EBED0F6"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29635ECF"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64390556"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7A8EA1C9"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4CE18B4A"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03A965AF"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14AEAF36"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0C846CC8"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4F4DF70B"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7D0B3849"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327B39D0"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3C65AC9E"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239BEAE3"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2F8ED6DD"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15D5B24E"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422621E5"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4BEF1393" w14:textId="77777777" w:rsidR="00004BE9" w:rsidRDefault="00004BE9">
      <w:pPr>
        <w:pStyle w:val="Normal1"/>
        <w:tabs>
          <w:tab w:val="left" w:pos="5232"/>
        </w:tabs>
        <w:spacing w:before="1"/>
        <w:ind w:left="239"/>
        <w:jc w:val="both"/>
        <w:rPr>
          <w:rFonts w:ascii="Times New Roman" w:eastAsia="Times New Roman" w:hAnsi="Times New Roman" w:cs="Times New Roman"/>
          <w:b/>
          <w:sz w:val="28"/>
          <w:szCs w:val="28"/>
        </w:rPr>
      </w:pPr>
    </w:p>
    <w:p w14:paraId="2DCECFE3" w14:textId="77777777" w:rsidR="00004BE9" w:rsidRDefault="00004BE9">
      <w:pPr>
        <w:pStyle w:val="Normal1"/>
        <w:tabs>
          <w:tab w:val="left" w:pos="5232"/>
        </w:tabs>
        <w:spacing w:before="1"/>
        <w:jc w:val="both"/>
        <w:rPr>
          <w:rFonts w:ascii="Times New Roman" w:eastAsia="Times New Roman" w:hAnsi="Times New Roman" w:cs="Times New Roman"/>
          <w:b/>
          <w:sz w:val="28"/>
          <w:szCs w:val="28"/>
        </w:rPr>
        <w:sectPr w:rsidR="00004BE9">
          <w:pgSz w:w="11900" w:h="16850"/>
          <w:pgMar w:top="160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pPr>
    </w:p>
    <w:p w14:paraId="7209F700" w14:textId="77777777" w:rsidR="00004BE9" w:rsidRDefault="00F463D5">
      <w:pPr>
        <w:pStyle w:val="Normal1"/>
        <w:spacing w:before="61"/>
        <w:ind w:left="2880" w:right="3792" w:firstLine="72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2"/>
          <w:szCs w:val="32"/>
          <w:u w:val="single"/>
        </w:rPr>
        <w:t>ABSTRACT</w:t>
      </w:r>
    </w:p>
    <w:p w14:paraId="0355BC68" w14:textId="77777777" w:rsidR="00004BE9" w:rsidRDefault="00004BE9">
      <w:pPr>
        <w:pStyle w:val="Normal1"/>
        <w:spacing w:before="61"/>
        <w:ind w:right="3792"/>
        <w:jc w:val="both"/>
        <w:rPr>
          <w:rFonts w:ascii="Times New Roman" w:eastAsia="Times New Roman" w:hAnsi="Times New Roman" w:cs="Times New Roman"/>
          <w:b/>
          <w:sz w:val="36"/>
          <w:szCs w:val="36"/>
          <w:u w:val="single"/>
        </w:rPr>
      </w:pPr>
    </w:p>
    <w:p w14:paraId="0B298992" w14:textId="77777777" w:rsidR="00004BE9" w:rsidRDefault="00F463D5">
      <w:pPr>
        <w:rPr>
          <w:rFonts w:ascii="Times New Roman" w:hAnsi="Times New Roman" w:cs="Times New Roman"/>
          <w:sz w:val="28"/>
          <w:szCs w:val="28"/>
        </w:rPr>
      </w:pPr>
      <w:r>
        <w:rPr>
          <w:rFonts w:ascii="Times New Roman" w:hAnsi="Times New Roman" w:cs="Times New Roman"/>
          <w:sz w:val="28"/>
          <w:szCs w:val="28"/>
        </w:rPr>
        <w:t xml:space="preserve">The proposed system focuses on Crime Records Management for all police stations across the country. It aims to centralize Information Management in Crime for efficient </w:t>
      </w:r>
      <w:r>
        <w:rPr>
          <w:rFonts w:ascii="Times New Roman" w:hAnsi="Times New Roman" w:cs="Times New Roman"/>
          <w:sz w:val="28"/>
          <w:szCs w:val="28"/>
        </w:rPr>
        <w:t>sharing of critical information across all stations. The system will initially be implemented across cities and towns, but will eventually be interlinked to allow police detectives to access information across all records in the state</w:t>
      </w:r>
    </w:p>
    <w:p w14:paraId="538F6AD3" w14:textId="77777777" w:rsidR="00004BE9" w:rsidRDefault="00004BE9">
      <w:pPr>
        <w:pStyle w:val="Normal1"/>
        <w:spacing w:before="61"/>
        <w:ind w:right="3792"/>
        <w:jc w:val="both"/>
        <w:rPr>
          <w:rFonts w:ascii="Times New Roman" w:eastAsia="Times New Roman" w:hAnsi="Times New Roman" w:cs="Times New Roman"/>
          <w:sz w:val="28"/>
          <w:szCs w:val="28"/>
          <w:lang w:val="en-IN"/>
        </w:rPr>
      </w:pPr>
    </w:p>
    <w:p w14:paraId="4001F0C0" w14:textId="77777777" w:rsidR="00004BE9" w:rsidRDefault="00004BE9">
      <w:pPr>
        <w:pStyle w:val="Normal1"/>
        <w:spacing w:before="61"/>
        <w:ind w:left="3773" w:right="3792"/>
        <w:jc w:val="both"/>
        <w:rPr>
          <w:rFonts w:ascii="Times New Roman" w:eastAsia="Times New Roman" w:hAnsi="Times New Roman" w:cs="Times New Roman"/>
          <w:sz w:val="32"/>
          <w:szCs w:val="32"/>
        </w:rPr>
      </w:pPr>
    </w:p>
    <w:p w14:paraId="257DD642" w14:textId="77777777" w:rsidR="00004BE9" w:rsidRDefault="00004BE9">
      <w:pPr>
        <w:pStyle w:val="Normal1"/>
        <w:spacing w:before="58"/>
        <w:ind w:left="1315" w:right="1337"/>
        <w:jc w:val="center"/>
        <w:rPr>
          <w:rFonts w:ascii="Times New Roman" w:eastAsia="Times New Roman" w:hAnsi="Times New Roman" w:cs="Times New Roman"/>
          <w:color w:val="23292D"/>
          <w:sz w:val="24"/>
          <w:szCs w:val="24"/>
        </w:rPr>
      </w:pPr>
    </w:p>
    <w:p w14:paraId="67917A04" w14:textId="77777777" w:rsidR="00004BE9" w:rsidRDefault="00004BE9">
      <w:pPr>
        <w:pStyle w:val="Normal1"/>
        <w:spacing w:before="58"/>
        <w:ind w:left="1315" w:right="1337"/>
        <w:jc w:val="center"/>
        <w:rPr>
          <w:rFonts w:ascii="Times New Roman" w:eastAsia="Times New Roman" w:hAnsi="Times New Roman" w:cs="Times New Roman"/>
          <w:color w:val="23292D"/>
          <w:sz w:val="24"/>
          <w:szCs w:val="24"/>
        </w:rPr>
      </w:pPr>
    </w:p>
    <w:p w14:paraId="5302D5B3" w14:textId="77777777" w:rsidR="00004BE9" w:rsidRDefault="00004BE9">
      <w:pPr>
        <w:pStyle w:val="Normal1"/>
        <w:spacing w:before="58"/>
        <w:ind w:left="1315" w:right="1337"/>
        <w:jc w:val="center"/>
        <w:rPr>
          <w:rFonts w:ascii="Times New Roman" w:eastAsia="Times New Roman" w:hAnsi="Times New Roman" w:cs="Times New Roman"/>
          <w:color w:val="23292D"/>
          <w:sz w:val="24"/>
          <w:szCs w:val="24"/>
        </w:rPr>
      </w:pPr>
    </w:p>
    <w:p w14:paraId="2ECD2399" w14:textId="77777777" w:rsidR="00004BE9" w:rsidRDefault="00004BE9">
      <w:pPr>
        <w:pStyle w:val="Normal1"/>
        <w:spacing w:before="58"/>
        <w:ind w:left="1315" w:right="1337"/>
        <w:jc w:val="center"/>
        <w:rPr>
          <w:rFonts w:ascii="Times New Roman" w:eastAsia="Times New Roman" w:hAnsi="Times New Roman" w:cs="Times New Roman"/>
          <w:color w:val="23292D"/>
          <w:sz w:val="24"/>
          <w:szCs w:val="24"/>
        </w:rPr>
      </w:pPr>
    </w:p>
    <w:p w14:paraId="0EDB69D2" w14:textId="77777777" w:rsidR="00004BE9" w:rsidRDefault="00004BE9">
      <w:pPr>
        <w:pStyle w:val="Normal1"/>
        <w:spacing w:before="58"/>
        <w:ind w:left="1315" w:right="1337"/>
        <w:jc w:val="center"/>
        <w:rPr>
          <w:rFonts w:ascii="Times New Roman" w:eastAsia="Times New Roman" w:hAnsi="Times New Roman" w:cs="Times New Roman"/>
          <w:color w:val="23292D"/>
          <w:sz w:val="24"/>
          <w:szCs w:val="24"/>
        </w:rPr>
      </w:pPr>
    </w:p>
    <w:p w14:paraId="12774A79" w14:textId="77777777" w:rsidR="00004BE9" w:rsidRDefault="00004BE9">
      <w:pPr>
        <w:pStyle w:val="Normal1"/>
        <w:spacing w:before="58"/>
        <w:ind w:left="1315" w:right="1337"/>
        <w:jc w:val="center"/>
        <w:rPr>
          <w:rFonts w:ascii="Times New Roman" w:eastAsia="Times New Roman" w:hAnsi="Times New Roman" w:cs="Times New Roman"/>
          <w:color w:val="23292D"/>
          <w:sz w:val="24"/>
          <w:szCs w:val="24"/>
        </w:rPr>
      </w:pPr>
    </w:p>
    <w:p w14:paraId="0570CBBE"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5344EBF3"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161C9E66"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62F56FB7"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7CCBB650"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2E1E1E6A"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54818C04"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08E5688C"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63E87655"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681092E9"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5EE0F465"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770CBB47"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3E7984E9" w14:textId="77777777" w:rsidR="00004BE9" w:rsidRDefault="00004BE9">
      <w:pPr>
        <w:pStyle w:val="Normal1"/>
        <w:spacing w:before="58"/>
        <w:ind w:left="720" w:right="1337"/>
        <w:jc w:val="center"/>
        <w:rPr>
          <w:rFonts w:ascii="Times New Roman" w:eastAsia="Times New Roman" w:hAnsi="Times New Roman" w:cs="Times New Roman"/>
          <w:color w:val="23292D"/>
          <w:sz w:val="36"/>
          <w:szCs w:val="36"/>
        </w:rPr>
      </w:pPr>
    </w:p>
    <w:p w14:paraId="56ECAAB2" w14:textId="77777777" w:rsidR="00004BE9" w:rsidRDefault="00F463D5">
      <w:pPr>
        <w:pStyle w:val="Normal1"/>
        <w:spacing w:before="58"/>
        <w:ind w:left="720" w:right="1337"/>
        <w:jc w:val="center"/>
        <w:rPr>
          <w:rFonts w:ascii="Times New Roman" w:eastAsia="Times New Roman" w:hAnsi="Times New Roman" w:cs="Times New Roman"/>
          <w:b/>
          <w:bCs/>
          <w:sz w:val="32"/>
          <w:szCs w:val="32"/>
          <w:u w:val="single"/>
        </w:rPr>
      </w:pPr>
      <w:r>
        <w:rPr>
          <w:rFonts w:ascii="Times New Roman" w:eastAsia="Times New Roman" w:hAnsi="Times New Roman" w:cs="Times New Roman"/>
          <w:color w:val="23292D"/>
          <w:sz w:val="36"/>
          <w:szCs w:val="36"/>
        </w:rPr>
        <w:t xml:space="preserve"> </w:t>
      </w:r>
    </w:p>
    <w:p w14:paraId="505D5684" w14:textId="77777777" w:rsidR="00004BE9" w:rsidRDefault="00004BE9">
      <w:pPr>
        <w:pStyle w:val="Normal1"/>
        <w:spacing w:before="58"/>
        <w:ind w:left="720" w:right="1337"/>
        <w:jc w:val="center"/>
        <w:rPr>
          <w:rFonts w:ascii="Times New Roman" w:eastAsia="Times New Roman" w:hAnsi="Times New Roman" w:cs="Times New Roman"/>
          <w:b/>
          <w:bCs/>
          <w:sz w:val="32"/>
          <w:szCs w:val="32"/>
          <w:u w:val="single"/>
        </w:rPr>
      </w:pPr>
    </w:p>
    <w:p w14:paraId="27CCD65A" w14:textId="77777777" w:rsidR="00004BE9" w:rsidRDefault="00004BE9">
      <w:pPr>
        <w:pStyle w:val="Normal1"/>
        <w:spacing w:before="58"/>
        <w:ind w:left="720" w:right="1337"/>
        <w:jc w:val="center"/>
        <w:rPr>
          <w:rFonts w:ascii="Times New Roman" w:eastAsia="Times New Roman" w:hAnsi="Times New Roman" w:cs="Times New Roman"/>
          <w:b/>
          <w:bCs/>
          <w:sz w:val="32"/>
          <w:szCs w:val="32"/>
          <w:u w:val="single"/>
        </w:rPr>
      </w:pPr>
    </w:p>
    <w:p w14:paraId="784810B6" w14:textId="77777777" w:rsidR="00004BE9" w:rsidRDefault="00004BE9">
      <w:pPr>
        <w:pStyle w:val="Normal1"/>
        <w:spacing w:before="58"/>
        <w:ind w:left="720" w:right="1337"/>
        <w:jc w:val="center"/>
        <w:rPr>
          <w:rFonts w:ascii="Times New Roman" w:eastAsia="Times New Roman" w:hAnsi="Times New Roman" w:cs="Times New Roman"/>
          <w:b/>
          <w:bCs/>
          <w:sz w:val="32"/>
          <w:szCs w:val="32"/>
          <w:u w:val="single"/>
        </w:rPr>
      </w:pPr>
    </w:p>
    <w:p w14:paraId="7FB60409" w14:textId="77777777" w:rsidR="00004BE9" w:rsidRDefault="00004BE9">
      <w:pPr>
        <w:pStyle w:val="Normal1"/>
        <w:spacing w:before="58"/>
        <w:ind w:left="720" w:right="1337"/>
        <w:jc w:val="center"/>
        <w:rPr>
          <w:rFonts w:ascii="Times New Roman" w:eastAsia="Times New Roman" w:hAnsi="Times New Roman" w:cs="Times New Roman"/>
          <w:b/>
          <w:bCs/>
          <w:sz w:val="32"/>
          <w:szCs w:val="32"/>
          <w:u w:val="single"/>
        </w:rPr>
      </w:pPr>
    </w:p>
    <w:p w14:paraId="04C5B918" w14:textId="77777777" w:rsidR="00004BE9" w:rsidRDefault="00004BE9">
      <w:pPr>
        <w:pStyle w:val="Normal1"/>
        <w:spacing w:before="10"/>
        <w:jc w:val="both"/>
        <w:rPr>
          <w:rFonts w:ascii="Times New Roman" w:eastAsia="Times New Roman" w:hAnsi="Times New Roman" w:cs="Times New Roman"/>
          <w:b/>
          <w:color w:val="000000"/>
          <w:sz w:val="25"/>
          <w:szCs w:val="25"/>
        </w:rPr>
      </w:pPr>
    </w:p>
    <w:p w14:paraId="305A8FE2" w14:textId="77777777" w:rsidR="00004BE9" w:rsidRDefault="00004BE9">
      <w:pPr>
        <w:pStyle w:val="Normal1"/>
        <w:spacing w:before="10"/>
        <w:jc w:val="both"/>
        <w:rPr>
          <w:rFonts w:ascii="Times New Roman" w:eastAsia="Times New Roman" w:hAnsi="Times New Roman" w:cs="Times New Roman"/>
          <w:b/>
          <w:color w:val="000000"/>
          <w:sz w:val="25"/>
          <w:szCs w:val="25"/>
        </w:rPr>
      </w:pPr>
    </w:p>
    <w:p w14:paraId="1D4E937E" w14:textId="77777777" w:rsidR="00004BE9" w:rsidRDefault="00004BE9">
      <w:pPr>
        <w:pStyle w:val="Normal1"/>
        <w:spacing w:before="10"/>
        <w:jc w:val="both"/>
        <w:rPr>
          <w:rFonts w:ascii="Times New Roman" w:eastAsia="Times New Roman" w:hAnsi="Times New Roman" w:cs="Times New Roman"/>
          <w:b/>
          <w:color w:val="000000"/>
          <w:sz w:val="25"/>
          <w:szCs w:val="25"/>
        </w:rPr>
      </w:pPr>
    </w:p>
    <w:p w14:paraId="6A7CF9B3" w14:textId="77777777" w:rsidR="00004BE9" w:rsidRDefault="00F463D5">
      <w:pPr>
        <w:pStyle w:val="Normal1"/>
        <w:tabs>
          <w:tab w:val="left" w:pos="499"/>
        </w:tabs>
        <w:spacing w:before="86"/>
        <w:jc w:val="both"/>
        <w:rPr>
          <w:color w:val="000000"/>
          <w:sz w:val="32"/>
          <w:szCs w:val="32"/>
          <w:u w:val="single"/>
        </w:rPr>
      </w:pPr>
      <w:r>
        <w:rPr>
          <w:rFonts w:ascii="Times New Roman" w:eastAsia="Times New Roman" w:hAnsi="Times New Roman" w:cs="Times New Roman"/>
          <w:b/>
          <w:color w:val="000000"/>
          <w:sz w:val="32"/>
          <w:szCs w:val="32"/>
          <w:u w:val="single"/>
        </w:rPr>
        <w:t>1.</w:t>
      </w:r>
      <w:r>
        <w:rPr>
          <w:rFonts w:ascii="Times New Roman" w:eastAsia="Times New Roman" w:hAnsi="Times New Roman" w:cs="Times New Roman"/>
          <w:b/>
          <w:color w:val="000000"/>
          <w:sz w:val="32"/>
          <w:szCs w:val="32"/>
          <w:u w:val="single"/>
        </w:rPr>
        <w:t>INTRODUCTION:</w:t>
      </w:r>
    </w:p>
    <w:p w14:paraId="57843951" w14:textId="77777777" w:rsidR="00004BE9" w:rsidRDefault="00004BE9">
      <w:pPr>
        <w:pStyle w:val="Normal1"/>
        <w:spacing w:before="10"/>
        <w:jc w:val="both"/>
        <w:rPr>
          <w:rFonts w:ascii="Times New Roman" w:eastAsia="Times New Roman" w:hAnsi="Times New Roman" w:cs="Times New Roman"/>
          <w:b/>
          <w:color w:val="000000"/>
          <w:sz w:val="24"/>
          <w:szCs w:val="24"/>
        </w:rPr>
      </w:pPr>
    </w:p>
    <w:p w14:paraId="0697CAD8" w14:textId="77777777" w:rsidR="00004BE9" w:rsidRDefault="00F463D5">
      <w:pPr>
        <w:pStyle w:val="Normal1"/>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Develop a mini project that aims to create a Crime Detection System using SQL Server to manage and analyze crime data efficiently. The system will help law enforcement agencies, researchers, and the general public to access, report, and analyze crime-related information in a user-friendly manner.</w:t>
      </w:r>
    </w:p>
    <w:p w14:paraId="084D81F6" w14:textId="77777777" w:rsidR="00004BE9" w:rsidRDefault="00004BE9">
      <w:pPr>
        <w:pStyle w:val="Normal1"/>
        <w:jc w:val="both"/>
        <w:rPr>
          <w:rFonts w:ascii="Times New Roman" w:eastAsia="Times New Roman" w:hAnsi="Times New Roman" w:cs="Times New Roman"/>
          <w:color w:val="000000"/>
          <w:sz w:val="36"/>
          <w:szCs w:val="36"/>
          <w:lang w:val="en-IN"/>
        </w:rPr>
      </w:pPr>
    </w:p>
    <w:p w14:paraId="207F6467" w14:textId="77777777" w:rsidR="00004BE9" w:rsidRDefault="00F463D5">
      <w:pPr>
        <w:pStyle w:val="Normal1"/>
        <w:jc w:val="both"/>
        <w:rPr>
          <w:rFonts w:ascii="Times New Roman" w:eastAsia="Times New Roman" w:hAnsi="Times New Roman" w:cs="Times New Roman"/>
          <w:b/>
          <w:bCs/>
          <w:color w:val="000000"/>
          <w:sz w:val="32"/>
          <w:szCs w:val="32"/>
          <w:u w:val="single"/>
          <w:lang w:val="en-IN"/>
        </w:rPr>
      </w:pPr>
      <w:r>
        <w:rPr>
          <w:rFonts w:ascii="Times New Roman" w:eastAsia="Times New Roman" w:hAnsi="Times New Roman" w:cs="Times New Roman"/>
          <w:b/>
          <w:bCs/>
          <w:color w:val="000000"/>
          <w:sz w:val="32"/>
          <w:szCs w:val="32"/>
          <w:u w:val="single"/>
          <w:lang w:val="en-IN"/>
        </w:rPr>
        <w:t>Objectives of the Supermarket Management System</w:t>
      </w:r>
    </w:p>
    <w:p w14:paraId="523B996F"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537A253E" w14:textId="77777777" w:rsidR="00004BE9" w:rsidRDefault="00F463D5">
      <w:pPr>
        <w:pStyle w:val="Normal1"/>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DATA ENTRY:</w:t>
      </w:r>
    </w:p>
    <w:p w14:paraId="0FF3A746" w14:textId="77777777" w:rsidR="00004BE9" w:rsidRDefault="00F463D5">
      <w:pPr>
        <w:pStyle w:val="Normal1"/>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importance of user-friendly data entry interfaces, standardized input formats, validation rules, automated data </w:t>
      </w:r>
      <w:r>
        <w:rPr>
          <w:rFonts w:ascii="Times New Roman" w:eastAsia="Times New Roman" w:hAnsi="Times New Roman" w:cs="Times New Roman"/>
          <w:color w:val="000000"/>
          <w:sz w:val="28"/>
          <w:szCs w:val="28"/>
          <w:lang w:val="en-IN"/>
        </w:rPr>
        <w:t>collection methods, and access controls to ensure data integrity and security, while also reducing manual errors and ensuring only authorized personnel can access the system.</w:t>
      </w:r>
    </w:p>
    <w:p w14:paraId="1164E38D"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667A57C3" w14:textId="77777777" w:rsidR="00004BE9" w:rsidRDefault="00F463D5">
      <w:pPr>
        <w:pStyle w:val="Normal1"/>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DATA VISUALIZATION:</w:t>
      </w:r>
    </w:p>
    <w:p w14:paraId="7E85AEE0" w14:textId="77777777" w:rsidR="00004BE9" w:rsidRDefault="00F463D5">
      <w:pPr>
        <w:pStyle w:val="Normal1"/>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14:paraId="6992BBD0" w14:textId="77777777" w:rsidR="00004BE9" w:rsidRDefault="00004BE9">
      <w:pPr>
        <w:pStyle w:val="Normal1"/>
        <w:jc w:val="both"/>
        <w:rPr>
          <w:rFonts w:ascii="Times New Roman" w:eastAsia="Times New Roman" w:hAnsi="Times New Roman" w:cs="Times New Roman"/>
          <w:color w:val="000000"/>
          <w:sz w:val="30"/>
          <w:szCs w:val="30"/>
          <w:lang w:val="en-IN"/>
        </w:rPr>
      </w:pPr>
    </w:p>
    <w:p w14:paraId="3D3BFEE4" w14:textId="77777777" w:rsidR="00004BE9" w:rsidRDefault="00F463D5">
      <w:pPr>
        <w:pStyle w:val="Normal1"/>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 xml:space="preserve">TESTING AND QUALITY </w:t>
      </w:r>
      <w:r>
        <w:rPr>
          <w:rFonts w:ascii="Times New Roman" w:eastAsia="Times New Roman" w:hAnsi="Times New Roman" w:cs="Times New Roman"/>
          <w:b/>
          <w:bCs/>
          <w:color w:val="000000"/>
          <w:sz w:val="32"/>
          <w:szCs w:val="32"/>
          <w:lang w:val="en-IN"/>
        </w:rPr>
        <w:t>ASSURANCE:</w:t>
      </w:r>
    </w:p>
    <w:p w14:paraId="41AE52FC" w14:textId="77777777" w:rsidR="00004BE9" w:rsidRDefault="00F463D5">
      <w:pPr>
        <w:pStyle w:val="Normal1"/>
        <w:jc w:val="both"/>
        <w:rPr>
          <w:rFonts w:ascii="Times New Roman" w:eastAsia="Times New Roman" w:hAnsi="Times New Roman" w:cs="Times New Roman"/>
          <w:color w:val="000000"/>
          <w:sz w:val="26"/>
          <w:szCs w:val="26"/>
          <w:lang w:val="en-IN"/>
        </w:rPr>
      </w:pPr>
      <w:r>
        <w:rPr>
          <w:rFonts w:ascii="Times New Roman" w:eastAsia="Times New Roman" w:hAnsi="Times New Roman" w:cs="Times New Roman"/>
          <w:color w:val="000000"/>
          <w:sz w:val="26"/>
          <w:szCs w:val="26"/>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w:t>
      </w:r>
      <w:r>
        <w:rPr>
          <w:rFonts w:ascii="Times New Roman" w:eastAsia="Times New Roman" w:hAnsi="Times New Roman" w:cs="Times New Roman"/>
          <w:color w:val="000000"/>
          <w:sz w:val="26"/>
          <w:szCs w:val="26"/>
          <w:lang w:val="en-IN"/>
        </w:rPr>
        <w:t>ding of new users.</w:t>
      </w:r>
    </w:p>
    <w:p w14:paraId="57B26570" w14:textId="77777777" w:rsidR="00004BE9" w:rsidRDefault="00004BE9">
      <w:pPr>
        <w:pStyle w:val="Normal1"/>
        <w:jc w:val="both"/>
        <w:rPr>
          <w:rFonts w:ascii="Times New Roman" w:eastAsia="Times New Roman" w:hAnsi="Times New Roman" w:cs="Times New Roman"/>
          <w:b/>
          <w:bCs/>
          <w:color w:val="000000"/>
          <w:sz w:val="30"/>
          <w:szCs w:val="30"/>
          <w:lang w:val="en-IN"/>
        </w:rPr>
      </w:pPr>
    </w:p>
    <w:p w14:paraId="71EA55FF" w14:textId="77777777" w:rsidR="00004BE9" w:rsidRDefault="00004BE9">
      <w:pPr>
        <w:pStyle w:val="Normal1"/>
        <w:jc w:val="both"/>
        <w:rPr>
          <w:rFonts w:ascii="Times New Roman" w:eastAsia="Times New Roman" w:hAnsi="Times New Roman" w:cs="Times New Roman"/>
          <w:b/>
          <w:bCs/>
          <w:color w:val="000000"/>
          <w:sz w:val="28"/>
          <w:szCs w:val="28"/>
          <w:lang w:val="en-IN"/>
        </w:rPr>
      </w:pPr>
    </w:p>
    <w:p w14:paraId="45F20F72"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72477356"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3A208BCD"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0D9FFE22"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4DE51CD7"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699050AD"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6073DE41"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5822428C"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355FD405"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38559185" w14:textId="77777777" w:rsidR="00004BE9" w:rsidRDefault="00004BE9">
      <w:pPr>
        <w:pStyle w:val="Normal1"/>
        <w:jc w:val="both"/>
        <w:rPr>
          <w:rFonts w:ascii="Times New Roman" w:eastAsia="Times New Roman" w:hAnsi="Times New Roman" w:cs="Times New Roman"/>
          <w:b/>
          <w:bCs/>
          <w:color w:val="000000"/>
          <w:sz w:val="36"/>
          <w:szCs w:val="36"/>
          <w:lang w:val="en-IN"/>
        </w:rPr>
      </w:pPr>
    </w:p>
    <w:p w14:paraId="45BC5CA7" w14:textId="77777777" w:rsidR="00004BE9" w:rsidRDefault="00F463D5">
      <w:pPr>
        <w:pStyle w:val="Normal1"/>
        <w:tabs>
          <w:tab w:val="left" w:pos="1152"/>
        </w:tabs>
        <w:spacing w:before="249"/>
        <w:rPr>
          <w:b/>
          <w:bCs/>
          <w:color w:val="000000"/>
          <w:sz w:val="32"/>
          <w:szCs w:val="32"/>
          <w:u w:val="single"/>
        </w:rPr>
      </w:pPr>
      <w:r>
        <w:rPr>
          <w:rFonts w:ascii="Times New Roman" w:eastAsia="Times New Roman" w:hAnsi="Times New Roman" w:cs="Times New Roman"/>
          <w:b/>
          <w:bCs/>
          <w:sz w:val="32"/>
          <w:szCs w:val="32"/>
          <w:u w:val="single"/>
        </w:rPr>
        <w:t>MODULES:</w:t>
      </w:r>
    </w:p>
    <w:p w14:paraId="663B5B7E"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 xml:space="preserve"> A crime detector management system(CDMS) requires a robust database to efficiently store and manage various types of data. Here are some essential modules that you can consider incorporating into your CDMS using a database management system:</w:t>
      </w:r>
    </w:p>
    <w:p w14:paraId="0E31CF09"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7E0531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Core Modules:</w:t>
      </w:r>
    </w:p>
    <w:p w14:paraId="63DFF2B1" w14:textId="77777777" w:rsidR="00004BE9" w:rsidRDefault="00F463D5">
      <w:pPr>
        <w:pStyle w:val="ListParagraph"/>
        <w:numPr>
          <w:ilvl w:val="0"/>
          <w:numId w:val="1"/>
        </w:numPr>
        <w:tabs>
          <w:tab w:val="clear" w:pos="420"/>
          <w:tab w:val="left" w:pos="1540"/>
          <w:tab w:val="left" w:pos="1541"/>
        </w:tabs>
        <w:rPr>
          <w:rFonts w:ascii="Times New Roman" w:eastAsia="SimSun" w:hAnsi="Times New Roman" w:cs="Times New Roman"/>
          <w:color w:val="000000"/>
          <w:sz w:val="32"/>
          <w:szCs w:val="32"/>
          <w:lang w:val="en-IN"/>
        </w:rPr>
      </w:pPr>
      <w:r>
        <w:rPr>
          <w:rFonts w:ascii="Times New Roman" w:eastAsia="SimSun" w:hAnsi="Times New Roman" w:cs="Times New Roman"/>
          <w:sz w:val="32"/>
          <w:szCs w:val="32"/>
        </w:rPr>
        <w:t xml:space="preserve"> </w:t>
      </w:r>
      <w:r>
        <w:rPr>
          <w:rFonts w:ascii="Times New Roman" w:eastAsia="SimSun" w:hAnsi="Times New Roman" w:cs="Times New Roman"/>
          <w:sz w:val="32"/>
          <w:szCs w:val="32"/>
          <w:lang w:val="en-IN"/>
        </w:rPr>
        <w:t>Searching a crime</w:t>
      </w:r>
    </w:p>
    <w:p w14:paraId="216E54A2" w14:textId="77777777" w:rsidR="00004BE9" w:rsidRDefault="00F463D5">
      <w:pPr>
        <w:pStyle w:val="ListParagraph"/>
        <w:numPr>
          <w:ilvl w:val="0"/>
          <w:numId w:val="1"/>
        </w:numPr>
        <w:tabs>
          <w:tab w:val="clear" w:pos="420"/>
          <w:tab w:val="left" w:pos="1540"/>
          <w:tab w:val="left" w:pos="1541"/>
        </w:tabs>
        <w:jc w:val="both"/>
        <w:rPr>
          <w:rFonts w:ascii="Times New Roman" w:eastAsia="SimSun" w:hAnsi="Times New Roman" w:cs="Times New Roman"/>
          <w:color w:val="000000"/>
          <w:sz w:val="28"/>
          <w:szCs w:val="28"/>
          <w:lang w:val="en-IN"/>
        </w:rPr>
      </w:pPr>
      <w:r>
        <w:rPr>
          <w:rFonts w:ascii="Times New Roman" w:eastAsia="SimSun" w:hAnsi="Times New Roman" w:cs="Times New Roman"/>
          <w:sz w:val="32"/>
          <w:szCs w:val="32"/>
        </w:rPr>
        <w:t xml:space="preserve"> </w:t>
      </w:r>
      <w:r>
        <w:rPr>
          <w:rFonts w:ascii="Times New Roman" w:eastAsia="SimSun" w:hAnsi="Times New Roman" w:cs="Times New Roman"/>
          <w:sz w:val="32"/>
          <w:szCs w:val="32"/>
          <w:lang w:val="en-IN"/>
        </w:rPr>
        <w:t>Crime report</w:t>
      </w:r>
    </w:p>
    <w:p w14:paraId="20B186A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Additional Modules:</w:t>
      </w:r>
    </w:p>
    <w:p w14:paraId="55873FD5" w14:textId="77777777" w:rsidR="00004BE9" w:rsidRDefault="00F463D5">
      <w:pPr>
        <w:pStyle w:val="Normal1"/>
        <w:numPr>
          <w:ilvl w:val="0"/>
          <w:numId w:val="2"/>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Community Engagement</w:t>
      </w:r>
    </w:p>
    <w:p w14:paraId="40A8AAB1" w14:textId="77777777" w:rsidR="00004BE9" w:rsidRDefault="00F463D5">
      <w:pPr>
        <w:pStyle w:val="Normal1"/>
        <w:numPr>
          <w:ilvl w:val="0"/>
          <w:numId w:val="2"/>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Integrations</w:t>
      </w:r>
    </w:p>
    <w:p w14:paraId="21A919C0"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F4D9F3B"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0FE29B63"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036FEFAC"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84A50A1"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560424B3"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800DCBD"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54212636"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16C3C0A8"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EC2BB1B"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F90DEFD"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3C76435" w14:textId="77777777" w:rsidR="00004BE9" w:rsidRDefault="00004BE9">
      <w:pPr>
        <w:pStyle w:val="Normal1"/>
        <w:tabs>
          <w:tab w:val="left" w:pos="451"/>
        </w:tabs>
        <w:spacing w:before="247"/>
        <w:rPr>
          <w:rFonts w:ascii="Times New Roman" w:eastAsia="Times New Roman" w:hAnsi="Times New Roman" w:cs="Times New Roman"/>
          <w:b/>
          <w:sz w:val="36"/>
          <w:szCs w:val="36"/>
          <w:u w:val="single"/>
        </w:rPr>
      </w:pPr>
    </w:p>
    <w:p w14:paraId="035C05FF" w14:textId="77777777" w:rsidR="00004BE9" w:rsidRDefault="00004BE9">
      <w:pPr>
        <w:pStyle w:val="Normal1"/>
        <w:tabs>
          <w:tab w:val="left" w:pos="451"/>
        </w:tabs>
        <w:spacing w:before="247"/>
        <w:rPr>
          <w:rFonts w:ascii="Times New Roman" w:eastAsia="Times New Roman" w:hAnsi="Times New Roman" w:cs="Times New Roman"/>
          <w:b/>
          <w:sz w:val="36"/>
          <w:szCs w:val="36"/>
          <w:u w:val="single"/>
        </w:rPr>
      </w:pPr>
    </w:p>
    <w:p w14:paraId="7C5EB8B6" w14:textId="77777777" w:rsidR="00004BE9" w:rsidRDefault="00F463D5">
      <w:pPr>
        <w:pStyle w:val="Normal1"/>
        <w:tabs>
          <w:tab w:val="left" w:pos="451"/>
        </w:tabs>
        <w:spacing w:before="247"/>
        <w:rPr>
          <w:color w:val="000000"/>
          <w:sz w:val="32"/>
          <w:szCs w:val="32"/>
          <w:u w:val="single"/>
        </w:rPr>
      </w:pPr>
      <w:r>
        <w:rPr>
          <w:rFonts w:ascii="Times New Roman" w:eastAsia="Times New Roman" w:hAnsi="Times New Roman" w:cs="Times New Roman"/>
          <w:b/>
          <w:sz w:val="32"/>
          <w:szCs w:val="32"/>
          <w:u w:val="single"/>
        </w:rPr>
        <w:t>SURVEY OF TECHNOLOGIES:</w:t>
      </w:r>
    </w:p>
    <w:p w14:paraId="58E11D58" w14:textId="77777777" w:rsidR="00004BE9" w:rsidRDefault="00004BE9">
      <w:pPr>
        <w:pStyle w:val="Normal1"/>
        <w:tabs>
          <w:tab w:val="left" w:pos="451"/>
        </w:tabs>
        <w:spacing w:before="247"/>
        <w:ind w:left="498"/>
        <w:rPr>
          <w:color w:val="000000"/>
          <w:sz w:val="32"/>
          <w:szCs w:val="32"/>
          <w:u w:val="single"/>
        </w:rPr>
      </w:pPr>
    </w:p>
    <w:p w14:paraId="4F2FA34B" w14:textId="77777777" w:rsidR="00004BE9" w:rsidRDefault="00F463D5">
      <w:pPr>
        <w:pStyle w:val="Normal1"/>
        <w:tabs>
          <w:tab w:val="left" w:pos="451"/>
        </w:tabs>
        <w:spacing w:before="247"/>
        <w:ind w:left="99"/>
        <w:rPr>
          <w:rFonts w:ascii="Times New Roman" w:eastAsia="Times New Roman" w:hAnsi="Times New Roman" w:cs="Times New Roman"/>
          <w:b/>
          <w:bCs/>
          <w:sz w:val="32"/>
          <w:szCs w:val="32"/>
          <w:u w:val="single"/>
          <w:lang w:val="en-IN"/>
        </w:rPr>
      </w:pPr>
      <w:r>
        <w:rPr>
          <w:rFonts w:ascii="Times New Roman" w:eastAsia="Times New Roman" w:hAnsi="Times New Roman" w:cs="Times New Roman"/>
          <w:b/>
          <w:bCs/>
          <w:sz w:val="32"/>
          <w:szCs w:val="32"/>
          <w:u w:val="single"/>
          <w:lang w:val="en-IN"/>
        </w:rPr>
        <w:t>2.1 Software Description :</w:t>
      </w:r>
    </w:p>
    <w:p w14:paraId="7198446B" w14:textId="77777777" w:rsidR="00004BE9" w:rsidRDefault="00F463D5">
      <w:pPr>
        <w:pStyle w:val="Normal1"/>
        <w:tabs>
          <w:tab w:val="left" w:pos="451"/>
        </w:tabs>
        <w:spacing w:before="247"/>
        <w:ind w:left="99"/>
        <w:rPr>
          <w:rFonts w:ascii="Times New Roman" w:eastAsia="Times New Roman" w:hAnsi="Times New Roman" w:cs="Times New Roman"/>
          <w:bCs/>
          <w:sz w:val="32"/>
          <w:szCs w:val="32"/>
          <w:lang w:val="en-IN"/>
        </w:rPr>
      </w:pPr>
      <w:r>
        <w:rPr>
          <w:rFonts w:ascii="Times New Roman" w:eastAsia="Times New Roman" w:hAnsi="Times New Roman" w:cs="Times New Roman"/>
          <w:bCs/>
          <w:sz w:val="28"/>
          <w:szCs w:val="28"/>
          <w:lang w:val="en-IN"/>
        </w:rPr>
        <w:t xml:space="preserve">This project utilizes a combination of software tools to create a </w:t>
      </w:r>
      <w:r>
        <w:rPr>
          <w:rFonts w:ascii="Times New Roman" w:eastAsia="Times New Roman" w:hAnsi="Times New Roman" w:cs="Times New Roman"/>
          <w:bCs/>
          <w:sz w:val="28"/>
          <w:szCs w:val="28"/>
          <w:lang w:val="en-IN"/>
        </w:rPr>
        <w:t>comprehensive and efficient supermarket management system</w:t>
      </w:r>
      <w:r>
        <w:rPr>
          <w:rFonts w:ascii="Times New Roman" w:eastAsia="Times New Roman" w:hAnsi="Times New Roman" w:cs="Times New Roman"/>
          <w:bCs/>
          <w:sz w:val="32"/>
          <w:szCs w:val="32"/>
          <w:lang w:val="en-IN"/>
        </w:rPr>
        <w:t>:</w:t>
      </w:r>
    </w:p>
    <w:p w14:paraId="7985A458" w14:textId="77777777" w:rsidR="00004BE9" w:rsidRDefault="00F463D5">
      <w:pPr>
        <w:pStyle w:val="Normal1"/>
        <w:numPr>
          <w:ilvl w:val="0"/>
          <w:numId w:val="3"/>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
          <w:sz w:val="28"/>
          <w:szCs w:val="28"/>
          <w:lang w:val="en-IN"/>
        </w:rPr>
        <w:t>Database Management System (DBMS):</w:t>
      </w:r>
      <w:r>
        <w:rPr>
          <w:rFonts w:ascii="Times New Roman" w:eastAsia="Times New Roman" w:hAnsi="Times New Roman" w:cs="Times New Roman"/>
          <w:bCs/>
          <w:sz w:val="28"/>
          <w:szCs w:val="28"/>
          <w:lang w:val="en-IN"/>
        </w:rPr>
        <w:t xml:space="preserve"> MySQL is chosen as the DBMS for its reliability, performance, and widespread use in various applications.</w:t>
      </w:r>
    </w:p>
    <w:p w14:paraId="16FEBE54" w14:textId="77777777" w:rsidR="00004BE9" w:rsidRDefault="00F463D5">
      <w:pPr>
        <w:pStyle w:val="Normal1"/>
        <w:numPr>
          <w:ilvl w:val="0"/>
          <w:numId w:val="3"/>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
          <w:sz w:val="28"/>
          <w:szCs w:val="28"/>
          <w:lang w:val="en-IN"/>
        </w:rPr>
        <w:t>Integrated Development Environment (IDE):</w:t>
      </w:r>
      <w:r>
        <w:rPr>
          <w:rFonts w:ascii="Times New Roman" w:eastAsia="Times New Roman" w:hAnsi="Times New Roman" w:cs="Times New Roman"/>
          <w:bCs/>
          <w:sz w:val="28"/>
          <w:szCs w:val="28"/>
          <w:lang w:val="en-IN"/>
        </w:rPr>
        <w:t xml:space="preserve"> PyCharm is selected as the IDE for its Python-specific features, code completion, debugging tools, and seamless integration with MySQL.</w:t>
      </w:r>
    </w:p>
    <w:p w14:paraId="45D867D2" w14:textId="77777777" w:rsidR="00004BE9" w:rsidRDefault="00F463D5">
      <w:pPr>
        <w:pStyle w:val="Normal1"/>
        <w:numPr>
          <w:ilvl w:val="0"/>
          <w:numId w:val="3"/>
        </w:numPr>
        <w:tabs>
          <w:tab w:val="left" w:pos="451"/>
        </w:tabs>
        <w:spacing w:before="247"/>
        <w:rPr>
          <w:rFonts w:ascii="Times New Roman" w:eastAsia="Times New Roman" w:hAnsi="Times New Roman" w:cs="Times New Roman"/>
          <w:bCs/>
          <w:sz w:val="32"/>
          <w:szCs w:val="32"/>
          <w:lang w:val="en-IN"/>
        </w:rPr>
      </w:pPr>
      <w:r>
        <w:rPr>
          <w:rFonts w:ascii="Times New Roman" w:eastAsia="Times New Roman" w:hAnsi="Times New Roman" w:cs="Times New Roman"/>
          <w:b/>
          <w:sz w:val="28"/>
          <w:szCs w:val="28"/>
          <w:lang w:val="en-IN"/>
        </w:rPr>
        <w:t xml:space="preserve">Visual studio : </w:t>
      </w:r>
      <w:r>
        <w:rPr>
          <w:rFonts w:ascii="Times New Roman" w:eastAsia="Times New Roman" w:hAnsi="Times New Roman" w:cs="Times New Roman"/>
          <w:bCs/>
          <w:sz w:val="28"/>
          <w:szCs w:val="28"/>
          <w:lang w:val="en-IN"/>
        </w:rPr>
        <w:t>HTML,CSS ,JavaScript.</w:t>
      </w:r>
    </w:p>
    <w:p w14:paraId="1A13ABD3" w14:textId="77777777" w:rsidR="00004BE9" w:rsidRDefault="00004BE9">
      <w:pPr>
        <w:pStyle w:val="Normal1"/>
        <w:tabs>
          <w:tab w:val="left" w:pos="451"/>
        </w:tabs>
        <w:spacing w:before="247"/>
        <w:ind w:left="99"/>
        <w:rPr>
          <w:rFonts w:ascii="Times New Roman" w:eastAsia="Times New Roman" w:hAnsi="Times New Roman" w:cs="Times New Roman"/>
          <w:b/>
          <w:sz w:val="36"/>
          <w:szCs w:val="36"/>
          <w:u w:val="single"/>
          <w:lang w:val="en-IN"/>
        </w:rPr>
      </w:pPr>
    </w:p>
    <w:p w14:paraId="7FB36A88" w14:textId="77777777" w:rsidR="00004BE9" w:rsidRDefault="00F463D5">
      <w:pPr>
        <w:pStyle w:val="Normal1"/>
        <w:tabs>
          <w:tab w:val="left" w:pos="451"/>
        </w:tabs>
        <w:spacing w:before="247"/>
        <w:ind w:left="99"/>
        <w:rPr>
          <w:rFonts w:ascii="Times New Roman" w:eastAsia="Times New Roman" w:hAnsi="Times New Roman" w:cs="Times New Roman"/>
          <w:bCs/>
          <w:sz w:val="36"/>
          <w:szCs w:val="36"/>
          <w:u w:val="single"/>
          <w:lang w:val="en-IN"/>
        </w:rPr>
      </w:pPr>
      <w:r>
        <w:rPr>
          <w:rFonts w:ascii="Times New Roman" w:eastAsia="Times New Roman" w:hAnsi="Times New Roman" w:cs="Times New Roman"/>
          <w:b/>
          <w:sz w:val="32"/>
          <w:szCs w:val="32"/>
          <w:u w:val="single"/>
          <w:lang w:val="en-IN"/>
        </w:rPr>
        <w:t>2.2 Languages :</w:t>
      </w:r>
    </w:p>
    <w:p w14:paraId="210ADC0B" w14:textId="77777777" w:rsidR="00004BE9" w:rsidRDefault="00F463D5">
      <w:pPr>
        <w:pStyle w:val="Normal1"/>
        <w:numPr>
          <w:ilvl w:val="0"/>
          <w:numId w:val="4"/>
        </w:numPr>
        <w:tabs>
          <w:tab w:val="left" w:pos="451"/>
        </w:tabs>
        <w:spacing w:before="247"/>
        <w:rPr>
          <w:rFonts w:ascii="Times New Roman" w:eastAsia="Times New Roman" w:hAnsi="Times New Roman" w:cs="Times New Roman"/>
          <w:bCs/>
          <w:sz w:val="24"/>
          <w:szCs w:val="24"/>
          <w:lang w:val="en-IN"/>
        </w:rPr>
      </w:pPr>
      <w:r>
        <w:rPr>
          <w:rFonts w:ascii="Times New Roman" w:eastAsia="Times New Roman" w:hAnsi="Times New Roman" w:cs="Times New Roman"/>
          <w:b/>
          <w:sz w:val="32"/>
          <w:szCs w:val="32"/>
          <w:lang w:val="en-IN"/>
        </w:rPr>
        <w:t>SQL:</w:t>
      </w:r>
      <w:r>
        <w:rPr>
          <w:rFonts w:ascii="Times New Roman" w:eastAsia="Times New Roman" w:hAnsi="Times New Roman" w:cs="Times New Roman"/>
          <w:bCs/>
          <w:sz w:val="32"/>
          <w:szCs w:val="32"/>
          <w:lang w:val="en-IN"/>
        </w:rPr>
        <w:t xml:space="preserve"> </w:t>
      </w:r>
      <w:r>
        <w:rPr>
          <w:rFonts w:ascii="Times New Roman" w:eastAsia="Times New Roman" w:hAnsi="Times New Roman" w:cs="Times New Roman"/>
          <w:bCs/>
          <w:sz w:val="24"/>
          <w:szCs w:val="24"/>
          <w:lang w:val="en-IN"/>
        </w:rPr>
        <w:t xml:space="preserve">Structured Query Language is used to interact with the </w:t>
      </w:r>
      <w:r>
        <w:rPr>
          <w:rFonts w:ascii="Times New Roman" w:eastAsia="Times New Roman" w:hAnsi="Times New Roman" w:cs="Times New Roman"/>
          <w:bCs/>
          <w:sz w:val="24"/>
          <w:szCs w:val="24"/>
          <w:lang w:val="en-IN"/>
        </w:rPr>
        <w:t>MySQL database, defining data structures, performing queries, and managing data integrity.</w:t>
      </w:r>
    </w:p>
    <w:p w14:paraId="38A8568E" w14:textId="77777777" w:rsidR="00004BE9" w:rsidRDefault="00F463D5">
      <w:pPr>
        <w:pStyle w:val="Normal1"/>
        <w:numPr>
          <w:ilvl w:val="0"/>
          <w:numId w:val="4"/>
        </w:numPr>
        <w:tabs>
          <w:tab w:val="left" w:pos="451"/>
        </w:tabs>
        <w:spacing w:before="247"/>
        <w:rPr>
          <w:rFonts w:ascii="Times New Roman" w:eastAsia="Times New Roman" w:hAnsi="Times New Roman" w:cs="Times New Roman"/>
          <w:bCs/>
          <w:sz w:val="24"/>
          <w:szCs w:val="24"/>
          <w:lang w:val="en-IN"/>
        </w:rPr>
      </w:pPr>
      <w:r>
        <w:rPr>
          <w:rFonts w:ascii="Times New Roman" w:eastAsia="Times New Roman" w:hAnsi="Times New Roman" w:cs="Times New Roman"/>
          <w:b/>
          <w:sz w:val="32"/>
          <w:szCs w:val="32"/>
          <w:lang w:val="en-IN"/>
        </w:rPr>
        <w:t>Python</w:t>
      </w:r>
      <w:r>
        <w:rPr>
          <w:rFonts w:ascii="Times New Roman" w:eastAsia="Times New Roman" w:hAnsi="Times New Roman" w:cs="Times New Roman"/>
          <w:bCs/>
          <w:sz w:val="32"/>
          <w:szCs w:val="32"/>
          <w:lang w:val="en-IN"/>
        </w:rPr>
        <w:t xml:space="preserve">: </w:t>
      </w:r>
      <w:r>
        <w:rPr>
          <w:rFonts w:ascii="Times New Roman" w:eastAsia="Times New Roman" w:hAnsi="Times New Roman" w:cs="Times New Roman"/>
          <w:bCs/>
          <w:sz w:val="24"/>
          <w:szCs w:val="24"/>
          <w:lang w:val="en-IN"/>
        </w:rPr>
        <w:t>A versatile programming language is used to develop the backend logic, implement business rules, and interact with the MySQL database through the SQLAlchemy ORM.</w:t>
      </w:r>
    </w:p>
    <w:p w14:paraId="2D0D6725" w14:textId="77777777" w:rsidR="00004BE9" w:rsidRDefault="00004BE9">
      <w:pPr>
        <w:pStyle w:val="Normal1"/>
        <w:tabs>
          <w:tab w:val="left" w:pos="451"/>
        </w:tabs>
        <w:spacing w:before="247"/>
        <w:ind w:left="360"/>
        <w:rPr>
          <w:rFonts w:ascii="Times New Roman" w:eastAsia="Times New Roman" w:hAnsi="Times New Roman" w:cs="Times New Roman"/>
          <w:b/>
          <w:sz w:val="32"/>
          <w:szCs w:val="32"/>
          <w:lang w:val="en-IN"/>
        </w:rPr>
      </w:pPr>
    </w:p>
    <w:p w14:paraId="763ABCF2" w14:textId="77777777" w:rsidR="00004BE9" w:rsidRDefault="00004BE9">
      <w:pPr>
        <w:pStyle w:val="Normal1"/>
        <w:tabs>
          <w:tab w:val="left" w:pos="451"/>
        </w:tabs>
        <w:spacing w:before="247"/>
        <w:rPr>
          <w:rFonts w:ascii="Times New Roman" w:eastAsia="Times New Roman" w:hAnsi="Times New Roman" w:cs="Times New Roman"/>
          <w:b/>
          <w:sz w:val="36"/>
          <w:szCs w:val="36"/>
          <w:lang w:val="en-IN"/>
        </w:rPr>
      </w:pPr>
    </w:p>
    <w:p w14:paraId="466F8D32" w14:textId="77777777" w:rsidR="00004BE9" w:rsidRDefault="00004BE9">
      <w:pPr>
        <w:pStyle w:val="Normal1"/>
        <w:tabs>
          <w:tab w:val="left" w:pos="451"/>
        </w:tabs>
        <w:spacing w:before="247"/>
        <w:rPr>
          <w:rFonts w:ascii="Times New Roman" w:eastAsia="Times New Roman" w:hAnsi="Times New Roman" w:cs="Times New Roman"/>
          <w:b/>
          <w:sz w:val="36"/>
          <w:szCs w:val="36"/>
          <w:lang w:val="en-IN"/>
        </w:rPr>
      </w:pPr>
    </w:p>
    <w:p w14:paraId="4088859D" w14:textId="77777777" w:rsidR="00004BE9" w:rsidRDefault="00004BE9">
      <w:pPr>
        <w:pStyle w:val="Normal1"/>
        <w:tabs>
          <w:tab w:val="left" w:pos="451"/>
        </w:tabs>
        <w:spacing w:before="247"/>
        <w:rPr>
          <w:rFonts w:ascii="Times New Roman" w:eastAsia="Times New Roman" w:hAnsi="Times New Roman" w:cs="Times New Roman"/>
          <w:b/>
          <w:sz w:val="36"/>
          <w:szCs w:val="36"/>
          <w:lang w:val="en-IN"/>
        </w:rPr>
      </w:pPr>
    </w:p>
    <w:p w14:paraId="507AB8B1" w14:textId="77777777" w:rsidR="00004BE9" w:rsidRDefault="00004BE9">
      <w:pPr>
        <w:pStyle w:val="Normal1"/>
        <w:tabs>
          <w:tab w:val="left" w:pos="451"/>
        </w:tabs>
        <w:spacing w:before="247"/>
        <w:rPr>
          <w:rFonts w:ascii="Times New Roman" w:eastAsia="Times New Roman" w:hAnsi="Times New Roman" w:cs="Times New Roman"/>
          <w:b/>
          <w:bCs/>
          <w:sz w:val="36"/>
          <w:szCs w:val="36"/>
          <w:lang w:val="en-IN"/>
        </w:rPr>
      </w:pPr>
    </w:p>
    <w:p w14:paraId="0F0C4448" w14:textId="77777777" w:rsidR="00004BE9" w:rsidRDefault="00004BE9">
      <w:pPr>
        <w:pStyle w:val="Normal1"/>
        <w:tabs>
          <w:tab w:val="left" w:pos="451"/>
        </w:tabs>
        <w:spacing w:before="247"/>
        <w:rPr>
          <w:rFonts w:ascii="Times New Roman" w:eastAsia="Times New Roman" w:hAnsi="Times New Roman" w:cs="Times New Roman"/>
          <w:b/>
          <w:bCs/>
          <w:sz w:val="36"/>
          <w:szCs w:val="36"/>
          <w:lang w:val="en-IN"/>
        </w:rPr>
      </w:pPr>
    </w:p>
    <w:p w14:paraId="64A439CC" w14:textId="77777777" w:rsidR="00004BE9" w:rsidRDefault="00004BE9">
      <w:pPr>
        <w:pStyle w:val="Normal1"/>
        <w:tabs>
          <w:tab w:val="left" w:pos="451"/>
        </w:tabs>
        <w:spacing w:before="247"/>
        <w:rPr>
          <w:rFonts w:ascii="Times New Roman" w:eastAsia="Times New Roman" w:hAnsi="Times New Roman" w:cs="Times New Roman"/>
          <w:b/>
          <w:bCs/>
          <w:sz w:val="36"/>
          <w:szCs w:val="36"/>
          <w:lang w:val="en-IN"/>
        </w:rPr>
      </w:pPr>
    </w:p>
    <w:p w14:paraId="0B4A376E" w14:textId="77777777" w:rsidR="00004BE9" w:rsidRDefault="00004BE9">
      <w:pPr>
        <w:pStyle w:val="Normal1"/>
        <w:tabs>
          <w:tab w:val="left" w:pos="451"/>
        </w:tabs>
        <w:spacing w:before="247"/>
        <w:rPr>
          <w:rFonts w:ascii="Times New Roman" w:eastAsia="Times New Roman" w:hAnsi="Times New Roman" w:cs="Times New Roman"/>
          <w:b/>
          <w:bCs/>
          <w:sz w:val="36"/>
          <w:szCs w:val="36"/>
          <w:lang w:val="en-IN"/>
        </w:rPr>
      </w:pPr>
    </w:p>
    <w:p w14:paraId="393D3527" w14:textId="77777777" w:rsidR="00004BE9" w:rsidRDefault="00F463D5">
      <w:pPr>
        <w:pStyle w:val="Normal1"/>
        <w:tabs>
          <w:tab w:val="left" w:pos="451"/>
        </w:tabs>
        <w:spacing w:before="247"/>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2.2.1 SQL :</w:t>
      </w:r>
    </w:p>
    <w:p w14:paraId="7C2CE9DD" w14:textId="77777777" w:rsidR="00004BE9" w:rsidRDefault="00F463D5">
      <w:pPr>
        <w:pStyle w:val="Normal1"/>
        <w:tabs>
          <w:tab w:val="left" w:pos="451"/>
        </w:tabs>
        <w:spacing w:before="247"/>
        <w:ind w:left="99"/>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SQL plays a crucial role in the supermarket management system by:</w:t>
      </w:r>
    </w:p>
    <w:p w14:paraId="6214B52D" w14:textId="77777777" w:rsidR="00004BE9" w:rsidRDefault="00F463D5">
      <w:pPr>
        <w:pStyle w:val="Normal1"/>
        <w:numPr>
          <w:ilvl w:val="0"/>
          <w:numId w:val="5"/>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Creating database tables: Defining the structure of tables to store product information, customer details, sales transactions, employee data, and more.</w:t>
      </w:r>
    </w:p>
    <w:p w14:paraId="4F775CC8" w14:textId="77777777" w:rsidR="00004BE9" w:rsidRDefault="00F463D5">
      <w:pPr>
        <w:pStyle w:val="Normal1"/>
        <w:numPr>
          <w:ilvl w:val="0"/>
          <w:numId w:val="5"/>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Performing queries: Retrieving, updating, inserting, and deleting data from the database tables based on specific criteria.</w:t>
      </w:r>
    </w:p>
    <w:p w14:paraId="312F51E7" w14:textId="77777777" w:rsidR="00004BE9" w:rsidRDefault="00F463D5">
      <w:pPr>
        <w:pStyle w:val="Normal1"/>
        <w:numPr>
          <w:ilvl w:val="0"/>
          <w:numId w:val="5"/>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Managing data integrity: Ensuring data consistency and accuracy through constraints like primary keys, foreign keys, and data types.</w:t>
      </w:r>
    </w:p>
    <w:p w14:paraId="7F65DE4F" w14:textId="77777777" w:rsidR="00004BE9" w:rsidRDefault="00F463D5">
      <w:pPr>
        <w:pStyle w:val="Normal1"/>
        <w:numPr>
          <w:ilvl w:val="0"/>
          <w:numId w:val="5"/>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Generating reports: Creating customized reports based on SQL queries to analyze sales trends, inventory levels, customer behavior, and other key metrics.</w:t>
      </w:r>
    </w:p>
    <w:p w14:paraId="020E8346" w14:textId="77777777" w:rsidR="00004BE9" w:rsidRDefault="00004BE9">
      <w:pPr>
        <w:pStyle w:val="Normal1"/>
        <w:tabs>
          <w:tab w:val="left" w:pos="451"/>
        </w:tabs>
        <w:spacing w:before="247"/>
        <w:rPr>
          <w:rFonts w:ascii="Times New Roman" w:eastAsia="Times New Roman" w:hAnsi="Times New Roman" w:cs="Times New Roman"/>
          <w:bCs/>
          <w:sz w:val="36"/>
          <w:szCs w:val="36"/>
          <w:lang w:val="en-IN"/>
        </w:rPr>
      </w:pPr>
    </w:p>
    <w:p w14:paraId="01CED09A" w14:textId="77777777" w:rsidR="00004BE9" w:rsidRDefault="00F463D5">
      <w:pPr>
        <w:pStyle w:val="Normal1"/>
        <w:tabs>
          <w:tab w:val="left" w:pos="451"/>
        </w:tabs>
        <w:spacing w:before="247"/>
        <w:ind w:left="99"/>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t>2.2.2 Python :</w:t>
      </w:r>
    </w:p>
    <w:p w14:paraId="762551F3" w14:textId="77777777" w:rsidR="00004BE9" w:rsidRDefault="00F463D5">
      <w:pPr>
        <w:pStyle w:val="Normal1"/>
        <w:numPr>
          <w:ilvl w:val="0"/>
          <w:numId w:val="6"/>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 xml:space="preserve">Develop the backend logic: Implementing business rules, calculations, and data </w:t>
      </w:r>
      <w:r>
        <w:rPr>
          <w:rFonts w:ascii="Times New Roman" w:eastAsia="Times New Roman" w:hAnsi="Times New Roman" w:cs="Times New Roman"/>
          <w:bCs/>
          <w:sz w:val="28"/>
          <w:szCs w:val="28"/>
          <w:lang w:val="en-IN"/>
        </w:rPr>
        <w:t>processing tasks.</w:t>
      </w:r>
    </w:p>
    <w:p w14:paraId="10C5DC59" w14:textId="77777777" w:rsidR="00004BE9" w:rsidRDefault="00F463D5">
      <w:pPr>
        <w:pStyle w:val="Normal1"/>
        <w:numPr>
          <w:ilvl w:val="0"/>
          <w:numId w:val="6"/>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Interact with the MySQL database: Using the SQLAlchemy Object-Relational Mapper (ORM) to map Python objects to database tables, simplifying data access and manipulation.</w:t>
      </w:r>
    </w:p>
    <w:p w14:paraId="11A30519" w14:textId="77777777" w:rsidR="00004BE9" w:rsidRDefault="00F463D5">
      <w:pPr>
        <w:pStyle w:val="Normal1"/>
        <w:numPr>
          <w:ilvl w:val="0"/>
          <w:numId w:val="6"/>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Create the user interface: Building the web interface using Flask, allowing users to interact with the system and perform various tasks.</w:t>
      </w:r>
    </w:p>
    <w:p w14:paraId="36073D7D" w14:textId="77777777" w:rsidR="00004BE9" w:rsidRDefault="00F463D5">
      <w:pPr>
        <w:pStyle w:val="Normal1"/>
        <w:numPr>
          <w:ilvl w:val="0"/>
          <w:numId w:val="6"/>
        </w:numPr>
        <w:tabs>
          <w:tab w:val="left" w:pos="451"/>
        </w:tabs>
        <w:spacing w:before="24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Integrate with other systems: Connecting the supermarket management system with external systems like accounting software or inventory management tools.</w:t>
      </w:r>
    </w:p>
    <w:p w14:paraId="4ECEC119"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6CD2AA01"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68D0E4F8"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30ECDAA2"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098C38D8"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636D6E97"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78387291" w14:textId="77777777" w:rsidR="00004BE9" w:rsidRDefault="00004BE9">
      <w:pPr>
        <w:pStyle w:val="Normal1"/>
        <w:tabs>
          <w:tab w:val="left" w:pos="451"/>
        </w:tabs>
        <w:spacing w:before="247"/>
        <w:ind w:left="99"/>
        <w:rPr>
          <w:rFonts w:ascii="Times New Roman" w:eastAsia="Times New Roman" w:hAnsi="Times New Roman" w:cs="Times New Roman"/>
          <w:bCs/>
          <w:sz w:val="36"/>
          <w:szCs w:val="36"/>
        </w:rPr>
      </w:pPr>
    </w:p>
    <w:p w14:paraId="28900B1B" w14:textId="77777777" w:rsidR="00004BE9" w:rsidRDefault="00F463D5">
      <w:pPr>
        <w:pStyle w:val="Normal1"/>
        <w:tabs>
          <w:tab w:val="left" w:pos="1222"/>
        </w:tabs>
        <w:spacing w:before="25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3</w:t>
      </w:r>
      <w:r>
        <w:rPr>
          <w:rFonts w:ascii="Times New Roman" w:eastAsia="Times New Roman" w:hAnsi="Times New Roman" w:cs="Times New Roman"/>
          <w:bCs/>
          <w:sz w:val="32"/>
          <w:szCs w:val="32"/>
          <w:u w:val="single"/>
        </w:rPr>
        <w:t>.</w:t>
      </w:r>
      <w:r>
        <w:rPr>
          <w:rFonts w:ascii="Times New Roman" w:eastAsia="Times New Roman" w:hAnsi="Times New Roman" w:cs="Times New Roman"/>
          <w:b/>
          <w:sz w:val="32"/>
          <w:szCs w:val="32"/>
          <w:u w:val="single"/>
        </w:rPr>
        <w:t>REQUIREMENTS AND ANALYSIS :</w:t>
      </w:r>
    </w:p>
    <w:p w14:paraId="3906C9F9" w14:textId="77777777" w:rsidR="00004BE9" w:rsidRDefault="00F463D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Cs/>
          <w:sz w:val="32"/>
          <w:szCs w:val="32"/>
        </w:rPr>
        <w:t xml:space="preserve"> </w:t>
      </w:r>
      <w:r>
        <w:rPr>
          <w:rFonts w:ascii="Times New Roman" w:eastAsia="Times New Roman" w:hAnsi="Times New Roman" w:cs="Times New Roman"/>
          <w:b/>
          <w:bCs/>
          <w:sz w:val="32"/>
          <w:szCs w:val="32"/>
          <w:lang w:val="en-IN"/>
        </w:rPr>
        <w:t>3.1 Requirement Specification</w:t>
      </w:r>
    </w:p>
    <w:p w14:paraId="547F3404" w14:textId="77777777" w:rsidR="00004BE9" w:rsidRDefault="00F463D5">
      <w:pPr>
        <w:pStyle w:val="Normal1"/>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When developing a Crime Detection Management System, it's essential to conduct a thorough requirements analysis to ensure the system meets the needs of law enforcement agencies, stakeholders, and the community. This </w:t>
      </w:r>
      <w:r>
        <w:rPr>
          <w:rFonts w:ascii="Times New Roman" w:eastAsia="Times New Roman" w:hAnsi="Times New Roman" w:cs="Times New Roman"/>
          <w:sz w:val="28"/>
          <w:szCs w:val="28"/>
          <w:lang w:val="en-IN"/>
        </w:rPr>
        <w:t>section outlines the key requirements, categorized into functional, non-functional, and technical requirements.</w:t>
      </w:r>
    </w:p>
    <w:p w14:paraId="2EFB6023" w14:textId="77777777" w:rsidR="00004BE9" w:rsidRDefault="00F463D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Functional Requirements :</w:t>
      </w:r>
    </w:p>
    <w:p w14:paraId="7CA3DAA7" w14:textId="77777777" w:rsidR="00004BE9" w:rsidRDefault="00F463D5">
      <w:pPr>
        <w:pStyle w:val="Heading4"/>
        <w:numPr>
          <w:ilvl w:val="0"/>
          <w:numId w:val="7"/>
        </w:numPr>
        <w:rPr>
          <w:rFonts w:ascii="Times New Roman" w:hAnsi="Times New Roman" w:cs="Times New Roman"/>
          <w:sz w:val="36"/>
          <w:szCs w:val="36"/>
        </w:rPr>
      </w:pPr>
      <w:r>
        <w:rPr>
          <w:rFonts w:ascii="Times New Roman" w:hAnsi="Times New Roman" w:cs="Times New Roman"/>
          <w:sz w:val="36"/>
          <w:szCs w:val="36"/>
        </w:rPr>
        <w:t>Incident Management:</w:t>
      </w:r>
    </w:p>
    <w:p w14:paraId="350844DC" w14:textId="77777777" w:rsidR="00004BE9" w:rsidRDefault="00F463D5">
      <w:pPr>
        <w:pStyle w:val="Normal1"/>
        <w:numPr>
          <w:ilvl w:val="2"/>
          <w:numId w:val="8"/>
        </w:numPr>
        <w:rPr>
          <w:rFonts w:ascii="Times New Roman" w:hAnsi="Times New Roman" w:cs="Times New Roman"/>
          <w:sz w:val="32"/>
          <w:szCs w:val="32"/>
        </w:rPr>
      </w:pPr>
      <w:r>
        <w:rPr>
          <w:rFonts w:ascii="Times New Roman" w:hAnsi="Times New Roman" w:cs="Times New Roman"/>
          <w:sz w:val="32"/>
          <w:szCs w:val="32"/>
        </w:rPr>
        <w:t>Incident Reporting</w:t>
      </w:r>
    </w:p>
    <w:p w14:paraId="19468012" w14:textId="77777777" w:rsidR="00004BE9" w:rsidRDefault="00F463D5">
      <w:pPr>
        <w:pStyle w:val="ListParagraph"/>
        <w:widowControl/>
        <w:numPr>
          <w:ilvl w:val="2"/>
          <w:numId w:val="9"/>
        </w:numPr>
        <w:spacing w:before="100" w:beforeAutospacing="1" w:after="10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Incident Status Tracking</w:t>
      </w:r>
    </w:p>
    <w:p w14:paraId="40ABE557" w14:textId="77777777" w:rsidR="00004BE9" w:rsidRDefault="00F463D5">
      <w:pPr>
        <w:pStyle w:val="Heading4"/>
        <w:numPr>
          <w:ilvl w:val="0"/>
          <w:numId w:val="9"/>
        </w:numPr>
        <w:rPr>
          <w:rFonts w:ascii="Times New Roman" w:hAnsi="Times New Roman" w:cs="Times New Roman"/>
          <w:sz w:val="36"/>
          <w:szCs w:val="36"/>
        </w:rPr>
      </w:pPr>
      <w:r>
        <w:rPr>
          <w:rFonts w:ascii="Times New Roman" w:hAnsi="Times New Roman" w:cs="Times New Roman"/>
          <w:sz w:val="36"/>
          <w:szCs w:val="36"/>
        </w:rPr>
        <w:t>Suspect and Witness Management:</w:t>
      </w:r>
    </w:p>
    <w:p w14:paraId="1D8A1A4B" w14:textId="77777777" w:rsidR="00004BE9" w:rsidRDefault="00F463D5">
      <w:pPr>
        <w:widowControl/>
        <w:numPr>
          <w:ilvl w:val="0"/>
          <w:numId w:val="10"/>
        </w:numPr>
        <w:spacing w:before="100" w:beforeAutospacing="1" w:after="100" w:afterAutospacing="1"/>
        <w:rPr>
          <w:rFonts w:ascii="Times New Roman" w:hAnsi="Times New Roman" w:cs="Times New Roman"/>
          <w:b/>
          <w:bCs/>
          <w:sz w:val="28"/>
          <w:szCs w:val="28"/>
        </w:rPr>
      </w:pPr>
      <w:r>
        <w:rPr>
          <w:rStyle w:val="Strong"/>
          <w:rFonts w:ascii="Times New Roman" w:hAnsi="Times New Roman" w:cs="Times New Roman"/>
          <w:b w:val="0"/>
          <w:bCs w:val="0"/>
          <w:sz w:val="28"/>
          <w:szCs w:val="28"/>
        </w:rPr>
        <w:t>Profile Management</w:t>
      </w:r>
    </w:p>
    <w:p w14:paraId="561F60FF" w14:textId="77777777" w:rsidR="00004BE9" w:rsidRDefault="00F463D5">
      <w:pPr>
        <w:widowControl/>
        <w:numPr>
          <w:ilvl w:val="0"/>
          <w:numId w:val="10"/>
        </w:numPr>
        <w:spacing w:before="100" w:beforeAutospacing="1" w:after="100" w:afterAutospacing="1"/>
        <w:rPr>
          <w:rStyle w:val="Strong"/>
          <w:rFonts w:ascii="Times New Roman" w:hAnsi="Times New Roman" w:cs="Times New Roman"/>
          <w:sz w:val="28"/>
          <w:szCs w:val="28"/>
        </w:rPr>
      </w:pPr>
      <w:r>
        <w:rPr>
          <w:rStyle w:val="Strong"/>
          <w:rFonts w:ascii="Times New Roman" w:hAnsi="Times New Roman" w:cs="Times New Roman"/>
          <w:b w:val="0"/>
          <w:bCs w:val="0"/>
          <w:sz w:val="28"/>
          <w:szCs w:val="28"/>
        </w:rPr>
        <w:t>Search and Filter</w:t>
      </w:r>
    </w:p>
    <w:p w14:paraId="0CD907DB" w14:textId="77777777" w:rsidR="00004BE9" w:rsidRDefault="00F463D5">
      <w:pPr>
        <w:pStyle w:val="ListParagraph"/>
        <w:widowControl/>
        <w:numPr>
          <w:ilvl w:val="0"/>
          <w:numId w:val="11"/>
        </w:numPr>
        <w:spacing w:before="100" w:beforeAutospacing="1" w:after="100" w:afterAutospacing="1"/>
        <w:rPr>
          <w:rFonts w:ascii="Times New Roman" w:hAnsi="Times New Roman" w:cs="Times New Roman"/>
          <w:b/>
          <w:bCs/>
          <w:sz w:val="28"/>
          <w:szCs w:val="28"/>
        </w:rPr>
      </w:pPr>
      <w:r>
        <w:rPr>
          <w:rFonts w:ascii="Times New Roman" w:hAnsi="Times New Roman" w:cs="Times New Roman"/>
          <w:b/>
          <w:bCs/>
          <w:sz w:val="36"/>
          <w:szCs w:val="36"/>
        </w:rPr>
        <w:t>Evidence Management</w:t>
      </w:r>
    </w:p>
    <w:p w14:paraId="7D0F21A4" w14:textId="77777777" w:rsidR="00004BE9" w:rsidRDefault="00F463D5">
      <w:pPr>
        <w:widowControl/>
        <w:numPr>
          <w:ilvl w:val="0"/>
          <w:numId w:val="12"/>
        </w:numPr>
        <w:spacing w:before="100" w:beforeAutospacing="1" w:after="100" w:afterAutospacing="1"/>
        <w:rPr>
          <w:rFonts w:ascii="Times New Roman" w:hAnsi="Times New Roman" w:cs="Times New Roman"/>
          <w:b/>
          <w:bCs/>
        </w:rPr>
      </w:pPr>
      <w:r>
        <w:rPr>
          <w:rStyle w:val="Strong"/>
          <w:rFonts w:ascii="Times New Roman" w:hAnsi="Times New Roman" w:cs="Times New Roman"/>
          <w:b w:val="0"/>
          <w:bCs w:val="0"/>
          <w:sz w:val="28"/>
          <w:szCs w:val="28"/>
        </w:rPr>
        <w:t>Evidence Entry</w:t>
      </w:r>
    </w:p>
    <w:p w14:paraId="488A7C8D" w14:textId="77777777" w:rsidR="00004BE9" w:rsidRDefault="00F463D5">
      <w:pPr>
        <w:widowControl/>
        <w:numPr>
          <w:ilvl w:val="0"/>
          <w:numId w:val="12"/>
        </w:numPr>
        <w:spacing w:before="100" w:beforeAutospacing="1" w:after="100" w:afterAutospacing="1"/>
        <w:rPr>
          <w:rFonts w:ascii="Times New Roman" w:hAnsi="Times New Roman" w:cs="Times New Roman"/>
          <w:b/>
          <w:bCs/>
          <w:sz w:val="28"/>
          <w:szCs w:val="28"/>
        </w:rPr>
      </w:pPr>
      <w:r>
        <w:rPr>
          <w:rStyle w:val="Strong"/>
          <w:rFonts w:ascii="Times New Roman" w:hAnsi="Times New Roman" w:cs="Times New Roman"/>
          <w:b w:val="0"/>
          <w:bCs w:val="0"/>
          <w:sz w:val="28"/>
          <w:szCs w:val="28"/>
        </w:rPr>
        <w:t>Chain of Custody</w:t>
      </w:r>
    </w:p>
    <w:p w14:paraId="03D8FD53" w14:textId="77777777" w:rsidR="00004BE9" w:rsidRDefault="00F463D5">
      <w:pPr>
        <w:pStyle w:val="Heading4"/>
        <w:numPr>
          <w:ilvl w:val="0"/>
          <w:numId w:val="13"/>
        </w:numPr>
        <w:rPr>
          <w:rFonts w:ascii="Times New Roman" w:hAnsi="Times New Roman" w:cs="Times New Roman"/>
          <w:sz w:val="36"/>
          <w:szCs w:val="36"/>
        </w:rPr>
      </w:pPr>
      <w:r>
        <w:rPr>
          <w:rFonts w:ascii="Times New Roman" w:hAnsi="Times New Roman" w:cs="Times New Roman"/>
          <w:sz w:val="36"/>
          <w:szCs w:val="36"/>
        </w:rPr>
        <w:t>User Management</w:t>
      </w:r>
    </w:p>
    <w:p w14:paraId="367B134C" w14:textId="77777777" w:rsidR="00004BE9" w:rsidRDefault="00F463D5">
      <w:pPr>
        <w:widowControl/>
        <w:numPr>
          <w:ilvl w:val="0"/>
          <w:numId w:val="14"/>
        </w:numPr>
        <w:spacing w:before="100" w:beforeAutospacing="1" w:after="100" w:afterAutospacing="1"/>
        <w:rPr>
          <w:rFonts w:ascii="Times New Roman" w:hAnsi="Times New Roman" w:cs="Times New Roman"/>
          <w:b/>
          <w:bCs/>
          <w:sz w:val="28"/>
          <w:szCs w:val="28"/>
        </w:rPr>
      </w:pPr>
      <w:r>
        <w:rPr>
          <w:rStyle w:val="Strong"/>
          <w:rFonts w:ascii="Times New Roman" w:hAnsi="Times New Roman" w:cs="Times New Roman"/>
          <w:b w:val="0"/>
          <w:bCs w:val="0"/>
          <w:sz w:val="28"/>
          <w:szCs w:val="28"/>
        </w:rPr>
        <w:t>Role-Based Access Control</w:t>
      </w:r>
      <w:r>
        <w:rPr>
          <w:rFonts w:ascii="Times New Roman" w:hAnsi="Times New Roman" w:cs="Times New Roman"/>
          <w:b/>
          <w:bCs/>
          <w:sz w:val="28"/>
          <w:szCs w:val="28"/>
        </w:rPr>
        <w:t xml:space="preserve"> </w:t>
      </w:r>
    </w:p>
    <w:p w14:paraId="2AA022A7" w14:textId="77777777" w:rsidR="00004BE9" w:rsidRDefault="00F463D5">
      <w:pPr>
        <w:widowControl/>
        <w:numPr>
          <w:ilvl w:val="0"/>
          <w:numId w:val="14"/>
        </w:numPr>
        <w:spacing w:before="100" w:beforeAutospacing="1" w:after="100" w:afterAutospacing="1"/>
        <w:rPr>
          <w:rFonts w:ascii="Times New Roman" w:hAnsi="Times New Roman" w:cs="Times New Roman"/>
          <w:b/>
          <w:bCs/>
          <w:sz w:val="28"/>
          <w:szCs w:val="28"/>
        </w:rPr>
      </w:pPr>
      <w:r>
        <w:rPr>
          <w:rStyle w:val="Strong"/>
          <w:rFonts w:ascii="Times New Roman" w:hAnsi="Times New Roman" w:cs="Times New Roman"/>
          <w:b w:val="0"/>
          <w:bCs w:val="0"/>
          <w:sz w:val="28"/>
          <w:szCs w:val="28"/>
        </w:rPr>
        <w:t>User Profiles</w:t>
      </w:r>
    </w:p>
    <w:p w14:paraId="5C5E248D" w14:textId="77777777" w:rsidR="00004BE9" w:rsidRDefault="00004BE9">
      <w:pPr>
        <w:pStyle w:val="Normal1"/>
        <w:tabs>
          <w:tab w:val="left" w:pos="1222"/>
        </w:tabs>
        <w:spacing w:before="250"/>
        <w:ind w:left="1440"/>
        <w:rPr>
          <w:rFonts w:ascii="Times New Roman" w:eastAsia="Times New Roman" w:hAnsi="Times New Roman" w:cs="Times New Roman"/>
          <w:bCs/>
          <w:sz w:val="36"/>
          <w:szCs w:val="36"/>
          <w:lang w:val="en-IN"/>
        </w:rPr>
      </w:pPr>
    </w:p>
    <w:p w14:paraId="22AD24CB"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676944FA"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4C8824BA"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1DF5E1B8"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7CE103C4"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5F5A71AF"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2BC82D9A" w14:textId="77777777" w:rsidR="00004BE9" w:rsidRDefault="00F463D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Non-Functional Requirements:</w:t>
      </w:r>
    </w:p>
    <w:p w14:paraId="398A3D6B" w14:textId="77777777" w:rsidR="00004BE9" w:rsidRDefault="00F463D5">
      <w:pPr>
        <w:pStyle w:val="Normal1"/>
        <w:numPr>
          <w:ilvl w:val="0"/>
          <w:numId w:val="15"/>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User-Friendly Interface</w:t>
      </w:r>
    </w:p>
    <w:p w14:paraId="07630EDC" w14:textId="77777777" w:rsidR="00004BE9" w:rsidRDefault="00F463D5">
      <w:pPr>
        <w:pStyle w:val="Normal1"/>
        <w:numPr>
          <w:ilvl w:val="0"/>
          <w:numId w:val="15"/>
        </w:numPr>
        <w:tabs>
          <w:tab w:val="left" w:pos="1222"/>
        </w:tabs>
        <w:spacing w:before="250"/>
        <w:rPr>
          <w:rFonts w:ascii="Times New Roman" w:eastAsia="Times New Roman" w:hAnsi="Times New Roman" w:cs="Times New Roman"/>
          <w:sz w:val="24"/>
          <w:szCs w:val="24"/>
          <w:lang w:val="en-IN"/>
        </w:rPr>
      </w:pPr>
      <w:r>
        <w:rPr>
          <w:rFonts w:ascii="Times New Roman" w:eastAsia="Times New Roman" w:hAnsi="Times New Roman" w:cs="Times New Roman"/>
          <w:sz w:val="28"/>
          <w:szCs w:val="28"/>
          <w:lang w:val="en-IN"/>
        </w:rPr>
        <w:t>Training and Documentation</w:t>
      </w:r>
    </w:p>
    <w:p w14:paraId="7E3DD15B" w14:textId="77777777" w:rsidR="00004BE9" w:rsidRDefault="00F463D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Performance</w:t>
      </w:r>
    </w:p>
    <w:p w14:paraId="24957C2F" w14:textId="77777777" w:rsidR="00004BE9" w:rsidRDefault="00F463D5">
      <w:pPr>
        <w:pStyle w:val="Normal1"/>
        <w:numPr>
          <w:ilvl w:val="0"/>
          <w:numId w:val="16"/>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Response Time</w:t>
      </w:r>
    </w:p>
    <w:p w14:paraId="15C9CEC0" w14:textId="77777777" w:rsidR="00004BE9" w:rsidRDefault="00F463D5">
      <w:pPr>
        <w:pStyle w:val="Normal1"/>
        <w:numPr>
          <w:ilvl w:val="0"/>
          <w:numId w:val="16"/>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Scalability</w:t>
      </w:r>
    </w:p>
    <w:p w14:paraId="7A0D4DA6" w14:textId="77777777" w:rsidR="00004BE9" w:rsidRDefault="00F463D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Security</w:t>
      </w:r>
    </w:p>
    <w:p w14:paraId="6B68D875" w14:textId="77777777" w:rsidR="00004BE9" w:rsidRDefault="00F463D5">
      <w:pPr>
        <w:pStyle w:val="Normal1"/>
        <w:numPr>
          <w:ilvl w:val="0"/>
          <w:numId w:val="17"/>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Data Protection</w:t>
      </w:r>
    </w:p>
    <w:p w14:paraId="3044E3C9" w14:textId="77777777" w:rsidR="00004BE9" w:rsidRDefault="00F463D5">
      <w:pPr>
        <w:pStyle w:val="Normal1"/>
        <w:numPr>
          <w:ilvl w:val="0"/>
          <w:numId w:val="17"/>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Access Control</w:t>
      </w:r>
    </w:p>
    <w:p w14:paraId="5DE3636B" w14:textId="77777777" w:rsidR="00004BE9" w:rsidRDefault="00F463D5">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Reliability</w:t>
      </w:r>
    </w:p>
    <w:p w14:paraId="7769F20F" w14:textId="77777777" w:rsidR="00004BE9" w:rsidRDefault="00F463D5">
      <w:pPr>
        <w:pStyle w:val="Normal1"/>
        <w:numPr>
          <w:ilvl w:val="0"/>
          <w:numId w:val="18"/>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System Availability</w:t>
      </w:r>
    </w:p>
    <w:p w14:paraId="367822C2" w14:textId="77777777" w:rsidR="00004BE9" w:rsidRDefault="00F463D5">
      <w:pPr>
        <w:pStyle w:val="Normal1"/>
        <w:numPr>
          <w:ilvl w:val="0"/>
          <w:numId w:val="18"/>
        </w:numPr>
        <w:tabs>
          <w:tab w:val="left" w:pos="1222"/>
        </w:tabs>
        <w:spacing w:before="25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Data Backup and Recovery</w:t>
      </w:r>
    </w:p>
    <w:p w14:paraId="39DA4950"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063B5DEE"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2E8F1B19"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430F6B4B"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4193F496"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641AFE40"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7A98BC55"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507DF5F9"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0B523D48"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6D05B53E"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0F06ED4F"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17CAA4D3" w14:textId="77777777" w:rsidR="00004BE9" w:rsidRDefault="00F463D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3. Technical Requirements</w:t>
      </w:r>
    </w:p>
    <w:p w14:paraId="5422042C" w14:textId="77777777" w:rsidR="00004BE9" w:rsidRDefault="00F463D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Database Management System</w:t>
      </w:r>
    </w:p>
    <w:p w14:paraId="3806FDCD" w14:textId="77777777" w:rsidR="00004BE9" w:rsidRDefault="00F463D5">
      <w:pPr>
        <w:pStyle w:val="Normal1"/>
        <w:numPr>
          <w:ilvl w:val="0"/>
          <w:numId w:val="19"/>
        </w:numPr>
        <w:tabs>
          <w:tab w:val="left" w:pos="1222"/>
        </w:tabs>
        <w:spacing w:before="250"/>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RDBMS Selection</w:t>
      </w:r>
    </w:p>
    <w:p w14:paraId="7F4377F0" w14:textId="77777777" w:rsidR="00004BE9" w:rsidRDefault="00F463D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B. Development Environment</w:t>
      </w:r>
    </w:p>
    <w:p w14:paraId="5A5D238D" w14:textId="77777777" w:rsidR="00004BE9" w:rsidRDefault="00F463D5">
      <w:pPr>
        <w:pStyle w:val="Normal1"/>
        <w:numPr>
          <w:ilvl w:val="0"/>
          <w:numId w:val="20"/>
        </w:numPr>
        <w:tabs>
          <w:tab w:val="left" w:pos="1222"/>
        </w:tabs>
        <w:spacing w:before="250"/>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Programming Languages</w:t>
      </w:r>
      <w:r>
        <w:rPr>
          <w:rFonts w:ascii="Times New Roman" w:eastAsia="Times New Roman" w:hAnsi="Times New Roman" w:cs="Times New Roman"/>
          <w:bCs/>
          <w:sz w:val="28"/>
          <w:szCs w:val="28"/>
          <w:lang w:val="en-IN"/>
        </w:rPr>
        <w:t xml:space="preserve">: Using </w:t>
      </w:r>
      <w:r>
        <w:rPr>
          <w:rFonts w:ascii="Times New Roman" w:eastAsia="Times New Roman" w:hAnsi="Times New Roman" w:cs="Times New Roman"/>
          <w:bCs/>
          <w:sz w:val="28"/>
          <w:szCs w:val="28"/>
          <w:lang w:val="en-IN"/>
        </w:rPr>
        <w:t>appropriate programming languages for front-end (JavaScript, HTML/CSS) and back-end (Python, Java).</w:t>
      </w:r>
    </w:p>
    <w:p w14:paraId="4229D1AE" w14:textId="77777777" w:rsidR="00004BE9" w:rsidRDefault="00004BE9">
      <w:pPr>
        <w:pStyle w:val="Normal1"/>
        <w:tabs>
          <w:tab w:val="left" w:pos="1222"/>
        </w:tabs>
        <w:spacing w:before="250"/>
        <w:rPr>
          <w:rFonts w:ascii="Times New Roman" w:eastAsia="Times New Roman" w:hAnsi="Times New Roman" w:cs="Times New Roman"/>
          <w:b/>
          <w:bCs/>
          <w:sz w:val="28"/>
          <w:szCs w:val="28"/>
          <w:lang w:val="en-IN"/>
        </w:rPr>
      </w:pPr>
    </w:p>
    <w:p w14:paraId="595DEAE8" w14:textId="77777777" w:rsidR="00004BE9" w:rsidRDefault="00F463D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 Hosting and Infrastructure</w:t>
      </w:r>
    </w:p>
    <w:p w14:paraId="0309B94D" w14:textId="77777777" w:rsidR="00004BE9" w:rsidRDefault="00F463D5">
      <w:pPr>
        <w:pStyle w:val="Normal1"/>
        <w:numPr>
          <w:ilvl w:val="0"/>
          <w:numId w:val="21"/>
        </w:numPr>
        <w:tabs>
          <w:tab w:val="left" w:pos="1222"/>
        </w:tabs>
        <w:spacing w:before="250"/>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Cloud Services</w:t>
      </w:r>
      <w:r>
        <w:rPr>
          <w:rFonts w:ascii="Times New Roman" w:eastAsia="Times New Roman" w:hAnsi="Times New Roman" w:cs="Times New Roman"/>
          <w:bCs/>
          <w:sz w:val="28"/>
          <w:szCs w:val="28"/>
          <w:lang w:val="en-IN"/>
        </w:rPr>
        <w:t>: Evaluate cloud platforms (e.g., AWS, Azure) for hosting the application and database.</w:t>
      </w:r>
    </w:p>
    <w:p w14:paraId="27166B7B" w14:textId="77777777" w:rsidR="00004BE9" w:rsidRDefault="00F463D5">
      <w:pPr>
        <w:pStyle w:val="Normal1"/>
        <w:numPr>
          <w:ilvl w:val="0"/>
          <w:numId w:val="2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28"/>
          <w:szCs w:val="28"/>
          <w:lang w:val="en-IN"/>
        </w:rPr>
        <w:t xml:space="preserve">Network </w:t>
      </w:r>
      <w:r>
        <w:rPr>
          <w:rFonts w:ascii="Times New Roman" w:eastAsia="Times New Roman" w:hAnsi="Times New Roman" w:cs="Times New Roman"/>
          <w:b/>
          <w:bCs/>
          <w:sz w:val="28"/>
          <w:szCs w:val="28"/>
          <w:lang w:val="en-IN"/>
        </w:rPr>
        <w:t>Infrastructure</w:t>
      </w:r>
      <w:r>
        <w:rPr>
          <w:rFonts w:ascii="Times New Roman" w:eastAsia="Times New Roman" w:hAnsi="Times New Roman" w:cs="Times New Roman"/>
          <w:bCs/>
          <w:sz w:val="28"/>
          <w:szCs w:val="28"/>
          <w:lang w:val="en-IN"/>
        </w:rPr>
        <w:t>: Ensure adequate network bandwidth and security measures for data transmission</w:t>
      </w:r>
      <w:r>
        <w:rPr>
          <w:rFonts w:ascii="Times New Roman" w:eastAsia="Times New Roman" w:hAnsi="Times New Roman" w:cs="Times New Roman"/>
          <w:bCs/>
          <w:sz w:val="36"/>
          <w:szCs w:val="36"/>
          <w:lang w:val="en-IN"/>
        </w:rPr>
        <w:t>.</w:t>
      </w:r>
    </w:p>
    <w:p w14:paraId="2226237B" w14:textId="77777777" w:rsidR="00004BE9" w:rsidRDefault="00004BE9">
      <w:pPr>
        <w:pStyle w:val="Normal1"/>
        <w:tabs>
          <w:tab w:val="left" w:pos="1222"/>
        </w:tabs>
        <w:spacing w:before="250"/>
        <w:ind w:left="720"/>
        <w:rPr>
          <w:rFonts w:ascii="Times New Roman" w:eastAsia="Times New Roman" w:hAnsi="Times New Roman" w:cs="Times New Roman"/>
          <w:bCs/>
          <w:sz w:val="36"/>
          <w:szCs w:val="36"/>
          <w:lang w:val="en-IN"/>
        </w:rPr>
      </w:pPr>
    </w:p>
    <w:p w14:paraId="2C2BEF57"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2C89A54A"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3796C2B4"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2DB83D6C"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10191D65"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2E897845"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6AD7BAF7"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712C9601"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5683A35E"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131F227F"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2C7B1158" w14:textId="77777777" w:rsidR="00004BE9" w:rsidRDefault="00004BE9">
      <w:pPr>
        <w:pStyle w:val="Normal1"/>
        <w:tabs>
          <w:tab w:val="left" w:pos="1222"/>
        </w:tabs>
        <w:spacing w:before="250"/>
        <w:rPr>
          <w:rFonts w:ascii="Times New Roman" w:eastAsia="Times New Roman" w:hAnsi="Times New Roman" w:cs="Times New Roman"/>
          <w:b/>
          <w:bCs/>
          <w:sz w:val="36"/>
          <w:szCs w:val="36"/>
          <w:lang w:val="en-IN"/>
        </w:rPr>
      </w:pPr>
    </w:p>
    <w:p w14:paraId="08552115" w14:textId="77777777" w:rsidR="00004BE9" w:rsidRDefault="00F463D5">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3.2 </w:t>
      </w:r>
      <w:r>
        <w:rPr>
          <w:rFonts w:ascii="Times New Roman" w:eastAsia="Times New Roman" w:hAnsi="Times New Roman" w:cs="Times New Roman"/>
          <w:b/>
          <w:bCs/>
          <w:sz w:val="32"/>
          <w:szCs w:val="32"/>
          <w:u w:val="single"/>
          <w:lang w:val="en-IN"/>
        </w:rPr>
        <w:t xml:space="preserve">Hardware and Software Requirements </w:t>
      </w:r>
      <w:r>
        <w:rPr>
          <w:rFonts w:ascii="Times New Roman" w:eastAsia="Times New Roman" w:hAnsi="Times New Roman" w:cs="Times New Roman"/>
          <w:b/>
          <w:bCs/>
          <w:sz w:val="32"/>
          <w:szCs w:val="32"/>
          <w:lang w:val="en-IN"/>
        </w:rPr>
        <w:t>:</w:t>
      </w:r>
    </w:p>
    <w:p w14:paraId="44E2DA60" w14:textId="77777777" w:rsidR="00004BE9" w:rsidRDefault="00004BE9">
      <w:pPr>
        <w:pStyle w:val="Normal1"/>
        <w:tabs>
          <w:tab w:val="left" w:pos="1222"/>
        </w:tabs>
        <w:spacing w:before="250"/>
        <w:rPr>
          <w:rFonts w:ascii="Times New Roman" w:eastAsia="Times New Roman" w:hAnsi="Times New Roman" w:cs="Times New Roman"/>
          <w:b/>
          <w:bCs/>
          <w:sz w:val="24"/>
          <w:szCs w:val="24"/>
          <w:lang w:val="en-IN"/>
        </w:rPr>
      </w:pPr>
    </w:p>
    <w:p w14:paraId="4DE0741C" w14:textId="77777777" w:rsidR="00004BE9" w:rsidRDefault="00F463D5">
      <w:pPr>
        <w:pStyle w:val="Normal1"/>
        <w:tabs>
          <w:tab w:val="left" w:pos="1222"/>
        </w:tabs>
        <w:spacing w:before="250"/>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t>Hardware Requirements</w:t>
      </w:r>
    </w:p>
    <w:p w14:paraId="36D32AD7" w14:textId="77777777" w:rsidR="00004BE9" w:rsidRDefault="00F463D5">
      <w:pPr>
        <w:pStyle w:val="Normal1"/>
        <w:tabs>
          <w:tab w:val="left" w:pos="1222"/>
        </w:tabs>
        <w:spacing w:before="250"/>
        <w:rPr>
          <w:rFonts w:ascii="Times New Roman" w:hAnsi="Times New Roman" w:cs="Times New Roman"/>
          <w:bCs/>
          <w:color w:val="000000"/>
          <w:sz w:val="32"/>
          <w:szCs w:val="32"/>
          <w:lang w:val="en-IN"/>
        </w:rPr>
      </w:pPr>
      <w:r>
        <w:rPr>
          <w:rFonts w:ascii="Times New Roman" w:hAnsi="Times New Roman" w:cs="Times New Roman"/>
          <w:b/>
          <w:bCs/>
          <w:color w:val="000000"/>
          <w:sz w:val="32"/>
          <w:szCs w:val="32"/>
          <w:lang w:val="en-IN"/>
        </w:rPr>
        <w:t>Server Specifications:</w:t>
      </w:r>
    </w:p>
    <w:p w14:paraId="5E1F5DAF" w14:textId="77777777" w:rsidR="00004BE9" w:rsidRDefault="00F463D5">
      <w:pPr>
        <w:pStyle w:val="Normal1"/>
        <w:numPr>
          <w:ilvl w:val="0"/>
          <w:numId w:val="22"/>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Processor:</w:t>
      </w:r>
      <w:r>
        <w:rPr>
          <w:rFonts w:ascii="Times New Roman" w:hAnsi="Times New Roman" w:cs="Times New Roman"/>
          <w:bCs/>
          <w:color w:val="000000"/>
          <w:sz w:val="28"/>
          <w:szCs w:val="28"/>
          <w:lang w:val="en-IN"/>
        </w:rPr>
        <w:t xml:space="preserve"> Quad-core (e.g., Intel Xeon or AMD Ryzen) minimum; multi-core recommended.</w:t>
      </w:r>
    </w:p>
    <w:p w14:paraId="7459EBC5" w14:textId="77777777" w:rsidR="00004BE9" w:rsidRDefault="00F463D5">
      <w:pPr>
        <w:pStyle w:val="Normal1"/>
        <w:numPr>
          <w:ilvl w:val="0"/>
          <w:numId w:val="22"/>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RAM:</w:t>
      </w:r>
      <w:r>
        <w:rPr>
          <w:rFonts w:ascii="Times New Roman" w:hAnsi="Times New Roman" w:cs="Times New Roman"/>
          <w:bCs/>
          <w:color w:val="000000"/>
          <w:sz w:val="28"/>
          <w:szCs w:val="28"/>
          <w:lang w:val="en-IN"/>
        </w:rPr>
        <w:t xml:space="preserve"> 16 GB minimum; 32 GB recommended for larger datasets.</w:t>
      </w:r>
    </w:p>
    <w:p w14:paraId="38B6E5AB" w14:textId="77777777" w:rsidR="00004BE9" w:rsidRDefault="00F463D5">
      <w:pPr>
        <w:pStyle w:val="Normal1"/>
        <w:numPr>
          <w:ilvl w:val="0"/>
          <w:numId w:val="22"/>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Storage:</w:t>
      </w:r>
      <w:r>
        <w:rPr>
          <w:rFonts w:ascii="Times New Roman" w:hAnsi="Times New Roman" w:cs="Times New Roman"/>
          <w:bCs/>
          <w:color w:val="000000"/>
          <w:sz w:val="28"/>
          <w:szCs w:val="28"/>
          <w:lang w:val="en-IN"/>
        </w:rPr>
        <w:t xml:space="preserve"> 500 GB SSD minimum; 1 TB SSD recommended with additional HDD for backups.</w:t>
      </w:r>
    </w:p>
    <w:p w14:paraId="5B95A9C3" w14:textId="77777777" w:rsidR="00004BE9" w:rsidRDefault="00F463D5">
      <w:pPr>
        <w:pStyle w:val="Normal1"/>
        <w:numPr>
          <w:ilvl w:val="0"/>
          <w:numId w:val="22"/>
        </w:numPr>
        <w:tabs>
          <w:tab w:val="left" w:pos="1222"/>
        </w:tabs>
        <w:spacing w:before="250"/>
        <w:rPr>
          <w:rFonts w:ascii="Times New Roman" w:hAnsi="Times New Roman" w:cs="Times New Roman"/>
          <w:bCs/>
          <w:color w:val="000000"/>
          <w:sz w:val="32"/>
          <w:szCs w:val="32"/>
          <w:lang w:val="en-IN"/>
        </w:rPr>
      </w:pPr>
      <w:r>
        <w:rPr>
          <w:rFonts w:ascii="Times New Roman" w:hAnsi="Times New Roman" w:cs="Times New Roman"/>
          <w:b/>
          <w:bCs/>
          <w:color w:val="000000"/>
          <w:sz w:val="28"/>
          <w:szCs w:val="28"/>
          <w:lang w:val="en-IN"/>
        </w:rPr>
        <w:t>Network Interface:</w:t>
      </w:r>
      <w:r>
        <w:rPr>
          <w:rFonts w:ascii="Times New Roman" w:hAnsi="Times New Roman" w:cs="Times New Roman"/>
          <w:bCs/>
          <w:color w:val="000000"/>
          <w:sz w:val="28"/>
          <w:szCs w:val="28"/>
          <w:lang w:val="en-IN"/>
        </w:rPr>
        <w:t xml:space="preserve"> Gigabit Ethernet</w:t>
      </w:r>
      <w:r>
        <w:rPr>
          <w:rFonts w:ascii="Times New Roman" w:hAnsi="Times New Roman" w:cs="Times New Roman"/>
          <w:bCs/>
          <w:color w:val="000000"/>
          <w:sz w:val="32"/>
          <w:szCs w:val="32"/>
          <w:lang w:val="en-IN"/>
        </w:rPr>
        <w:t>.</w:t>
      </w:r>
    </w:p>
    <w:p w14:paraId="179E731C" w14:textId="77777777" w:rsidR="00004BE9" w:rsidRDefault="00F463D5">
      <w:pPr>
        <w:pStyle w:val="Normal1"/>
        <w:tabs>
          <w:tab w:val="left" w:pos="1222"/>
        </w:tabs>
        <w:spacing w:before="250"/>
        <w:rPr>
          <w:rFonts w:ascii="Times New Roman" w:hAnsi="Times New Roman" w:cs="Times New Roman"/>
          <w:bCs/>
          <w:color w:val="000000"/>
          <w:sz w:val="32"/>
          <w:szCs w:val="32"/>
          <w:lang w:val="en-IN"/>
        </w:rPr>
      </w:pPr>
      <w:r>
        <w:rPr>
          <w:rFonts w:ascii="Times New Roman" w:hAnsi="Times New Roman" w:cs="Times New Roman"/>
          <w:b/>
          <w:bCs/>
          <w:color w:val="000000"/>
          <w:sz w:val="32"/>
          <w:szCs w:val="32"/>
          <w:lang w:val="en-IN"/>
        </w:rPr>
        <w:t>Client Workstations:</w:t>
      </w:r>
    </w:p>
    <w:p w14:paraId="34B2C7C6" w14:textId="77777777" w:rsidR="00004BE9" w:rsidRDefault="00F463D5">
      <w:pPr>
        <w:pStyle w:val="Normal1"/>
        <w:numPr>
          <w:ilvl w:val="0"/>
          <w:numId w:val="23"/>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Processor:</w:t>
      </w:r>
      <w:r>
        <w:rPr>
          <w:rFonts w:ascii="Times New Roman" w:hAnsi="Times New Roman" w:cs="Times New Roman"/>
          <w:bCs/>
          <w:color w:val="000000"/>
          <w:sz w:val="28"/>
          <w:szCs w:val="28"/>
          <w:lang w:val="en-IN"/>
        </w:rPr>
        <w:t xml:space="preserve"> Dual-core minimum; quad-core recommended.</w:t>
      </w:r>
    </w:p>
    <w:p w14:paraId="49A6BF29" w14:textId="77777777" w:rsidR="00004BE9" w:rsidRDefault="00F463D5">
      <w:pPr>
        <w:pStyle w:val="Normal1"/>
        <w:numPr>
          <w:ilvl w:val="0"/>
          <w:numId w:val="23"/>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RAM:</w:t>
      </w:r>
      <w:r>
        <w:rPr>
          <w:rFonts w:ascii="Times New Roman" w:hAnsi="Times New Roman" w:cs="Times New Roman"/>
          <w:bCs/>
          <w:color w:val="000000"/>
          <w:sz w:val="28"/>
          <w:szCs w:val="28"/>
          <w:lang w:val="en-IN"/>
        </w:rPr>
        <w:t xml:space="preserve"> 8 GB minimum; 16 GB recommended.</w:t>
      </w:r>
    </w:p>
    <w:p w14:paraId="1D0065A2" w14:textId="77777777" w:rsidR="00004BE9" w:rsidRDefault="00F463D5">
      <w:pPr>
        <w:pStyle w:val="Normal1"/>
        <w:numPr>
          <w:ilvl w:val="0"/>
          <w:numId w:val="23"/>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Storage:</w:t>
      </w:r>
      <w:r>
        <w:rPr>
          <w:rFonts w:ascii="Times New Roman" w:hAnsi="Times New Roman" w:cs="Times New Roman"/>
          <w:bCs/>
          <w:color w:val="000000"/>
          <w:sz w:val="28"/>
          <w:szCs w:val="28"/>
          <w:lang w:val="en-IN"/>
        </w:rPr>
        <w:t xml:space="preserve"> 256 GB SSD minimum; 512 GB SSD recommended.</w:t>
      </w:r>
    </w:p>
    <w:p w14:paraId="3347B43F" w14:textId="77777777" w:rsidR="00004BE9" w:rsidRDefault="00F463D5">
      <w:pPr>
        <w:pStyle w:val="Normal1"/>
        <w:numPr>
          <w:ilvl w:val="0"/>
          <w:numId w:val="23"/>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Display:</w:t>
      </w:r>
      <w:r>
        <w:rPr>
          <w:rFonts w:ascii="Times New Roman" w:hAnsi="Times New Roman" w:cs="Times New Roman"/>
          <w:bCs/>
          <w:color w:val="000000"/>
          <w:sz w:val="28"/>
          <w:szCs w:val="28"/>
          <w:lang w:val="en-IN"/>
        </w:rPr>
        <w:t xml:space="preserve"> 15-inch monitor (1080p minimum); dual monitors recommended.</w:t>
      </w:r>
    </w:p>
    <w:p w14:paraId="60DA97CC" w14:textId="77777777" w:rsidR="00004BE9" w:rsidRDefault="00F463D5">
      <w:pPr>
        <w:pStyle w:val="Normal1"/>
        <w:tabs>
          <w:tab w:val="left" w:pos="1222"/>
        </w:tabs>
        <w:spacing w:before="250"/>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t>Software Requirements</w:t>
      </w:r>
    </w:p>
    <w:p w14:paraId="3CFE4ED1" w14:textId="77777777" w:rsidR="00004BE9" w:rsidRDefault="00F463D5">
      <w:pPr>
        <w:pStyle w:val="Normal1"/>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Operating System:</w:t>
      </w:r>
    </w:p>
    <w:p w14:paraId="03227C60" w14:textId="77777777" w:rsidR="00004BE9" w:rsidRDefault="00F463D5">
      <w:pPr>
        <w:pStyle w:val="Normal1"/>
        <w:numPr>
          <w:ilvl w:val="0"/>
          <w:numId w:val="24"/>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Server:</w:t>
      </w:r>
      <w:r>
        <w:rPr>
          <w:rFonts w:ascii="Times New Roman" w:hAnsi="Times New Roman" w:cs="Times New Roman"/>
          <w:bCs/>
          <w:color w:val="000000"/>
          <w:sz w:val="28"/>
          <w:szCs w:val="28"/>
          <w:lang w:val="en-IN"/>
        </w:rPr>
        <w:t xml:space="preserve"> Windows Server.</w:t>
      </w:r>
    </w:p>
    <w:p w14:paraId="5D0A172F" w14:textId="77777777" w:rsidR="00004BE9" w:rsidRDefault="00F463D5">
      <w:pPr>
        <w:pStyle w:val="Normal1"/>
        <w:numPr>
          <w:ilvl w:val="0"/>
          <w:numId w:val="24"/>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Client:</w:t>
      </w:r>
      <w:r>
        <w:rPr>
          <w:rFonts w:ascii="Times New Roman" w:hAnsi="Times New Roman" w:cs="Times New Roman"/>
          <w:bCs/>
          <w:color w:val="000000"/>
          <w:sz w:val="28"/>
          <w:szCs w:val="28"/>
          <w:lang w:val="en-IN"/>
        </w:rPr>
        <w:t xml:space="preserve"> Windows 10/11 </w:t>
      </w:r>
    </w:p>
    <w:p w14:paraId="67285BA3" w14:textId="77777777" w:rsidR="00004BE9" w:rsidRDefault="00F463D5">
      <w:pPr>
        <w:pStyle w:val="Normal1"/>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Database Management System (DBMS):</w:t>
      </w:r>
    </w:p>
    <w:p w14:paraId="12506CD6" w14:textId="77777777" w:rsidR="00004BE9" w:rsidRDefault="00F463D5">
      <w:pPr>
        <w:pStyle w:val="Normal1"/>
        <w:numPr>
          <w:ilvl w:val="0"/>
          <w:numId w:val="25"/>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Options:</w:t>
      </w:r>
      <w:r>
        <w:rPr>
          <w:rFonts w:ascii="Times New Roman" w:hAnsi="Times New Roman" w:cs="Times New Roman"/>
          <w:bCs/>
          <w:color w:val="000000"/>
          <w:sz w:val="28"/>
          <w:szCs w:val="28"/>
          <w:lang w:val="en-IN"/>
        </w:rPr>
        <w:t xml:space="preserve"> MySQL</w:t>
      </w:r>
    </w:p>
    <w:p w14:paraId="326C0172" w14:textId="77777777" w:rsidR="00004BE9" w:rsidRDefault="00F463D5">
      <w:pPr>
        <w:pStyle w:val="Normal1"/>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Development Tools:</w:t>
      </w:r>
    </w:p>
    <w:p w14:paraId="748032A0" w14:textId="77777777" w:rsidR="00004BE9" w:rsidRDefault="00F463D5">
      <w:pPr>
        <w:pStyle w:val="Normal1"/>
        <w:numPr>
          <w:ilvl w:val="0"/>
          <w:numId w:val="26"/>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Languages:</w:t>
      </w:r>
      <w:r>
        <w:rPr>
          <w:rFonts w:ascii="Times New Roman" w:hAnsi="Times New Roman" w:cs="Times New Roman"/>
          <w:bCs/>
          <w:color w:val="000000"/>
          <w:sz w:val="28"/>
          <w:szCs w:val="28"/>
          <w:lang w:val="en-IN"/>
        </w:rPr>
        <w:t xml:space="preserve"> Backend (Python). Frontend (JavaScript with frameworks like React or Angular).</w:t>
      </w:r>
    </w:p>
    <w:p w14:paraId="75231783" w14:textId="77777777" w:rsidR="00004BE9" w:rsidRDefault="00F463D5">
      <w:pPr>
        <w:pStyle w:val="Normal1"/>
        <w:numPr>
          <w:ilvl w:val="0"/>
          <w:numId w:val="26"/>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IDE:</w:t>
      </w:r>
      <w:r>
        <w:rPr>
          <w:rFonts w:ascii="Times New Roman" w:hAnsi="Times New Roman" w:cs="Times New Roman"/>
          <w:bCs/>
          <w:color w:val="000000"/>
          <w:sz w:val="28"/>
          <w:szCs w:val="28"/>
          <w:lang w:val="en-IN"/>
        </w:rPr>
        <w:t xml:space="preserve"> Visual Studio Code.</w:t>
      </w:r>
    </w:p>
    <w:p w14:paraId="5E49F24D" w14:textId="77777777" w:rsidR="00004BE9" w:rsidRDefault="00F463D5">
      <w:pPr>
        <w:pStyle w:val="Normal1"/>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Web Server:</w:t>
      </w:r>
    </w:p>
    <w:p w14:paraId="55E15B99" w14:textId="77777777" w:rsidR="00004BE9" w:rsidRDefault="00F463D5">
      <w:pPr>
        <w:pStyle w:val="Normal1"/>
        <w:numPr>
          <w:ilvl w:val="0"/>
          <w:numId w:val="27"/>
        </w:numPr>
        <w:tabs>
          <w:tab w:val="left" w:pos="1222"/>
        </w:tabs>
        <w:spacing w:before="250"/>
        <w:rPr>
          <w:rFonts w:ascii="Times New Roman" w:hAnsi="Times New Roman" w:cs="Times New Roman"/>
          <w:color w:val="000000"/>
          <w:sz w:val="28"/>
          <w:szCs w:val="28"/>
          <w:lang w:val="en-IN"/>
        </w:rPr>
      </w:pPr>
      <w:r>
        <w:rPr>
          <w:rFonts w:ascii="Times New Roman" w:hAnsi="Times New Roman" w:cs="Times New Roman"/>
          <w:b/>
          <w:bCs/>
          <w:color w:val="000000"/>
          <w:sz w:val="28"/>
          <w:szCs w:val="28"/>
          <w:lang w:val="en-IN"/>
        </w:rPr>
        <w:t>Options:</w:t>
      </w:r>
      <w:r>
        <w:rPr>
          <w:rFonts w:ascii="Times New Roman" w:hAnsi="Times New Roman" w:cs="Times New Roman"/>
          <w:color w:val="000000"/>
          <w:sz w:val="28"/>
          <w:szCs w:val="28"/>
          <w:lang w:val="en-IN"/>
        </w:rPr>
        <w:t xml:space="preserve"> Apache HTTP Server or Nginx.</w:t>
      </w:r>
    </w:p>
    <w:p w14:paraId="4183DE70" w14:textId="77777777" w:rsidR="00004BE9" w:rsidRDefault="00F463D5">
      <w:pPr>
        <w:pStyle w:val="Normal1"/>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Security Software:</w:t>
      </w:r>
    </w:p>
    <w:p w14:paraId="7AF95111" w14:textId="77777777" w:rsidR="00004BE9" w:rsidRDefault="00F463D5">
      <w:pPr>
        <w:pStyle w:val="Normal1"/>
        <w:numPr>
          <w:ilvl w:val="0"/>
          <w:numId w:val="28"/>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Firewall:</w:t>
      </w:r>
      <w:r>
        <w:rPr>
          <w:rFonts w:ascii="Times New Roman" w:hAnsi="Times New Roman" w:cs="Times New Roman"/>
          <w:bCs/>
          <w:color w:val="000000"/>
          <w:sz w:val="28"/>
          <w:szCs w:val="28"/>
          <w:lang w:val="en-IN"/>
        </w:rPr>
        <w:t xml:space="preserve"> Hardware/software firewall.</w:t>
      </w:r>
    </w:p>
    <w:p w14:paraId="49A7E5F9" w14:textId="77777777" w:rsidR="00004BE9" w:rsidRDefault="00F463D5">
      <w:pPr>
        <w:pStyle w:val="Normal1"/>
        <w:numPr>
          <w:ilvl w:val="0"/>
          <w:numId w:val="28"/>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Antivirus:</w:t>
      </w:r>
      <w:r>
        <w:rPr>
          <w:rFonts w:ascii="Times New Roman" w:hAnsi="Times New Roman" w:cs="Times New Roman"/>
          <w:bCs/>
          <w:color w:val="000000"/>
          <w:sz w:val="28"/>
          <w:szCs w:val="28"/>
          <w:lang w:val="en-IN"/>
        </w:rPr>
        <w:t xml:space="preserve"> Reliable endpoint protection.</w:t>
      </w:r>
    </w:p>
    <w:p w14:paraId="492E5168" w14:textId="77777777" w:rsidR="00004BE9" w:rsidRDefault="00F463D5">
      <w:pPr>
        <w:pStyle w:val="Normal1"/>
        <w:numPr>
          <w:ilvl w:val="0"/>
          <w:numId w:val="28"/>
        </w:numPr>
        <w:tabs>
          <w:tab w:val="left" w:pos="1222"/>
        </w:tabs>
        <w:spacing w:before="250"/>
        <w:rPr>
          <w:rFonts w:ascii="Times New Roman" w:hAnsi="Times New Roman" w:cs="Times New Roman"/>
          <w:bCs/>
          <w:color w:val="000000"/>
          <w:sz w:val="28"/>
          <w:szCs w:val="28"/>
          <w:lang w:val="en-IN"/>
        </w:rPr>
      </w:pPr>
      <w:r>
        <w:rPr>
          <w:rFonts w:ascii="Times New Roman" w:hAnsi="Times New Roman" w:cs="Times New Roman"/>
          <w:b/>
          <w:bCs/>
          <w:color w:val="000000"/>
          <w:sz w:val="28"/>
          <w:szCs w:val="28"/>
          <w:lang w:val="en-IN"/>
        </w:rPr>
        <w:t>Encryption Tools:</w:t>
      </w:r>
      <w:r>
        <w:rPr>
          <w:rFonts w:ascii="Times New Roman" w:hAnsi="Times New Roman" w:cs="Times New Roman"/>
          <w:bCs/>
          <w:color w:val="000000"/>
          <w:sz w:val="28"/>
          <w:szCs w:val="28"/>
          <w:lang w:val="en-IN"/>
        </w:rPr>
        <w:t xml:space="preserve"> SSL/TLS for data security.</w:t>
      </w:r>
    </w:p>
    <w:p w14:paraId="10F5D55B"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4206BDFA"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17B30952"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4A795F09"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2D3FCAB7"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03509E48"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46D4F4CA"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72BFD1E8"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43E4B109"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37687492"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3D4CD7C3"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47FE1BB2" w14:textId="77777777" w:rsidR="00004BE9" w:rsidRDefault="00004BE9">
      <w:pPr>
        <w:pStyle w:val="Normal1"/>
        <w:tabs>
          <w:tab w:val="left" w:pos="451"/>
        </w:tabs>
        <w:spacing w:before="247"/>
        <w:ind w:left="99"/>
        <w:rPr>
          <w:rFonts w:ascii="Calibri" w:hAnsi="Calibri" w:cs="Calibri"/>
          <w:b/>
          <w:bCs/>
          <w:color w:val="000000"/>
          <w:sz w:val="28"/>
          <w:szCs w:val="28"/>
          <w:lang w:val="en-IN"/>
        </w:rPr>
      </w:pPr>
    </w:p>
    <w:p w14:paraId="7A795CEB" w14:textId="77777777" w:rsidR="00004BE9" w:rsidRDefault="00004BE9">
      <w:pPr>
        <w:pStyle w:val="Normal1"/>
        <w:spacing w:before="254"/>
        <w:jc w:val="both"/>
        <w:rPr>
          <w:rFonts w:ascii="Calibri" w:hAnsi="Calibri" w:cs="Calibri"/>
          <w:b/>
          <w:bCs/>
          <w:color w:val="000000"/>
          <w:sz w:val="28"/>
          <w:szCs w:val="28"/>
          <w:lang w:val="en-IN"/>
        </w:rPr>
      </w:pPr>
    </w:p>
    <w:p w14:paraId="1CEE9ABC" w14:textId="77777777" w:rsidR="00004BE9" w:rsidRDefault="00004BE9">
      <w:pPr>
        <w:pStyle w:val="Normal1"/>
        <w:spacing w:before="254"/>
        <w:jc w:val="both"/>
        <w:rPr>
          <w:rFonts w:ascii="Times New Roman" w:eastAsia="Times New Roman" w:hAnsi="Times New Roman" w:cs="Times New Roman"/>
          <w:b/>
          <w:bCs/>
          <w:color w:val="000000"/>
          <w:sz w:val="36"/>
          <w:szCs w:val="36"/>
        </w:rPr>
      </w:pPr>
    </w:p>
    <w:p w14:paraId="08B2DF6A" w14:textId="77777777" w:rsidR="00004BE9" w:rsidRDefault="00004BE9">
      <w:pPr>
        <w:pStyle w:val="Normal1"/>
        <w:spacing w:before="254"/>
        <w:jc w:val="both"/>
        <w:rPr>
          <w:rFonts w:ascii="Times New Roman" w:eastAsia="Times New Roman" w:hAnsi="Times New Roman" w:cs="Times New Roman"/>
          <w:b/>
          <w:bCs/>
          <w:color w:val="000000"/>
          <w:sz w:val="36"/>
          <w:szCs w:val="36"/>
        </w:rPr>
      </w:pPr>
    </w:p>
    <w:p w14:paraId="51319310" w14:textId="77777777" w:rsidR="00004BE9" w:rsidRDefault="00004BE9">
      <w:pPr>
        <w:pStyle w:val="Normal1"/>
        <w:spacing w:before="254"/>
        <w:jc w:val="both"/>
        <w:rPr>
          <w:rFonts w:ascii="Times New Roman" w:eastAsia="Times New Roman" w:hAnsi="Times New Roman" w:cs="Times New Roman"/>
          <w:b/>
          <w:bCs/>
          <w:color w:val="000000"/>
          <w:sz w:val="36"/>
          <w:szCs w:val="36"/>
        </w:rPr>
      </w:pPr>
    </w:p>
    <w:p w14:paraId="75E3B76F" w14:textId="77777777" w:rsidR="00004BE9" w:rsidRDefault="00004BE9">
      <w:pPr>
        <w:pStyle w:val="Normal1"/>
        <w:spacing w:before="254"/>
        <w:jc w:val="both"/>
        <w:rPr>
          <w:rFonts w:ascii="Times New Roman" w:eastAsia="Times New Roman" w:hAnsi="Times New Roman" w:cs="Times New Roman"/>
          <w:b/>
          <w:bCs/>
          <w:color w:val="000000"/>
          <w:sz w:val="36"/>
          <w:szCs w:val="36"/>
        </w:rPr>
      </w:pPr>
    </w:p>
    <w:p w14:paraId="3C01095F" w14:textId="77777777" w:rsidR="00004BE9" w:rsidRDefault="00004BE9">
      <w:pPr>
        <w:pStyle w:val="Normal1"/>
        <w:spacing w:before="254"/>
        <w:jc w:val="both"/>
        <w:rPr>
          <w:rFonts w:ascii="Times New Roman" w:eastAsia="Times New Roman" w:hAnsi="Times New Roman" w:cs="Times New Roman"/>
          <w:b/>
          <w:bCs/>
          <w:color w:val="000000"/>
          <w:sz w:val="36"/>
          <w:szCs w:val="36"/>
        </w:rPr>
      </w:pPr>
    </w:p>
    <w:p w14:paraId="0ED158A8" w14:textId="77777777" w:rsidR="00004BE9" w:rsidRDefault="00004BE9">
      <w:pPr>
        <w:pStyle w:val="Normal1"/>
        <w:spacing w:before="254"/>
        <w:jc w:val="both"/>
        <w:rPr>
          <w:rFonts w:ascii="Times New Roman" w:eastAsia="Times New Roman" w:hAnsi="Times New Roman" w:cs="Times New Roman"/>
          <w:b/>
          <w:bCs/>
          <w:color w:val="000000"/>
          <w:sz w:val="36"/>
          <w:szCs w:val="36"/>
        </w:rPr>
      </w:pPr>
    </w:p>
    <w:p w14:paraId="1042E207" w14:textId="77777777" w:rsidR="00004BE9" w:rsidRDefault="00F463D5">
      <w:pPr>
        <w:pStyle w:val="Normal1"/>
        <w:spacing w:before="254"/>
        <w:jc w:val="both"/>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t>3.3</w:t>
      </w: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u w:val="single"/>
        </w:rPr>
        <w:t>ARCHITECTURE DIAGRAM</w:t>
      </w:r>
      <w:r>
        <w:rPr>
          <w:rFonts w:ascii="Times New Roman" w:eastAsia="Times New Roman" w:hAnsi="Times New Roman" w:cs="Times New Roman"/>
          <w:b/>
          <w:bCs/>
          <w:sz w:val="32"/>
          <w:szCs w:val="32"/>
        </w:rPr>
        <w:t xml:space="preserve"> :</w:t>
      </w:r>
    </w:p>
    <w:p w14:paraId="70E5D479"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C150D0F" w14:textId="77777777" w:rsidR="00004BE9" w:rsidRDefault="00F463D5">
      <w:pPr>
        <w:pStyle w:val="Normal1"/>
        <w:tabs>
          <w:tab w:val="left" w:pos="1540"/>
          <w:tab w:val="left" w:pos="1541"/>
        </w:tabs>
        <w:spacing w:before="254"/>
        <w:jc w:val="both"/>
      </w:pPr>
      <w:r>
        <w:rPr>
          <w:noProof/>
        </w:rPr>
        <w:drawing>
          <wp:inline distT="0" distB="0" distL="0" distR="0" wp14:anchorId="11DB2321" wp14:editId="1EDF5D24">
            <wp:extent cx="6715760" cy="6838315"/>
            <wp:effectExtent l="0" t="0" r="2540" b="6985"/>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10" cstate="print"/>
                    <a:srcRect/>
                    <a:stretch>
                      <a:fillRect/>
                    </a:stretch>
                  </pic:blipFill>
                  <pic:spPr>
                    <a:xfrm>
                      <a:off x="0" y="0"/>
                      <a:ext cx="6715760" cy="6838315"/>
                    </a:xfrm>
                    <a:prstGeom prst="rect">
                      <a:avLst/>
                    </a:prstGeom>
                    <a:ln>
                      <a:noFill/>
                    </a:ln>
                  </pic:spPr>
                </pic:pic>
              </a:graphicData>
            </a:graphic>
          </wp:inline>
        </w:drawing>
      </w:r>
    </w:p>
    <w:p w14:paraId="0EA2CFE5" w14:textId="77777777" w:rsidR="00004BE9" w:rsidRDefault="00004BE9">
      <w:pPr>
        <w:pStyle w:val="Normal1"/>
        <w:tabs>
          <w:tab w:val="left" w:pos="1540"/>
          <w:tab w:val="left" w:pos="1541"/>
        </w:tabs>
        <w:spacing w:before="254"/>
        <w:jc w:val="both"/>
      </w:pPr>
    </w:p>
    <w:p w14:paraId="170E36B2"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36"/>
          <w:szCs w:val="36"/>
        </w:rPr>
      </w:pPr>
    </w:p>
    <w:p w14:paraId="17550E7A"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36"/>
          <w:szCs w:val="36"/>
        </w:rPr>
      </w:pPr>
    </w:p>
    <w:p w14:paraId="3519208F"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36"/>
          <w:szCs w:val="36"/>
        </w:rPr>
      </w:pPr>
    </w:p>
    <w:p w14:paraId="2002D74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 xml:space="preserve">3.4 </w:t>
      </w:r>
      <w:r>
        <w:rPr>
          <w:rFonts w:ascii="Times New Roman" w:eastAsia="Times New Roman" w:hAnsi="Times New Roman" w:cs="Times New Roman"/>
          <w:b/>
          <w:bCs/>
          <w:color w:val="000000"/>
          <w:sz w:val="32"/>
          <w:szCs w:val="32"/>
          <w:u w:val="single"/>
        </w:rPr>
        <w:t>ER DIAGRAM</w:t>
      </w:r>
      <w:r>
        <w:rPr>
          <w:rFonts w:ascii="Times New Roman" w:eastAsia="Times New Roman" w:hAnsi="Times New Roman" w:cs="Times New Roman"/>
          <w:color w:val="000000"/>
          <w:sz w:val="32"/>
          <w:szCs w:val="32"/>
          <w:u w:val="single"/>
        </w:rPr>
        <w:t xml:space="preserve"> :</w:t>
      </w:r>
    </w:p>
    <w:p w14:paraId="280A9E82"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A6FAC8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7A04F1BC" wp14:editId="2ABABA53">
            <wp:extent cx="5142865" cy="3930650"/>
            <wp:effectExtent l="0" t="0" r="635" b="0"/>
            <wp:docPr id="1028" name="Picture 2"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Picture 2" descr="A diagram of a company&#10;&#10;Description automatically generated"/>
                    <pic:cNvPicPr/>
                  </pic:nvPicPr>
                  <pic:blipFill>
                    <a:blip r:embed="rId11" cstate="print"/>
                    <a:srcRect/>
                    <a:stretch>
                      <a:fillRect/>
                    </a:stretch>
                  </pic:blipFill>
                  <pic:spPr>
                    <a:xfrm>
                      <a:off x="0" y="0"/>
                      <a:ext cx="5143399" cy="3930650"/>
                    </a:xfrm>
                    <a:prstGeom prst="rect">
                      <a:avLst/>
                    </a:prstGeom>
                  </pic:spPr>
                </pic:pic>
              </a:graphicData>
            </a:graphic>
          </wp:inline>
        </w:drawing>
      </w:r>
    </w:p>
    <w:p w14:paraId="693AA5EF"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09FCBB70"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FAF6399"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468CA8FE"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D3BEBE5"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ED57EF2"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F73B9B7" w14:textId="77777777" w:rsidR="00004BE9" w:rsidRDefault="00004BE9">
      <w:pPr>
        <w:pStyle w:val="Normal1"/>
        <w:tabs>
          <w:tab w:val="left" w:pos="1540"/>
          <w:tab w:val="left" w:pos="1541"/>
        </w:tabs>
        <w:spacing w:before="254"/>
        <w:jc w:val="both"/>
        <w:rPr>
          <w:rFonts w:ascii="Times New Roman" w:eastAsia="Times New Roman" w:hAnsi="Times New Roman" w:cs="Times New Roman"/>
          <w:sz w:val="36"/>
          <w:szCs w:val="36"/>
        </w:rPr>
      </w:pPr>
    </w:p>
    <w:p w14:paraId="15A89D57" w14:textId="77777777" w:rsidR="00004BE9" w:rsidRDefault="00004BE9">
      <w:pPr>
        <w:pStyle w:val="Normal1"/>
        <w:tabs>
          <w:tab w:val="left" w:pos="1540"/>
          <w:tab w:val="left" w:pos="1541"/>
        </w:tabs>
        <w:spacing w:before="254"/>
        <w:jc w:val="both"/>
        <w:rPr>
          <w:rFonts w:ascii="Times New Roman" w:eastAsia="Times New Roman" w:hAnsi="Times New Roman" w:cs="Times New Roman"/>
          <w:sz w:val="36"/>
          <w:szCs w:val="36"/>
        </w:rPr>
      </w:pPr>
    </w:p>
    <w:p w14:paraId="00A8CFD3" w14:textId="77777777" w:rsidR="00004BE9" w:rsidRDefault="00004BE9">
      <w:pPr>
        <w:pStyle w:val="Normal1"/>
        <w:tabs>
          <w:tab w:val="left" w:pos="1540"/>
          <w:tab w:val="left" w:pos="1541"/>
        </w:tabs>
        <w:spacing w:before="254"/>
        <w:jc w:val="both"/>
        <w:rPr>
          <w:rFonts w:ascii="Times New Roman" w:eastAsia="Times New Roman" w:hAnsi="Times New Roman" w:cs="Times New Roman"/>
          <w:sz w:val="36"/>
          <w:szCs w:val="36"/>
        </w:rPr>
      </w:pPr>
    </w:p>
    <w:p w14:paraId="6739947C" w14:textId="77777777" w:rsidR="00004BE9" w:rsidRDefault="00F463D5">
      <w:pPr>
        <w:pStyle w:val="Normal1"/>
        <w:tabs>
          <w:tab w:val="left" w:pos="1540"/>
          <w:tab w:val="left" w:pos="1541"/>
        </w:tabs>
        <w:spacing w:before="254"/>
        <w:ind w:left="15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3.5</w:t>
      </w:r>
      <w:r>
        <w:rPr>
          <w:rFonts w:ascii="Times New Roman" w:eastAsia="Times New Roman" w:hAnsi="Times New Roman" w:cs="Times New Roman"/>
          <w:b/>
          <w:bCs/>
          <w:sz w:val="32"/>
          <w:szCs w:val="32"/>
          <w:u w:val="single"/>
        </w:rPr>
        <w:t xml:space="preserve"> NORMALIZATION</w:t>
      </w:r>
      <w:r>
        <w:rPr>
          <w:rFonts w:ascii="Times New Roman" w:eastAsia="Times New Roman" w:hAnsi="Times New Roman" w:cs="Times New Roman"/>
          <w:sz w:val="32"/>
          <w:szCs w:val="32"/>
        </w:rPr>
        <w:t xml:space="preserve"> :</w:t>
      </w:r>
    </w:p>
    <w:p w14:paraId="27025A27"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32"/>
          <w:szCs w:val="32"/>
          <w:u w:val="single"/>
          <w:lang w:val="en-IN"/>
        </w:rPr>
      </w:pPr>
      <w:r>
        <w:rPr>
          <w:rFonts w:ascii="Times New Roman" w:eastAsia="Times New Roman" w:hAnsi="Times New Roman" w:cs="Times New Roman"/>
          <w:b/>
          <w:bCs/>
          <w:color w:val="000000"/>
          <w:sz w:val="32"/>
          <w:szCs w:val="32"/>
          <w:u w:val="single"/>
          <w:lang w:val="en-IN"/>
        </w:rPr>
        <w:t>Step 1: Initial Unnormalized Data (UNF)</w:t>
      </w:r>
    </w:p>
    <w:p w14:paraId="204947D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 xml:space="preserve">Before any normalization, you might have data stored in an unnormalized form. In </w:t>
      </w:r>
      <w:r>
        <w:rPr>
          <w:rFonts w:ascii="Times New Roman" w:eastAsia="Times New Roman" w:hAnsi="Times New Roman" w:cs="Times New Roman"/>
          <w:color w:val="000000"/>
          <w:sz w:val="28"/>
          <w:szCs w:val="28"/>
          <w:u w:val="single"/>
          <w:lang w:val="en-IN"/>
        </w:rPr>
        <w:t>this case, you may have a single table that contains repeating groups and redundancy.</w:t>
      </w:r>
    </w:p>
    <w:p w14:paraId="3655A307"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Example (Unnormalized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1236"/>
        <w:gridCol w:w="1085"/>
        <w:gridCol w:w="1430"/>
        <w:gridCol w:w="1587"/>
        <w:gridCol w:w="1199"/>
        <w:gridCol w:w="1248"/>
        <w:gridCol w:w="1154"/>
      </w:tblGrid>
      <w:tr w:rsidR="00004BE9" w14:paraId="4F77959F" w14:textId="77777777">
        <w:trPr>
          <w:tblHeader/>
          <w:tblCellSpacing w:w="15" w:type="dxa"/>
        </w:trPr>
        <w:tc>
          <w:tcPr>
            <w:tcW w:w="0" w:type="auto"/>
            <w:vAlign w:val="center"/>
          </w:tcPr>
          <w:p w14:paraId="0E5C058F"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Crime_ID</w:t>
            </w:r>
          </w:p>
        </w:tc>
        <w:tc>
          <w:tcPr>
            <w:tcW w:w="0" w:type="auto"/>
            <w:vAlign w:val="center"/>
          </w:tcPr>
          <w:p w14:paraId="7B4DF365"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Crime_Type</w:t>
            </w:r>
          </w:p>
        </w:tc>
        <w:tc>
          <w:tcPr>
            <w:tcW w:w="0" w:type="auto"/>
            <w:vAlign w:val="center"/>
          </w:tcPr>
          <w:p w14:paraId="787F6F96"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Location</w:t>
            </w:r>
          </w:p>
        </w:tc>
        <w:tc>
          <w:tcPr>
            <w:tcW w:w="0" w:type="auto"/>
            <w:vAlign w:val="center"/>
          </w:tcPr>
          <w:p w14:paraId="4BE8BE1C"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Suspect_Name</w:t>
            </w:r>
          </w:p>
        </w:tc>
        <w:tc>
          <w:tcPr>
            <w:tcW w:w="0" w:type="auto"/>
            <w:vAlign w:val="center"/>
          </w:tcPr>
          <w:p w14:paraId="3AD21250"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Suspect_History</w:t>
            </w:r>
          </w:p>
        </w:tc>
        <w:tc>
          <w:tcPr>
            <w:tcW w:w="0" w:type="auto"/>
            <w:vAlign w:val="center"/>
          </w:tcPr>
          <w:p w14:paraId="28154E3F"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Crime_Date</w:t>
            </w:r>
          </w:p>
        </w:tc>
        <w:tc>
          <w:tcPr>
            <w:tcW w:w="0" w:type="auto"/>
            <w:vAlign w:val="center"/>
          </w:tcPr>
          <w:p w14:paraId="54678FCB"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Crime_Time</w:t>
            </w:r>
          </w:p>
        </w:tc>
        <w:tc>
          <w:tcPr>
            <w:tcW w:w="0" w:type="auto"/>
            <w:vAlign w:val="center"/>
          </w:tcPr>
          <w:p w14:paraId="24042E79"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Description</w:t>
            </w:r>
          </w:p>
        </w:tc>
      </w:tr>
      <w:tr w:rsidR="00004BE9" w14:paraId="4B10F288" w14:textId="77777777">
        <w:trPr>
          <w:tblCellSpacing w:w="15" w:type="dxa"/>
        </w:trPr>
        <w:tc>
          <w:tcPr>
            <w:tcW w:w="0" w:type="auto"/>
            <w:vAlign w:val="center"/>
          </w:tcPr>
          <w:p w14:paraId="39B3E16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44DB3B2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Theft</w:t>
            </w:r>
          </w:p>
        </w:tc>
        <w:tc>
          <w:tcPr>
            <w:tcW w:w="0" w:type="auto"/>
            <w:vAlign w:val="center"/>
          </w:tcPr>
          <w:p w14:paraId="2979485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Downtown, City A</w:t>
            </w:r>
          </w:p>
        </w:tc>
        <w:tc>
          <w:tcPr>
            <w:tcW w:w="0" w:type="auto"/>
            <w:vAlign w:val="center"/>
          </w:tcPr>
          <w:p w14:paraId="2CD9378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John Doe</w:t>
            </w:r>
          </w:p>
        </w:tc>
        <w:tc>
          <w:tcPr>
            <w:tcW w:w="0" w:type="auto"/>
            <w:vAlign w:val="center"/>
          </w:tcPr>
          <w:p w14:paraId="24331A0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Previous Theft</w:t>
            </w:r>
          </w:p>
        </w:tc>
        <w:tc>
          <w:tcPr>
            <w:tcW w:w="0" w:type="auto"/>
            <w:vAlign w:val="center"/>
          </w:tcPr>
          <w:p w14:paraId="577AEB1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2024-11-01</w:t>
            </w:r>
          </w:p>
        </w:tc>
        <w:tc>
          <w:tcPr>
            <w:tcW w:w="0" w:type="auto"/>
            <w:vAlign w:val="center"/>
          </w:tcPr>
          <w:p w14:paraId="2199BC0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14:00</w:t>
            </w:r>
          </w:p>
        </w:tc>
        <w:tc>
          <w:tcPr>
            <w:tcW w:w="0" w:type="auto"/>
            <w:vAlign w:val="center"/>
          </w:tcPr>
          <w:p w14:paraId="21D031BD"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Stolen wallet</w:t>
            </w:r>
          </w:p>
        </w:tc>
      </w:tr>
      <w:tr w:rsidR="00004BE9" w14:paraId="2FB70E37" w14:textId="77777777">
        <w:trPr>
          <w:tblCellSpacing w:w="15" w:type="dxa"/>
        </w:trPr>
        <w:tc>
          <w:tcPr>
            <w:tcW w:w="0" w:type="auto"/>
            <w:vAlign w:val="center"/>
          </w:tcPr>
          <w:p w14:paraId="6435213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65477A8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Assault</w:t>
            </w:r>
          </w:p>
        </w:tc>
        <w:tc>
          <w:tcPr>
            <w:tcW w:w="0" w:type="auto"/>
            <w:vAlign w:val="center"/>
          </w:tcPr>
          <w:p w14:paraId="0234F83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Downtown, City A</w:t>
            </w:r>
          </w:p>
        </w:tc>
        <w:tc>
          <w:tcPr>
            <w:tcW w:w="0" w:type="auto"/>
            <w:vAlign w:val="center"/>
          </w:tcPr>
          <w:p w14:paraId="452442E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Jane Smith</w:t>
            </w:r>
          </w:p>
        </w:tc>
        <w:tc>
          <w:tcPr>
            <w:tcW w:w="0" w:type="auto"/>
            <w:vAlign w:val="center"/>
          </w:tcPr>
          <w:p w14:paraId="1B26A23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No History</w:t>
            </w:r>
          </w:p>
        </w:tc>
        <w:tc>
          <w:tcPr>
            <w:tcW w:w="0" w:type="auto"/>
            <w:vAlign w:val="center"/>
          </w:tcPr>
          <w:p w14:paraId="3429AE63"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2024-11-02</w:t>
            </w:r>
          </w:p>
        </w:tc>
        <w:tc>
          <w:tcPr>
            <w:tcW w:w="0" w:type="auto"/>
            <w:vAlign w:val="center"/>
          </w:tcPr>
          <w:p w14:paraId="3E13CB5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18:00</w:t>
            </w:r>
          </w:p>
        </w:tc>
        <w:tc>
          <w:tcPr>
            <w:tcW w:w="0" w:type="auto"/>
            <w:vAlign w:val="center"/>
          </w:tcPr>
          <w:p w14:paraId="186D2F2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Physical assault in alley</w:t>
            </w:r>
          </w:p>
        </w:tc>
      </w:tr>
      <w:tr w:rsidR="00004BE9" w14:paraId="604FF272" w14:textId="77777777">
        <w:trPr>
          <w:tblCellSpacing w:w="15" w:type="dxa"/>
        </w:trPr>
        <w:tc>
          <w:tcPr>
            <w:tcW w:w="0" w:type="auto"/>
            <w:vAlign w:val="center"/>
          </w:tcPr>
          <w:p w14:paraId="1CA9110D"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3</w:t>
            </w:r>
          </w:p>
        </w:tc>
        <w:tc>
          <w:tcPr>
            <w:tcW w:w="0" w:type="auto"/>
            <w:vAlign w:val="center"/>
          </w:tcPr>
          <w:p w14:paraId="1CFFD4A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Theft</w:t>
            </w:r>
          </w:p>
        </w:tc>
        <w:tc>
          <w:tcPr>
            <w:tcW w:w="0" w:type="auto"/>
            <w:vAlign w:val="center"/>
          </w:tcPr>
          <w:p w14:paraId="1D8CBAB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Uptown, City B</w:t>
            </w:r>
          </w:p>
        </w:tc>
        <w:tc>
          <w:tcPr>
            <w:tcW w:w="0" w:type="auto"/>
            <w:vAlign w:val="center"/>
          </w:tcPr>
          <w:p w14:paraId="3AE4E2D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John Doe</w:t>
            </w:r>
          </w:p>
        </w:tc>
        <w:tc>
          <w:tcPr>
            <w:tcW w:w="0" w:type="auto"/>
            <w:vAlign w:val="center"/>
          </w:tcPr>
          <w:p w14:paraId="79DF277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Previous Theft</w:t>
            </w:r>
          </w:p>
        </w:tc>
        <w:tc>
          <w:tcPr>
            <w:tcW w:w="0" w:type="auto"/>
            <w:vAlign w:val="center"/>
          </w:tcPr>
          <w:p w14:paraId="00F93C5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2024-11-03</w:t>
            </w:r>
          </w:p>
        </w:tc>
        <w:tc>
          <w:tcPr>
            <w:tcW w:w="0" w:type="auto"/>
            <w:vAlign w:val="center"/>
          </w:tcPr>
          <w:p w14:paraId="748CE69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12:00</w:t>
            </w:r>
          </w:p>
        </w:tc>
        <w:tc>
          <w:tcPr>
            <w:tcW w:w="0" w:type="auto"/>
            <w:vAlign w:val="center"/>
          </w:tcPr>
          <w:p w14:paraId="5C771AE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Stolen car</w:t>
            </w:r>
          </w:p>
        </w:tc>
      </w:tr>
      <w:tr w:rsidR="00004BE9" w14:paraId="71720FB4" w14:textId="77777777">
        <w:trPr>
          <w:tblCellSpacing w:w="15" w:type="dxa"/>
        </w:trPr>
        <w:tc>
          <w:tcPr>
            <w:tcW w:w="0" w:type="auto"/>
            <w:vAlign w:val="center"/>
          </w:tcPr>
          <w:p w14:paraId="7614FA25"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4</w:t>
            </w:r>
          </w:p>
        </w:tc>
        <w:tc>
          <w:tcPr>
            <w:tcW w:w="0" w:type="auto"/>
            <w:vAlign w:val="center"/>
          </w:tcPr>
          <w:p w14:paraId="1DCD4B83"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Fraud</w:t>
            </w:r>
          </w:p>
        </w:tc>
        <w:tc>
          <w:tcPr>
            <w:tcW w:w="0" w:type="auto"/>
            <w:vAlign w:val="center"/>
          </w:tcPr>
          <w:p w14:paraId="67D6B3FC"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Downtown, City A</w:t>
            </w:r>
          </w:p>
        </w:tc>
        <w:tc>
          <w:tcPr>
            <w:tcW w:w="0" w:type="auto"/>
            <w:vAlign w:val="center"/>
          </w:tcPr>
          <w:p w14:paraId="32C3AAC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Sarah Lee</w:t>
            </w:r>
          </w:p>
        </w:tc>
        <w:tc>
          <w:tcPr>
            <w:tcW w:w="0" w:type="auto"/>
            <w:vAlign w:val="center"/>
          </w:tcPr>
          <w:p w14:paraId="177A90A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Previous Fraud</w:t>
            </w:r>
          </w:p>
        </w:tc>
        <w:tc>
          <w:tcPr>
            <w:tcW w:w="0" w:type="auto"/>
            <w:vAlign w:val="center"/>
          </w:tcPr>
          <w:p w14:paraId="540BDE4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2024-11-04</w:t>
            </w:r>
          </w:p>
        </w:tc>
        <w:tc>
          <w:tcPr>
            <w:tcW w:w="0" w:type="auto"/>
            <w:vAlign w:val="center"/>
          </w:tcPr>
          <w:p w14:paraId="665C6AC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09:30</w:t>
            </w:r>
          </w:p>
        </w:tc>
        <w:tc>
          <w:tcPr>
            <w:tcW w:w="0" w:type="auto"/>
            <w:vAlign w:val="center"/>
          </w:tcPr>
          <w:p w14:paraId="0278DAE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Credit card fraud</w:t>
            </w:r>
          </w:p>
        </w:tc>
      </w:tr>
    </w:tbl>
    <w:p w14:paraId="3FD1530C"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This table contains redundant information such as repeated location and suspect details, which leads to data anomalies (e.g., multiple entries for John Doe).</w:t>
      </w:r>
    </w:p>
    <w:p w14:paraId="5C6BB81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pict w14:anchorId="588AD3E6">
          <v:rect id="_x0000_i1025" style="width:0;height:1.5pt" o:hralign="center" o:hrstd="t" o:hr="t" fillcolor="#a0a0a0" stroked="f"/>
        </w:pict>
      </w:r>
    </w:p>
    <w:p w14:paraId="2B8153AC"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Step 2: First Normal Form (1NF)</w:t>
      </w:r>
    </w:p>
    <w:p w14:paraId="1B73ABC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 xml:space="preserve">To satisfy </w:t>
      </w:r>
      <w:r>
        <w:rPr>
          <w:rFonts w:ascii="Times New Roman" w:eastAsia="Times New Roman" w:hAnsi="Times New Roman" w:cs="Times New Roman"/>
          <w:b/>
          <w:bCs/>
          <w:color w:val="000000"/>
          <w:sz w:val="28"/>
          <w:szCs w:val="28"/>
          <w:u w:val="single"/>
          <w:lang w:val="en-IN"/>
        </w:rPr>
        <w:t>1NF</w:t>
      </w:r>
      <w:r>
        <w:rPr>
          <w:rFonts w:ascii="Times New Roman" w:eastAsia="Times New Roman" w:hAnsi="Times New Roman" w:cs="Times New Roman"/>
          <w:color w:val="000000"/>
          <w:sz w:val="28"/>
          <w:szCs w:val="28"/>
          <w:u w:val="single"/>
          <w:lang w:val="en-IN"/>
        </w:rPr>
        <w:t>, we need to:</w:t>
      </w:r>
    </w:p>
    <w:p w14:paraId="3F90BC6B" w14:textId="77777777" w:rsidR="00004BE9" w:rsidRDefault="00F463D5">
      <w:pPr>
        <w:pStyle w:val="Normal1"/>
        <w:numPr>
          <w:ilvl w:val="0"/>
          <w:numId w:val="29"/>
        </w:numP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Ensure that each column contains only atomic values (i.e., no repeating groups or arrays).</w:t>
      </w:r>
    </w:p>
    <w:p w14:paraId="2E991C47" w14:textId="77777777" w:rsidR="00004BE9" w:rsidRDefault="00F463D5">
      <w:pPr>
        <w:pStyle w:val="Normal1"/>
        <w:numPr>
          <w:ilvl w:val="0"/>
          <w:numId w:val="29"/>
        </w:numP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Make sure there are no duplicate records.</w:t>
      </w:r>
    </w:p>
    <w:p w14:paraId="42DEAD9A"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
    <w:p w14:paraId="73B6D6AB"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1NF Table:</w:t>
      </w:r>
    </w:p>
    <w:p w14:paraId="4856434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We achieve 1NF by splitting out repeating groups and ensuring that each field contains only atomic (indivisible) values.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499"/>
        <w:gridCol w:w="1499"/>
        <w:gridCol w:w="1367"/>
        <w:gridCol w:w="1454"/>
        <w:gridCol w:w="1513"/>
        <w:gridCol w:w="1396"/>
      </w:tblGrid>
      <w:tr w:rsidR="00004BE9" w14:paraId="5EEC6B74" w14:textId="77777777">
        <w:trPr>
          <w:tblHeader/>
          <w:tblCellSpacing w:w="15" w:type="dxa"/>
        </w:trPr>
        <w:tc>
          <w:tcPr>
            <w:tcW w:w="0" w:type="auto"/>
            <w:vAlign w:val="center"/>
          </w:tcPr>
          <w:p w14:paraId="305FB6A9"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Crime_ID</w:t>
            </w:r>
          </w:p>
        </w:tc>
        <w:tc>
          <w:tcPr>
            <w:tcW w:w="0" w:type="auto"/>
            <w:vAlign w:val="center"/>
          </w:tcPr>
          <w:p w14:paraId="62EF5040"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Crime_Type</w:t>
            </w:r>
          </w:p>
        </w:tc>
        <w:tc>
          <w:tcPr>
            <w:tcW w:w="0" w:type="auto"/>
            <w:vAlign w:val="center"/>
          </w:tcPr>
          <w:p w14:paraId="11E6A5CF"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Location_ID</w:t>
            </w:r>
          </w:p>
        </w:tc>
        <w:tc>
          <w:tcPr>
            <w:tcW w:w="0" w:type="auto"/>
            <w:vAlign w:val="center"/>
          </w:tcPr>
          <w:p w14:paraId="5873A1A8"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Suspect_ID</w:t>
            </w:r>
          </w:p>
        </w:tc>
        <w:tc>
          <w:tcPr>
            <w:tcW w:w="0" w:type="auto"/>
            <w:vAlign w:val="center"/>
          </w:tcPr>
          <w:p w14:paraId="670D915B"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Crime_Date</w:t>
            </w:r>
          </w:p>
        </w:tc>
        <w:tc>
          <w:tcPr>
            <w:tcW w:w="0" w:type="auto"/>
            <w:vAlign w:val="center"/>
          </w:tcPr>
          <w:p w14:paraId="0E8E3C69"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Crime_Time</w:t>
            </w:r>
          </w:p>
        </w:tc>
        <w:tc>
          <w:tcPr>
            <w:tcW w:w="0" w:type="auto"/>
            <w:vAlign w:val="center"/>
          </w:tcPr>
          <w:p w14:paraId="01B02E4A"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Description</w:t>
            </w:r>
          </w:p>
        </w:tc>
      </w:tr>
      <w:tr w:rsidR="00004BE9" w14:paraId="01016C51" w14:textId="77777777">
        <w:trPr>
          <w:tblCellSpacing w:w="15" w:type="dxa"/>
        </w:trPr>
        <w:tc>
          <w:tcPr>
            <w:tcW w:w="0" w:type="auto"/>
            <w:vAlign w:val="center"/>
          </w:tcPr>
          <w:p w14:paraId="2EE31F2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5A2FF09D"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Theft</w:t>
            </w:r>
          </w:p>
        </w:tc>
        <w:tc>
          <w:tcPr>
            <w:tcW w:w="0" w:type="auto"/>
            <w:vAlign w:val="center"/>
          </w:tcPr>
          <w:p w14:paraId="7C2EAD1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25B4624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142B9D9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2024-11-01</w:t>
            </w:r>
          </w:p>
        </w:tc>
        <w:tc>
          <w:tcPr>
            <w:tcW w:w="0" w:type="auto"/>
            <w:vAlign w:val="center"/>
          </w:tcPr>
          <w:p w14:paraId="684A0C4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14:00</w:t>
            </w:r>
          </w:p>
        </w:tc>
        <w:tc>
          <w:tcPr>
            <w:tcW w:w="0" w:type="auto"/>
            <w:vAlign w:val="center"/>
          </w:tcPr>
          <w:p w14:paraId="7BC6499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Stolen wallet</w:t>
            </w:r>
          </w:p>
        </w:tc>
      </w:tr>
      <w:tr w:rsidR="00004BE9" w14:paraId="21976A20" w14:textId="77777777">
        <w:trPr>
          <w:tblCellSpacing w:w="15" w:type="dxa"/>
        </w:trPr>
        <w:tc>
          <w:tcPr>
            <w:tcW w:w="0" w:type="auto"/>
            <w:vAlign w:val="center"/>
          </w:tcPr>
          <w:p w14:paraId="2EA4FFB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0AF31AB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Assault</w:t>
            </w:r>
          </w:p>
        </w:tc>
        <w:tc>
          <w:tcPr>
            <w:tcW w:w="0" w:type="auto"/>
            <w:vAlign w:val="center"/>
          </w:tcPr>
          <w:p w14:paraId="2B5416BD"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53F91A5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1674CE0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2024-11-02</w:t>
            </w:r>
          </w:p>
        </w:tc>
        <w:tc>
          <w:tcPr>
            <w:tcW w:w="0" w:type="auto"/>
            <w:vAlign w:val="center"/>
          </w:tcPr>
          <w:p w14:paraId="1A1147F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18:00</w:t>
            </w:r>
          </w:p>
        </w:tc>
        <w:tc>
          <w:tcPr>
            <w:tcW w:w="0" w:type="auto"/>
            <w:vAlign w:val="center"/>
          </w:tcPr>
          <w:p w14:paraId="2402FC5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Physical assault in alley</w:t>
            </w:r>
          </w:p>
        </w:tc>
      </w:tr>
      <w:tr w:rsidR="00004BE9" w14:paraId="0D74B95E" w14:textId="77777777">
        <w:trPr>
          <w:tblCellSpacing w:w="15" w:type="dxa"/>
        </w:trPr>
        <w:tc>
          <w:tcPr>
            <w:tcW w:w="0" w:type="auto"/>
            <w:vAlign w:val="center"/>
          </w:tcPr>
          <w:p w14:paraId="48CF2345"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3</w:t>
            </w:r>
          </w:p>
        </w:tc>
        <w:tc>
          <w:tcPr>
            <w:tcW w:w="0" w:type="auto"/>
            <w:vAlign w:val="center"/>
          </w:tcPr>
          <w:p w14:paraId="4D88D925"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Theft</w:t>
            </w:r>
          </w:p>
        </w:tc>
        <w:tc>
          <w:tcPr>
            <w:tcW w:w="0" w:type="auto"/>
            <w:vAlign w:val="center"/>
          </w:tcPr>
          <w:p w14:paraId="15FF3A6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7B716D9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49854B3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2024-11-03</w:t>
            </w:r>
          </w:p>
        </w:tc>
        <w:tc>
          <w:tcPr>
            <w:tcW w:w="0" w:type="auto"/>
            <w:vAlign w:val="center"/>
          </w:tcPr>
          <w:p w14:paraId="19A23F7D"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12:00</w:t>
            </w:r>
          </w:p>
        </w:tc>
        <w:tc>
          <w:tcPr>
            <w:tcW w:w="0" w:type="auto"/>
            <w:vAlign w:val="center"/>
          </w:tcPr>
          <w:p w14:paraId="006A6A1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Stolen car</w:t>
            </w:r>
          </w:p>
        </w:tc>
      </w:tr>
      <w:tr w:rsidR="00004BE9" w14:paraId="2C1F6F63" w14:textId="77777777">
        <w:trPr>
          <w:tblCellSpacing w:w="15" w:type="dxa"/>
        </w:trPr>
        <w:tc>
          <w:tcPr>
            <w:tcW w:w="0" w:type="auto"/>
            <w:vAlign w:val="center"/>
          </w:tcPr>
          <w:p w14:paraId="51F809C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4</w:t>
            </w:r>
          </w:p>
        </w:tc>
        <w:tc>
          <w:tcPr>
            <w:tcW w:w="0" w:type="auto"/>
            <w:vAlign w:val="center"/>
          </w:tcPr>
          <w:p w14:paraId="339C6A0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Fraud</w:t>
            </w:r>
          </w:p>
        </w:tc>
        <w:tc>
          <w:tcPr>
            <w:tcW w:w="0" w:type="auto"/>
            <w:vAlign w:val="center"/>
          </w:tcPr>
          <w:p w14:paraId="129C766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1776D11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3</w:t>
            </w:r>
          </w:p>
        </w:tc>
        <w:tc>
          <w:tcPr>
            <w:tcW w:w="0" w:type="auto"/>
            <w:vAlign w:val="center"/>
          </w:tcPr>
          <w:p w14:paraId="4440356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2024-11-04</w:t>
            </w:r>
          </w:p>
        </w:tc>
        <w:tc>
          <w:tcPr>
            <w:tcW w:w="0" w:type="auto"/>
            <w:vAlign w:val="center"/>
          </w:tcPr>
          <w:p w14:paraId="6E4C6B6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09:30</w:t>
            </w:r>
          </w:p>
        </w:tc>
        <w:tc>
          <w:tcPr>
            <w:tcW w:w="0" w:type="auto"/>
            <w:vAlign w:val="center"/>
          </w:tcPr>
          <w:p w14:paraId="04C246B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Credit card fraud</w:t>
            </w:r>
          </w:p>
        </w:tc>
      </w:tr>
    </w:tbl>
    <w:p w14:paraId="4D00F67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br w:type="textWrapping" w:clear="all"/>
      </w:r>
      <w:r>
        <w:rPr>
          <w:rFonts w:ascii="Times New Roman" w:eastAsia="Times New Roman" w:hAnsi="Times New Roman" w:cs="Times New Roman"/>
          <w:color w:val="000000"/>
          <w:sz w:val="28"/>
          <w:szCs w:val="28"/>
          <w:u w:val="single"/>
          <w:lang w:val="en-IN"/>
        </w:rPr>
        <w:t xml:space="preserve">In </w:t>
      </w:r>
      <w:r>
        <w:rPr>
          <w:rFonts w:ascii="Times New Roman" w:eastAsia="Times New Roman" w:hAnsi="Times New Roman" w:cs="Times New Roman"/>
          <w:b/>
          <w:bCs/>
          <w:color w:val="000000"/>
          <w:sz w:val="28"/>
          <w:szCs w:val="28"/>
          <w:u w:val="single"/>
          <w:lang w:val="en-IN"/>
        </w:rPr>
        <w:t>1NF</w:t>
      </w:r>
      <w:r>
        <w:rPr>
          <w:rFonts w:ascii="Times New Roman" w:eastAsia="Times New Roman" w:hAnsi="Times New Roman" w:cs="Times New Roman"/>
          <w:color w:val="000000"/>
          <w:sz w:val="28"/>
          <w:szCs w:val="28"/>
          <w:u w:val="single"/>
          <w:lang w:val="en-IN"/>
        </w:rPr>
        <w:t xml:space="preserve">, we've broken down the </w:t>
      </w:r>
      <w:r>
        <w:rPr>
          <w:rFonts w:ascii="Times New Roman" w:eastAsia="Times New Roman" w:hAnsi="Times New Roman" w:cs="Times New Roman"/>
          <w:b/>
          <w:bCs/>
          <w:color w:val="000000"/>
          <w:sz w:val="28"/>
          <w:szCs w:val="28"/>
          <w:u w:val="single"/>
          <w:lang w:val="en-IN"/>
        </w:rPr>
        <w:t>Location</w:t>
      </w:r>
      <w:r>
        <w:rPr>
          <w:rFonts w:ascii="Times New Roman" w:eastAsia="Times New Roman" w:hAnsi="Times New Roman" w:cs="Times New Roman"/>
          <w:color w:val="000000"/>
          <w:sz w:val="28"/>
          <w:szCs w:val="28"/>
          <w:u w:val="single"/>
          <w:lang w:val="en-IN"/>
        </w:rPr>
        <w:t xml:space="preserve"> and </w:t>
      </w:r>
      <w:r>
        <w:rPr>
          <w:rFonts w:ascii="Times New Roman" w:eastAsia="Times New Roman" w:hAnsi="Times New Roman" w:cs="Times New Roman"/>
          <w:b/>
          <w:bCs/>
          <w:color w:val="000000"/>
          <w:sz w:val="28"/>
          <w:szCs w:val="28"/>
          <w:u w:val="single"/>
          <w:lang w:val="en-IN"/>
        </w:rPr>
        <w:t>Suspect</w:t>
      </w:r>
      <w:r>
        <w:rPr>
          <w:rFonts w:ascii="Times New Roman" w:eastAsia="Times New Roman" w:hAnsi="Times New Roman" w:cs="Times New Roman"/>
          <w:color w:val="000000"/>
          <w:sz w:val="28"/>
          <w:szCs w:val="28"/>
          <w:u w:val="single"/>
          <w:lang w:val="en-IN"/>
        </w:rPr>
        <w:t xml:space="preserve"> details into separate references using IDs (Location_ID, Suspect_ID), but this still introduces some redundancy because the suspect details (like name and history) are still not normalized.</w:t>
      </w:r>
    </w:p>
    <w:p w14:paraId="38FB1FD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pict w14:anchorId="60EFFEE9">
          <v:rect id="_x0000_i1026" style="width:0;height:1.5pt" o:hralign="center" o:hrstd="t" o:hr="t" fillcolor="#a0a0a0" stroked="f"/>
        </w:pict>
      </w:r>
    </w:p>
    <w:p w14:paraId="150196A9"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Step 3: Second Normal Form (2NF)</w:t>
      </w:r>
    </w:p>
    <w:p w14:paraId="78FD882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 xml:space="preserve">To achieve </w:t>
      </w:r>
      <w:r>
        <w:rPr>
          <w:rFonts w:ascii="Times New Roman" w:eastAsia="Times New Roman" w:hAnsi="Times New Roman" w:cs="Times New Roman"/>
          <w:b/>
          <w:bCs/>
          <w:color w:val="000000"/>
          <w:sz w:val="28"/>
          <w:szCs w:val="28"/>
          <w:u w:val="single"/>
          <w:lang w:val="en-IN"/>
        </w:rPr>
        <w:t>2NF</w:t>
      </w:r>
      <w:r>
        <w:rPr>
          <w:rFonts w:ascii="Times New Roman" w:eastAsia="Times New Roman" w:hAnsi="Times New Roman" w:cs="Times New Roman"/>
          <w:color w:val="000000"/>
          <w:sz w:val="28"/>
          <w:szCs w:val="28"/>
          <w:u w:val="single"/>
          <w:lang w:val="en-IN"/>
        </w:rPr>
        <w:t>, we need to:</w:t>
      </w:r>
    </w:p>
    <w:p w14:paraId="315DAAFF" w14:textId="77777777" w:rsidR="00004BE9" w:rsidRDefault="00F463D5">
      <w:pPr>
        <w:pStyle w:val="Normal1"/>
        <w:numPr>
          <w:ilvl w:val="0"/>
          <w:numId w:val="30"/>
        </w:numP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 xml:space="preserve">Be in </w:t>
      </w:r>
      <w:r>
        <w:rPr>
          <w:rFonts w:ascii="Times New Roman" w:eastAsia="Times New Roman" w:hAnsi="Times New Roman" w:cs="Times New Roman"/>
          <w:b/>
          <w:bCs/>
          <w:color w:val="000000"/>
          <w:sz w:val="28"/>
          <w:szCs w:val="28"/>
          <w:u w:val="single"/>
          <w:lang w:val="en-IN"/>
        </w:rPr>
        <w:t>1NF</w:t>
      </w:r>
      <w:r>
        <w:rPr>
          <w:rFonts w:ascii="Times New Roman" w:eastAsia="Times New Roman" w:hAnsi="Times New Roman" w:cs="Times New Roman"/>
          <w:color w:val="000000"/>
          <w:sz w:val="28"/>
          <w:szCs w:val="28"/>
          <w:u w:val="single"/>
          <w:lang w:val="en-IN"/>
        </w:rPr>
        <w:t>.</w:t>
      </w:r>
    </w:p>
    <w:p w14:paraId="7175B64D" w14:textId="77777777" w:rsidR="00004BE9" w:rsidRDefault="00F463D5">
      <w:pPr>
        <w:pStyle w:val="Normal1"/>
        <w:numPr>
          <w:ilvl w:val="0"/>
          <w:numId w:val="30"/>
        </w:numP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 xml:space="preserve">Remove </w:t>
      </w:r>
      <w:r>
        <w:rPr>
          <w:rFonts w:ascii="Times New Roman" w:eastAsia="Times New Roman" w:hAnsi="Times New Roman" w:cs="Times New Roman"/>
          <w:b/>
          <w:bCs/>
          <w:color w:val="000000"/>
          <w:sz w:val="28"/>
          <w:szCs w:val="28"/>
          <w:u w:val="single"/>
          <w:lang w:val="en-IN"/>
        </w:rPr>
        <w:t>partial dependencies</w:t>
      </w:r>
      <w:r>
        <w:rPr>
          <w:rFonts w:ascii="Times New Roman" w:eastAsia="Times New Roman" w:hAnsi="Times New Roman" w:cs="Times New Roman"/>
          <w:color w:val="000000"/>
          <w:sz w:val="28"/>
          <w:szCs w:val="28"/>
          <w:u w:val="single"/>
          <w:lang w:val="en-IN"/>
        </w:rPr>
        <w:t xml:space="preserve">—ensure that non-key attributes depend on the </w:t>
      </w:r>
      <w:r>
        <w:rPr>
          <w:rFonts w:ascii="Times New Roman" w:eastAsia="Times New Roman" w:hAnsi="Times New Roman" w:cs="Times New Roman"/>
          <w:b/>
          <w:bCs/>
          <w:color w:val="000000"/>
          <w:sz w:val="28"/>
          <w:szCs w:val="28"/>
          <w:u w:val="single"/>
          <w:lang w:val="en-IN"/>
        </w:rPr>
        <w:t>entire</w:t>
      </w:r>
      <w:r>
        <w:rPr>
          <w:rFonts w:ascii="Times New Roman" w:eastAsia="Times New Roman" w:hAnsi="Times New Roman" w:cs="Times New Roman"/>
          <w:color w:val="000000"/>
          <w:sz w:val="28"/>
          <w:szCs w:val="28"/>
          <w:u w:val="single"/>
          <w:lang w:val="en-IN"/>
        </w:rPr>
        <w:t xml:space="preserve"> primary key. Specifically, for tables with a composite key (more than one field as the primary key), non-key attributes should depend on the full key.</w:t>
      </w:r>
    </w:p>
    <w:p w14:paraId="4BDF949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 xml:space="preserve">In our case, the Crime_ID is the primary key in the </w:t>
      </w:r>
      <w:r>
        <w:rPr>
          <w:rFonts w:ascii="Times New Roman" w:eastAsia="Times New Roman" w:hAnsi="Times New Roman" w:cs="Times New Roman"/>
          <w:b/>
          <w:bCs/>
          <w:color w:val="000000"/>
          <w:sz w:val="28"/>
          <w:szCs w:val="28"/>
          <w:u w:val="single"/>
          <w:lang w:val="en-IN"/>
        </w:rPr>
        <w:t>Crimes</w:t>
      </w:r>
      <w:r>
        <w:rPr>
          <w:rFonts w:ascii="Times New Roman" w:eastAsia="Times New Roman" w:hAnsi="Times New Roman" w:cs="Times New Roman"/>
          <w:color w:val="000000"/>
          <w:sz w:val="28"/>
          <w:szCs w:val="28"/>
          <w:u w:val="single"/>
          <w:lang w:val="en-IN"/>
        </w:rPr>
        <w:t xml:space="preserve"> table, but information such as </w:t>
      </w:r>
      <w:r>
        <w:rPr>
          <w:rFonts w:ascii="Times New Roman" w:eastAsia="Times New Roman" w:hAnsi="Times New Roman" w:cs="Times New Roman"/>
          <w:b/>
          <w:bCs/>
          <w:color w:val="000000"/>
          <w:sz w:val="28"/>
          <w:szCs w:val="28"/>
          <w:u w:val="single"/>
          <w:lang w:val="en-IN"/>
        </w:rPr>
        <w:t>Suspect_Name</w:t>
      </w:r>
      <w:r>
        <w:rPr>
          <w:rFonts w:ascii="Times New Roman" w:eastAsia="Times New Roman" w:hAnsi="Times New Roman" w:cs="Times New Roman"/>
          <w:color w:val="000000"/>
          <w:sz w:val="28"/>
          <w:szCs w:val="28"/>
          <w:u w:val="single"/>
          <w:lang w:val="en-IN"/>
        </w:rPr>
        <w:t xml:space="preserve"> and </w:t>
      </w:r>
      <w:r>
        <w:rPr>
          <w:rFonts w:ascii="Times New Roman" w:eastAsia="Times New Roman" w:hAnsi="Times New Roman" w:cs="Times New Roman"/>
          <w:b/>
          <w:bCs/>
          <w:color w:val="000000"/>
          <w:sz w:val="28"/>
          <w:szCs w:val="28"/>
          <w:u w:val="single"/>
          <w:lang w:val="en-IN"/>
        </w:rPr>
        <w:t>Suspect_History</w:t>
      </w:r>
      <w:r>
        <w:rPr>
          <w:rFonts w:ascii="Times New Roman" w:eastAsia="Times New Roman" w:hAnsi="Times New Roman" w:cs="Times New Roman"/>
          <w:color w:val="000000"/>
          <w:sz w:val="28"/>
          <w:szCs w:val="28"/>
          <w:u w:val="single"/>
          <w:lang w:val="en-IN"/>
        </w:rPr>
        <w:t xml:space="preserve"> depends on Suspect_ID, not Crime_ID. Thus, we separate the data into its own table for </w:t>
      </w:r>
      <w:r>
        <w:rPr>
          <w:rFonts w:ascii="Times New Roman" w:eastAsia="Times New Roman" w:hAnsi="Times New Roman" w:cs="Times New Roman"/>
          <w:b/>
          <w:bCs/>
          <w:color w:val="000000"/>
          <w:sz w:val="28"/>
          <w:szCs w:val="28"/>
          <w:u w:val="single"/>
          <w:lang w:val="en-IN"/>
        </w:rPr>
        <w:t>Suspects</w:t>
      </w:r>
      <w:r>
        <w:rPr>
          <w:rFonts w:ascii="Times New Roman" w:eastAsia="Times New Roman" w:hAnsi="Times New Roman" w:cs="Times New Roman"/>
          <w:color w:val="000000"/>
          <w:sz w:val="28"/>
          <w:szCs w:val="28"/>
          <w:u w:val="single"/>
          <w:lang w:val="en-IN"/>
        </w:rPr>
        <w:t xml:space="preserve"> and </w:t>
      </w:r>
      <w:r>
        <w:rPr>
          <w:rFonts w:ascii="Times New Roman" w:eastAsia="Times New Roman" w:hAnsi="Times New Roman" w:cs="Times New Roman"/>
          <w:b/>
          <w:bCs/>
          <w:color w:val="000000"/>
          <w:sz w:val="28"/>
          <w:szCs w:val="28"/>
          <w:u w:val="single"/>
          <w:lang w:val="en-IN"/>
        </w:rPr>
        <w:t>Locations</w:t>
      </w:r>
      <w:r>
        <w:rPr>
          <w:rFonts w:ascii="Times New Roman" w:eastAsia="Times New Roman" w:hAnsi="Times New Roman" w:cs="Times New Roman"/>
          <w:color w:val="000000"/>
          <w:sz w:val="28"/>
          <w:szCs w:val="28"/>
          <w:u w:val="single"/>
          <w:lang w:val="en-IN"/>
        </w:rPr>
        <w:t>.</w:t>
      </w:r>
    </w:p>
    <w:p w14:paraId="5B5559EC"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
    <w:p w14:paraId="74679B7B"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
    <w:p w14:paraId="45C4BB57"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
    <w:p w14:paraId="2753C39C"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
    <w:p w14:paraId="53840AB1"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
    <w:p w14:paraId="0B9B0C09"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2NF Tables:</w:t>
      </w:r>
    </w:p>
    <w:p w14:paraId="56295FAE"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Crimes Table:</w:t>
      </w:r>
    </w:p>
    <w:p w14:paraId="0C4868B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sql</w:t>
      </w:r>
    </w:p>
    <w:p w14:paraId="50E5C11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Copy code</w:t>
      </w:r>
    </w:p>
    <w:p w14:paraId="192C96CC"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CREATE TABLE Crimes (</w:t>
      </w:r>
    </w:p>
    <w:p w14:paraId="5EA1DFF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Crime_ID INT PRIMARY KEY,</w:t>
      </w:r>
    </w:p>
    <w:p w14:paraId="031A922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Crime_Type VARCHAR(50),</w:t>
      </w:r>
    </w:p>
    <w:p w14:paraId="2D65A03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Location_ID INT,</w:t>
      </w:r>
    </w:p>
    <w:p w14:paraId="2EBFFA6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Suspect_ID INT,</w:t>
      </w:r>
    </w:p>
    <w:p w14:paraId="15F5460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Crime_Date DATE,</w:t>
      </w:r>
    </w:p>
    <w:p w14:paraId="7D8BB4B5"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Crime_Time TIME,</w:t>
      </w:r>
    </w:p>
    <w:p w14:paraId="73A078DD"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Description TEXT,</w:t>
      </w:r>
    </w:p>
    <w:p w14:paraId="6E49B2E3"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FOREIGN KEY (Location_ID) REFERENCES Locations(Location_ID),</w:t>
      </w:r>
    </w:p>
    <w:p w14:paraId="1C60B15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 xml:space="preserve">    FOREIGN KEY (Suspect_ID) REFERENCES Suspects(Suspect_ID)</w:t>
      </w:r>
    </w:p>
    <w:p w14:paraId="4481233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4"/>
          <w:szCs w:val="24"/>
          <w:u w:val="single"/>
          <w:lang w:val="en-IN"/>
        </w:rPr>
      </w:pPr>
      <w:r>
        <w:rPr>
          <w:rFonts w:ascii="Times New Roman" w:eastAsia="Times New Roman" w:hAnsi="Times New Roman" w:cs="Times New Roman"/>
          <w:color w:val="000000"/>
          <w:sz w:val="24"/>
          <w:szCs w:val="24"/>
          <w:u w:val="single"/>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499"/>
        <w:gridCol w:w="1499"/>
        <w:gridCol w:w="1367"/>
        <w:gridCol w:w="1454"/>
        <w:gridCol w:w="1513"/>
        <w:gridCol w:w="1396"/>
      </w:tblGrid>
      <w:tr w:rsidR="00004BE9" w14:paraId="0574A0DF" w14:textId="77777777">
        <w:trPr>
          <w:tblHeader/>
          <w:tblCellSpacing w:w="15" w:type="dxa"/>
        </w:trPr>
        <w:tc>
          <w:tcPr>
            <w:tcW w:w="0" w:type="auto"/>
            <w:vAlign w:val="center"/>
          </w:tcPr>
          <w:p w14:paraId="2930B412"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Crime_ID</w:t>
            </w:r>
          </w:p>
        </w:tc>
        <w:tc>
          <w:tcPr>
            <w:tcW w:w="0" w:type="auto"/>
            <w:vAlign w:val="center"/>
          </w:tcPr>
          <w:p w14:paraId="4C78EE21"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Crime_Type</w:t>
            </w:r>
          </w:p>
        </w:tc>
        <w:tc>
          <w:tcPr>
            <w:tcW w:w="0" w:type="auto"/>
            <w:vAlign w:val="center"/>
          </w:tcPr>
          <w:p w14:paraId="56544ECA"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Location_ID</w:t>
            </w:r>
          </w:p>
        </w:tc>
        <w:tc>
          <w:tcPr>
            <w:tcW w:w="0" w:type="auto"/>
            <w:vAlign w:val="center"/>
          </w:tcPr>
          <w:p w14:paraId="7B5F7D50"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Suspect_ID</w:t>
            </w:r>
          </w:p>
        </w:tc>
        <w:tc>
          <w:tcPr>
            <w:tcW w:w="0" w:type="auto"/>
            <w:vAlign w:val="center"/>
          </w:tcPr>
          <w:p w14:paraId="19574F6A"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Crime_Date</w:t>
            </w:r>
          </w:p>
        </w:tc>
        <w:tc>
          <w:tcPr>
            <w:tcW w:w="0" w:type="auto"/>
            <w:vAlign w:val="center"/>
          </w:tcPr>
          <w:p w14:paraId="458E57F8"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Crime_Time</w:t>
            </w:r>
          </w:p>
        </w:tc>
        <w:tc>
          <w:tcPr>
            <w:tcW w:w="0" w:type="auto"/>
            <w:vAlign w:val="center"/>
          </w:tcPr>
          <w:p w14:paraId="00D1A35C"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Pr>
                <w:rFonts w:ascii="Times New Roman" w:eastAsia="Times New Roman" w:hAnsi="Times New Roman" w:cs="Times New Roman"/>
                <w:b/>
                <w:bCs/>
                <w:color w:val="000000"/>
                <w:sz w:val="28"/>
                <w:szCs w:val="28"/>
                <w:u w:val="single"/>
                <w:lang w:val="en-IN"/>
              </w:rPr>
              <w:t>Description</w:t>
            </w:r>
          </w:p>
        </w:tc>
      </w:tr>
      <w:tr w:rsidR="00004BE9" w14:paraId="58E3D808" w14:textId="77777777">
        <w:trPr>
          <w:tblCellSpacing w:w="15" w:type="dxa"/>
        </w:trPr>
        <w:tc>
          <w:tcPr>
            <w:tcW w:w="0" w:type="auto"/>
            <w:vAlign w:val="center"/>
          </w:tcPr>
          <w:p w14:paraId="664C3113"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140395B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Theft</w:t>
            </w:r>
          </w:p>
        </w:tc>
        <w:tc>
          <w:tcPr>
            <w:tcW w:w="0" w:type="auto"/>
            <w:vAlign w:val="center"/>
          </w:tcPr>
          <w:p w14:paraId="6893E9C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0D7C054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69E459E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2024-11-01</w:t>
            </w:r>
          </w:p>
        </w:tc>
        <w:tc>
          <w:tcPr>
            <w:tcW w:w="0" w:type="auto"/>
            <w:vAlign w:val="center"/>
          </w:tcPr>
          <w:p w14:paraId="7859C13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14:00</w:t>
            </w:r>
          </w:p>
        </w:tc>
        <w:tc>
          <w:tcPr>
            <w:tcW w:w="0" w:type="auto"/>
            <w:vAlign w:val="center"/>
          </w:tcPr>
          <w:p w14:paraId="2656541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Stolen wallet</w:t>
            </w:r>
          </w:p>
        </w:tc>
      </w:tr>
      <w:tr w:rsidR="00004BE9" w14:paraId="2320E177" w14:textId="77777777">
        <w:trPr>
          <w:tblCellSpacing w:w="15" w:type="dxa"/>
        </w:trPr>
        <w:tc>
          <w:tcPr>
            <w:tcW w:w="0" w:type="auto"/>
            <w:vAlign w:val="center"/>
          </w:tcPr>
          <w:p w14:paraId="37E38C2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2F84F84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Assault</w:t>
            </w:r>
          </w:p>
        </w:tc>
        <w:tc>
          <w:tcPr>
            <w:tcW w:w="0" w:type="auto"/>
            <w:vAlign w:val="center"/>
          </w:tcPr>
          <w:p w14:paraId="1B34BD04"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51440F67"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3B0FD12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2024-11-02</w:t>
            </w:r>
          </w:p>
        </w:tc>
        <w:tc>
          <w:tcPr>
            <w:tcW w:w="0" w:type="auto"/>
            <w:vAlign w:val="center"/>
          </w:tcPr>
          <w:p w14:paraId="68D7FD9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18:00</w:t>
            </w:r>
          </w:p>
        </w:tc>
        <w:tc>
          <w:tcPr>
            <w:tcW w:w="0" w:type="auto"/>
            <w:vAlign w:val="center"/>
          </w:tcPr>
          <w:p w14:paraId="41277E3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Physical assault in alley</w:t>
            </w:r>
          </w:p>
        </w:tc>
      </w:tr>
      <w:tr w:rsidR="00004BE9" w14:paraId="1F532E69" w14:textId="77777777">
        <w:trPr>
          <w:tblCellSpacing w:w="15" w:type="dxa"/>
        </w:trPr>
        <w:tc>
          <w:tcPr>
            <w:tcW w:w="0" w:type="auto"/>
            <w:vAlign w:val="center"/>
          </w:tcPr>
          <w:p w14:paraId="3F76468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3</w:t>
            </w:r>
          </w:p>
        </w:tc>
        <w:tc>
          <w:tcPr>
            <w:tcW w:w="0" w:type="auto"/>
            <w:vAlign w:val="center"/>
          </w:tcPr>
          <w:p w14:paraId="377CA10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Theft</w:t>
            </w:r>
          </w:p>
        </w:tc>
        <w:tc>
          <w:tcPr>
            <w:tcW w:w="0" w:type="auto"/>
            <w:vAlign w:val="center"/>
          </w:tcPr>
          <w:p w14:paraId="433975C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w:t>
            </w:r>
          </w:p>
        </w:tc>
        <w:tc>
          <w:tcPr>
            <w:tcW w:w="0" w:type="auto"/>
            <w:vAlign w:val="center"/>
          </w:tcPr>
          <w:p w14:paraId="0E68725E"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57F84B86"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2024-11-03</w:t>
            </w:r>
          </w:p>
        </w:tc>
        <w:tc>
          <w:tcPr>
            <w:tcW w:w="0" w:type="auto"/>
            <w:vAlign w:val="center"/>
          </w:tcPr>
          <w:p w14:paraId="6B76498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12:00</w:t>
            </w:r>
          </w:p>
        </w:tc>
        <w:tc>
          <w:tcPr>
            <w:tcW w:w="0" w:type="auto"/>
            <w:vAlign w:val="center"/>
          </w:tcPr>
          <w:p w14:paraId="33F0289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Stolen car</w:t>
            </w:r>
          </w:p>
        </w:tc>
      </w:tr>
      <w:tr w:rsidR="00004BE9" w14:paraId="70D16BEE" w14:textId="77777777">
        <w:trPr>
          <w:tblCellSpacing w:w="15" w:type="dxa"/>
        </w:trPr>
        <w:tc>
          <w:tcPr>
            <w:tcW w:w="0" w:type="auto"/>
            <w:vAlign w:val="center"/>
          </w:tcPr>
          <w:p w14:paraId="55283308"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4</w:t>
            </w:r>
          </w:p>
        </w:tc>
        <w:tc>
          <w:tcPr>
            <w:tcW w:w="0" w:type="auto"/>
            <w:vAlign w:val="center"/>
          </w:tcPr>
          <w:p w14:paraId="023A9F4A"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Fraud</w:t>
            </w:r>
          </w:p>
        </w:tc>
        <w:tc>
          <w:tcPr>
            <w:tcW w:w="0" w:type="auto"/>
            <w:vAlign w:val="center"/>
          </w:tcPr>
          <w:p w14:paraId="1DFD8425"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1</w:t>
            </w:r>
          </w:p>
        </w:tc>
        <w:tc>
          <w:tcPr>
            <w:tcW w:w="0" w:type="auto"/>
            <w:vAlign w:val="center"/>
          </w:tcPr>
          <w:p w14:paraId="21C3440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3</w:t>
            </w:r>
          </w:p>
        </w:tc>
        <w:tc>
          <w:tcPr>
            <w:tcW w:w="0" w:type="auto"/>
            <w:vAlign w:val="center"/>
          </w:tcPr>
          <w:p w14:paraId="5B14AC8F"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2024-11-04</w:t>
            </w:r>
          </w:p>
        </w:tc>
        <w:tc>
          <w:tcPr>
            <w:tcW w:w="0" w:type="auto"/>
            <w:vAlign w:val="center"/>
          </w:tcPr>
          <w:p w14:paraId="432CCDC1"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09:30</w:t>
            </w:r>
          </w:p>
        </w:tc>
        <w:tc>
          <w:tcPr>
            <w:tcW w:w="0" w:type="auto"/>
            <w:vAlign w:val="center"/>
          </w:tcPr>
          <w:p w14:paraId="28DE3CDB"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t>Credit card fraud</w:t>
            </w:r>
          </w:p>
        </w:tc>
      </w:tr>
    </w:tbl>
    <w:p w14:paraId="2D268984"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3A7650C4" w14:textId="77777777" w:rsidR="00004BE9" w:rsidRDefault="00004BE9">
      <w:pPr>
        <w:pStyle w:val="Normal1"/>
        <w:tabs>
          <w:tab w:val="left" w:pos="1540"/>
          <w:tab w:val="left" w:pos="1541"/>
        </w:tabs>
        <w:spacing w:before="254"/>
        <w:jc w:val="both"/>
        <w:rPr>
          <w:rFonts w:ascii="Times New Roman" w:hAnsi="Times New Roman" w:cs="Times New Roman"/>
        </w:rPr>
      </w:pPr>
    </w:p>
    <w:p w14:paraId="68053170" w14:textId="77777777" w:rsidR="00004BE9" w:rsidRDefault="00004BE9">
      <w:pPr>
        <w:pStyle w:val="Normal1"/>
        <w:tabs>
          <w:tab w:val="left" w:pos="1540"/>
          <w:tab w:val="left" w:pos="1541"/>
        </w:tabs>
        <w:spacing w:before="254"/>
        <w:jc w:val="both"/>
        <w:rPr>
          <w:rFonts w:ascii="Times New Roman" w:hAnsi="Times New Roman" w:cs="Times New Roman"/>
        </w:rPr>
      </w:pPr>
    </w:p>
    <w:p w14:paraId="2A468568"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Source code app.py</w:t>
      </w:r>
    </w:p>
    <w:p w14:paraId="6E78B9F3"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288290F2" w14:textId="77777777" w:rsidR="00004BE9" w:rsidRDefault="00004BE9">
      <w:pPr>
        <w:shd w:val="clear" w:color="auto" w:fill="1F1F1F"/>
        <w:spacing w:line="285" w:lineRule="auto"/>
        <w:rPr>
          <w:color w:val="C586C0"/>
          <w:sz w:val="21"/>
          <w:szCs w:val="21"/>
          <w:lang w:val="en-IN"/>
        </w:rPr>
      </w:pPr>
    </w:p>
    <w:p w14:paraId="33FF5C85" w14:textId="77777777" w:rsidR="00004BE9" w:rsidRDefault="00F463D5">
      <w:pPr>
        <w:shd w:val="clear" w:color="auto" w:fill="1F1F1F"/>
        <w:spacing w:line="285" w:lineRule="auto"/>
      </w:pPr>
      <w:r>
        <w:rPr>
          <w:color w:val="C586C0"/>
          <w:sz w:val="21"/>
          <w:szCs w:val="21"/>
          <w:lang w:val="en-IN"/>
        </w:rPr>
        <w:t>from</w:t>
      </w:r>
      <w:r>
        <w:rPr>
          <w:color w:val="CCCCCC"/>
          <w:sz w:val="21"/>
          <w:szCs w:val="21"/>
          <w:lang w:val="en-IN"/>
        </w:rPr>
        <w:t xml:space="preserve"> flask </w:t>
      </w:r>
      <w:r>
        <w:rPr>
          <w:color w:val="C586C0"/>
          <w:sz w:val="21"/>
          <w:szCs w:val="21"/>
          <w:lang w:val="en-IN"/>
        </w:rPr>
        <w:t>import</w:t>
      </w:r>
      <w:r>
        <w:rPr>
          <w:color w:val="CCCCCC"/>
          <w:sz w:val="21"/>
          <w:szCs w:val="21"/>
          <w:lang w:val="en-IN"/>
        </w:rPr>
        <w:t xml:space="preserve"> Flask, render_template, request, redirect, url_for, session, flash</w:t>
      </w:r>
    </w:p>
    <w:p w14:paraId="668D3487" w14:textId="77777777" w:rsidR="00004BE9" w:rsidRDefault="00F463D5">
      <w:pPr>
        <w:shd w:val="clear" w:color="auto" w:fill="1F1F1F"/>
        <w:spacing w:line="285" w:lineRule="auto"/>
      </w:pPr>
      <w:r>
        <w:rPr>
          <w:color w:val="C586C0"/>
          <w:sz w:val="21"/>
          <w:szCs w:val="21"/>
          <w:lang w:val="en-IN"/>
        </w:rPr>
        <w:t>import</w:t>
      </w:r>
      <w:r>
        <w:rPr>
          <w:color w:val="CCCCCC"/>
          <w:sz w:val="21"/>
          <w:szCs w:val="21"/>
          <w:lang w:val="en-IN"/>
        </w:rPr>
        <w:t xml:space="preserve"> mysql.connector</w:t>
      </w:r>
    </w:p>
    <w:p w14:paraId="5225138E" w14:textId="77777777" w:rsidR="00004BE9" w:rsidRDefault="00F463D5">
      <w:pPr>
        <w:shd w:val="clear" w:color="auto" w:fill="1F1F1F"/>
        <w:spacing w:line="285" w:lineRule="auto"/>
      </w:pPr>
      <w:r>
        <w:rPr>
          <w:color w:val="C586C0"/>
          <w:sz w:val="21"/>
          <w:szCs w:val="21"/>
          <w:lang w:val="en-IN"/>
        </w:rPr>
        <w:t>from</w:t>
      </w:r>
      <w:r>
        <w:rPr>
          <w:color w:val="CCCCCC"/>
          <w:sz w:val="21"/>
          <w:szCs w:val="21"/>
          <w:lang w:val="en-IN"/>
        </w:rPr>
        <w:t xml:space="preserve"> werkzeug.security </w:t>
      </w:r>
      <w:r>
        <w:rPr>
          <w:color w:val="C586C0"/>
          <w:sz w:val="21"/>
          <w:szCs w:val="21"/>
          <w:lang w:val="en-IN"/>
        </w:rPr>
        <w:t>import</w:t>
      </w:r>
      <w:r>
        <w:rPr>
          <w:color w:val="CCCCCC"/>
          <w:sz w:val="21"/>
          <w:szCs w:val="21"/>
          <w:lang w:val="en-IN"/>
        </w:rPr>
        <w:t xml:space="preserve"> generate_password_hash, check_password_hash</w:t>
      </w:r>
    </w:p>
    <w:p w14:paraId="736C19BB" w14:textId="77777777" w:rsidR="00004BE9" w:rsidRDefault="00004BE9">
      <w:pPr>
        <w:shd w:val="clear" w:color="auto" w:fill="1F1F1F"/>
        <w:spacing w:line="285" w:lineRule="auto"/>
      </w:pPr>
    </w:p>
    <w:p w14:paraId="15241166" w14:textId="77777777" w:rsidR="00004BE9" w:rsidRDefault="00F463D5">
      <w:pPr>
        <w:shd w:val="clear" w:color="auto" w:fill="1F1F1F"/>
        <w:spacing w:line="285" w:lineRule="auto"/>
      </w:pPr>
      <w:r>
        <w:rPr>
          <w:color w:val="CCCCCC"/>
          <w:sz w:val="21"/>
          <w:szCs w:val="21"/>
          <w:lang w:val="en-IN"/>
        </w:rPr>
        <w:t xml:space="preserve">app </w:t>
      </w:r>
      <w:r>
        <w:rPr>
          <w:color w:val="D4D4D4"/>
          <w:sz w:val="21"/>
          <w:szCs w:val="21"/>
          <w:lang w:val="en-IN"/>
        </w:rPr>
        <w:t>=</w:t>
      </w:r>
      <w:r>
        <w:rPr>
          <w:color w:val="CCCCCC"/>
          <w:sz w:val="21"/>
          <w:szCs w:val="21"/>
          <w:lang w:val="en-IN"/>
        </w:rPr>
        <w:t xml:space="preserve"> Flask(</w:t>
      </w:r>
      <w:r>
        <w:rPr>
          <w:color w:val="9CDCFE"/>
          <w:sz w:val="21"/>
          <w:szCs w:val="21"/>
          <w:lang w:val="en-IN"/>
        </w:rPr>
        <w:t>__name__</w:t>
      </w:r>
      <w:r>
        <w:rPr>
          <w:color w:val="CCCCCC"/>
          <w:sz w:val="21"/>
          <w:szCs w:val="21"/>
          <w:lang w:val="en-IN"/>
        </w:rPr>
        <w:t>)</w:t>
      </w:r>
    </w:p>
    <w:p w14:paraId="23BC3047" w14:textId="77777777" w:rsidR="00004BE9" w:rsidRDefault="00F463D5">
      <w:pPr>
        <w:shd w:val="clear" w:color="auto" w:fill="1F1F1F"/>
        <w:spacing w:line="285" w:lineRule="auto"/>
      </w:pPr>
      <w:r>
        <w:rPr>
          <w:color w:val="CCCCCC"/>
          <w:sz w:val="21"/>
          <w:szCs w:val="21"/>
          <w:lang w:val="en-IN"/>
        </w:rPr>
        <w:t xml:space="preserve">app.secret_key </w:t>
      </w:r>
      <w:r>
        <w:rPr>
          <w:color w:val="D4D4D4"/>
          <w:sz w:val="21"/>
          <w:szCs w:val="21"/>
          <w:lang w:val="en-IN"/>
        </w:rPr>
        <w:t>=</w:t>
      </w:r>
      <w:r>
        <w:rPr>
          <w:color w:val="CCCCCC"/>
          <w:sz w:val="21"/>
          <w:szCs w:val="21"/>
          <w:lang w:val="en-IN"/>
        </w:rPr>
        <w:t xml:space="preserve"> </w:t>
      </w:r>
      <w:r>
        <w:rPr>
          <w:color w:val="CE9178"/>
          <w:sz w:val="21"/>
          <w:szCs w:val="21"/>
          <w:lang w:val="en-IN"/>
        </w:rPr>
        <w:t>'your_secret_key'</w:t>
      </w:r>
      <w:r>
        <w:rPr>
          <w:color w:val="CCCCCC"/>
          <w:sz w:val="21"/>
          <w:szCs w:val="21"/>
          <w:lang w:val="en-IN"/>
        </w:rPr>
        <w:t xml:space="preserve">  </w:t>
      </w:r>
      <w:r>
        <w:rPr>
          <w:color w:val="6A9955"/>
          <w:sz w:val="21"/>
          <w:szCs w:val="21"/>
          <w:lang w:val="en-IN"/>
        </w:rPr>
        <w:t># Set a secure secret key</w:t>
      </w:r>
    </w:p>
    <w:p w14:paraId="0594CC71" w14:textId="77777777" w:rsidR="00004BE9" w:rsidRDefault="00004BE9">
      <w:pPr>
        <w:shd w:val="clear" w:color="auto" w:fill="1F1F1F"/>
        <w:spacing w:line="285" w:lineRule="auto"/>
      </w:pPr>
    </w:p>
    <w:p w14:paraId="3873CAD1" w14:textId="77777777" w:rsidR="00004BE9" w:rsidRDefault="00F463D5">
      <w:pPr>
        <w:shd w:val="clear" w:color="auto" w:fill="1F1F1F"/>
        <w:spacing w:line="285" w:lineRule="auto"/>
      </w:pPr>
      <w:r>
        <w:rPr>
          <w:color w:val="6A9955"/>
          <w:sz w:val="21"/>
          <w:szCs w:val="21"/>
          <w:lang w:val="en-IN"/>
        </w:rPr>
        <w:t># Database connection function</w:t>
      </w:r>
    </w:p>
    <w:p w14:paraId="4D387D81"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get_db_connection</w:t>
      </w:r>
      <w:r>
        <w:rPr>
          <w:color w:val="CCCCCC"/>
          <w:sz w:val="21"/>
          <w:szCs w:val="21"/>
          <w:lang w:val="en-IN"/>
        </w:rPr>
        <w:t>():</w:t>
      </w:r>
    </w:p>
    <w:p w14:paraId="0B33A5F1"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mysql.connector.connect(</w:t>
      </w:r>
    </w:p>
    <w:p w14:paraId="5771CD7D" w14:textId="77777777" w:rsidR="00004BE9" w:rsidRDefault="00F463D5">
      <w:pPr>
        <w:shd w:val="clear" w:color="auto" w:fill="1F1F1F"/>
        <w:spacing w:line="285" w:lineRule="auto"/>
      </w:pPr>
      <w:r>
        <w:rPr>
          <w:color w:val="CCCCCC"/>
          <w:sz w:val="21"/>
          <w:szCs w:val="21"/>
          <w:lang w:val="en-IN"/>
        </w:rPr>
        <w:t xml:space="preserve">        </w:t>
      </w:r>
      <w:r>
        <w:rPr>
          <w:color w:val="9CDCFE"/>
          <w:sz w:val="21"/>
          <w:szCs w:val="21"/>
          <w:lang w:val="en-IN"/>
        </w:rPr>
        <w:t>host</w:t>
      </w:r>
      <w:r>
        <w:rPr>
          <w:color w:val="D4D4D4"/>
          <w:sz w:val="21"/>
          <w:szCs w:val="21"/>
          <w:lang w:val="en-IN"/>
        </w:rPr>
        <w:t>=</w:t>
      </w:r>
      <w:r>
        <w:rPr>
          <w:color w:val="CE9178"/>
          <w:sz w:val="21"/>
          <w:szCs w:val="21"/>
          <w:lang w:val="en-IN"/>
        </w:rPr>
        <w:t>'localhost'</w:t>
      </w:r>
      <w:r>
        <w:rPr>
          <w:color w:val="CCCCCC"/>
          <w:sz w:val="21"/>
          <w:szCs w:val="21"/>
          <w:lang w:val="en-IN"/>
        </w:rPr>
        <w:t>,</w:t>
      </w:r>
    </w:p>
    <w:p w14:paraId="43E5246E" w14:textId="77777777" w:rsidR="00004BE9" w:rsidRDefault="00F463D5">
      <w:pPr>
        <w:shd w:val="clear" w:color="auto" w:fill="1F1F1F"/>
        <w:spacing w:line="285" w:lineRule="auto"/>
      </w:pPr>
      <w:r>
        <w:rPr>
          <w:color w:val="CCCCCC"/>
          <w:sz w:val="21"/>
          <w:szCs w:val="21"/>
          <w:lang w:val="en-IN"/>
        </w:rPr>
        <w:t xml:space="preserve">        </w:t>
      </w:r>
      <w:r>
        <w:rPr>
          <w:color w:val="9CDCFE"/>
          <w:sz w:val="21"/>
          <w:szCs w:val="21"/>
          <w:lang w:val="en-IN"/>
        </w:rPr>
        <w:t>user</w:t>
      </w:r>
      <w:r>
        <w:rPr>
          <w:color w:val="D4D4D4"/>
          <w:sz w:val="21"/>
          <w:szCs w:val="21"/>
          <w:lang w:val="en-IN"/>
        </w:rPr>
        <w:t>=</w:t>
      </w:r>
      <w:r>
        <w:rPr>
          <w:color w:val="CE9178"/>
          <w:sz w:val="21"/>
          <w:szCs w:val="21"/>
          <w:lang w:val="en-IN"/>
        </w:rPr>
        <w:t>'root'</w:t>
      </w:r>
      <w:r>
        <w:rPr>
          <w:color w:val="CCCCCC"/>
          <w:sz w:val="21"/>
          <w:szCs w:val="21"/>
          <w:lang w:val="en-IN"/>
        </w:rPr>
        <w:t>,</w:t>
      </w:r>
    </w:p>
    <w:p w14:paraId="48B358A4" w14:textId="77777777" w:rsidR="00004BE9" w:rsidRDefault="00F463D5">
      <w:pPr>
        <w:shd w:val="clear" w:color="auto" w:fill="1F1F1F"/>
        <w:spacing w:line="285" w:lineRule="auto"/>
      </w:pPr>
      <w:r>
        <w:rPr>
          <w:color w:val="CCCCCC"/>
          <w:sz w:val="21"/>
          <w:szCs w:val="21"/>
          <w:lang w:val="en-IN"/>
        </w:rPr>
        <w:t xml:space="preserve">        </w:t>
      </w:r>
      <w:r>
        <w:rPr>
          <w:color w:val="9CDCFE"/>
          <w:sz w:val="21"/>
          <w:szCs w:val="21"/>
          <w:lang w:val="en-IN"/>
        </w:rPr>
        <w:t>password</w:t>
      </w:r>
      <w:r>
        <w:rPr>
          <w:color w:val="D4D4D4"/>
          <w:sz w:val="21"/>
          <w:szCs w:val="21"/>
          <w:lang w:val="en-IN"/>
        </w:rPr>
        <w:t>=</w:t>
      </w:r>
      <w:r>
        <w:rPr>
          <w:color w:val="CE9178"/>
          <w:sz w:val="21"/>
          <w:szCs w:val="21"/>
          <w:lang w:val="en-IN"/>
        </w:rPr>
        <w:t>'Sanjay@2005'</w:t>
      </w:r>
      <w:r>
        <w:rPr>
          <w:color w:val="CCCCCC"/>
          <w:sz w:val="21"/>
          <w:szCs w:val="21"/>
          <w:lang w:val="en-IN"/>
        </w:rPr>
        <w:t>,</w:t>
      </w:r>
    </w:p>
    <w:p w14:paraId="235C6CC3" w14:textId="77777777" w:rsidR="00004BE9" w:rsidRDefault="00F463D5">
      <w:pPr>
        <w:shd w:val="clear" w:color="auto" w:fill="1F1F1F"/>
        <w:spacing w:line="285" w:lineRule="auto"/>
      </w:pPr>
      <w:r>
        <w:rPr>
          <w:color w:val="CCCCCC"/>
          <w:sz w:val="21"/>
          <w:szCs w:val="21"/>
          <w:lang w:val="en-IN"/>
        </w:rPr>
        <w:t xml:space="preserve">        </w:t>
      </w:r>
      <w:r>
        <w:rPr>
          <w:color w:val="9CDCFE"/>
          <w:sz w:val="21"/>
          <w:szCs w:val="21"/>
          <w:lang w:val="en-IN"/>
        </w:rPr>
        <w:t>database</w:t>
      </w:r>
      <w:r>
        <w:rPr>
          <w:color w:val="D4D4D4"/>
          <w:sz w:val="21"/>
          <w:szCs w:val="21"/>
          <w:lang w:val="en-IN"/>
        </w:rPr>
        <w:t>=</w:t>
      </w:r>
      <w:r>
        <w:rPr>
          <w:color w:val="CE9178"/>
          <w:sz w:val="21"/>
          <w:szCs w:val="21"/>
          <w:lang w:val="en-IN"/>
        </w:rPr>
        <w:t>'CrimeManagementSystem'</w:t>
      </w:r>
    </w:p>
    <w:p w14:paraId="2BC53EDF" w14:textId="77777777" w:rsidR="00004BE9" w:rsidRDefault="00F463D5">
      <w:pPr>
        <w:shd w:val="clear" w:color="auto" w:fill="1F1F1F"/>
        <w:spacing w:line="285" w:lineRule="auto"/>
      </w:pPr>
      <w:r>
        <w:rPr>
          <w:color w:val="CCCCCC"/>
          <w:sz w:val="21"/>
          <w:szCs w:val="21"/>
          <w:lang w:val="en-IN"/>
        </w:rPr>
        <w:t xml:space="preserve">    )</w:t>
      </w:r>
    </w:p>
    <w:p w14:paraId="4909B62C" w14:textId="77777777" w:rsidR="00004BE9" w:rsidRDefault="00004BE9">
      <w:pPr>
        <w:shd w:val="clear" w:color="auto" w:fill="1F1F1F"/>
        <w:spacing w:line="285" w:lineRule="auto"/>
      </w:pPr>
    </w:p>
    <w:p w14:paraId="149E8290" w14:textId="77777777" w:rsidR="00004BE9" w:rsidRDefault="00F463D5">
      <w:pPr>
        <w:shd w:val="clear" w:color="auto" w:fill="1F1F1F"/>
        <w:spacing w:line="285" w:lineRule="auto"/>
      </w:pPr>
      <w:r>
        <w:rPr>
          <w:color w:val="6A9955"/>
          <w:sz w:val="21"/>
          <w:szCs w:val="21"/>
          <w:lang w:val="en-IN"/>
        </w:rPr>
        <w:t># Login page route</w:t>
      </w:r>
    </w:p>
    <w:p w14:paraId="20039A38" w14:textId="77777777" w:rsidR="00004BE9" w:rsidRDefault="00F463D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w:t>
      </w:r>
      <w:r>
        <w:rPr>
          <w:color w:val="CCCCCC"/>
          <w:sz w:val="21"/>
          <w:szCs w:val="21"/>
          <w:lang w:val="en-IN"/>
        </w:rPr>
        <w:t>)</w:t>
      </w:r>
    </w:p>
    <w:p w14:paraId="454009E5"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login</w:t>
      </w:r>
      <w:r>
        <w:rPr>
          <w:color w:val="CCCCCC"/>
          <w:sz w:val="21"/>
          <w:szCs w:val="21"/>
          <w:lang w:val="en-IN"/>
        </w:rPr>
        <w:t>():</w:t>
      </w:r>
    </w:p>
    <w:p w14:paraId="44C86ED5"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'login.html'</w:t>
      </w:r>
      <w:r>
        <w:rPr>
          <w:color w:val="CCCCCC"/>
          <w:sz w:val="21"/>
          <w:szCs w:val="21"/>
          <w:lang w:val="en-IN"/>
        </w:rPr>
        <w:t>)</w:t>
      </w:r>
    </w:p>
    <w:p w14:paraId="5850B6A5" w14:textId="77777777" w:rsidR="00004BE9" w:rsidRDefault="00004BE9">
      <w:pPr>
        <w:shd w:val="clear" w:color="auto" w:fill="1F1F1F"/>
        <w:spacing w:line="285" w:lineRule="auto"/>
      </w:pPr>
    </w:p>
    <w:p w14:paraId="2B7BCCE8" w14:textId="77777777" w:rsidR="00004BE9" w:rsidRDefault="00F463D5">
      <w:pPr>
        <w:shd w:val="clear" w:color="auto" w:fill="1F1F1F"/>
        <w:spacing w:line="285" w:lineRule="auto"/>
      </w:pPr>
      <w:r>
        <w:rPr>
          <w:color w:val="6A9955"/>
          <w:sz w:val="21"/>
          <w:szCs w:val="21"/>
          <w:lang w:val="en-IN"/>
        </w:rPr>
        <w:t># Handle login route</w:t>
      </w:r>
    </w:p>
    <w:p w14:paraId="4770A883" w14:textId="77777777" w:rsidR="00004BE9" w:rsidRDefault="00F463D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'POST'</w:t>
      </w:r>
      <w:r>
        <w:rPr>
          <w:color w:val="CCCCCC"/>
          <w:sz w:val="21"/>
          <w:szCs w:val="21"/>
          <w:lang w:val="en-IN"/>
        </w:rPr>
        <w:t>])</w:t>
      </w:r>
    </w:p>
    <w:p w14:paraId="47FD8753"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login_user</w:t>
      </w:r>
      <w:r>
        <w:rPr>
          <w:color w:val="CCCCCC"/>
          <w:sz w:val="21"/>
          <w:szCs w:val="21"/>
          <w:lang w:val="en-IN"/>
        </w:rPr>
        <w:t>():</w:t>
      </w:r>
    </w:p>
    <w:p w14:paraId="643D5DE8" w14:textId="77777777" w:rsidR="00004BE9" w:rsidRDefault="00F463D5">
      <w:pPr>
        <w:shd w:val="clear" w:color="auto" w:fill="1F1F1F"/>
        <w:spacing w:line="285" w:lineRule="auto"/>
      </w:pPr>
      <w:r>
        <w:rPr>
          <w:color w:val="CCCCCC"/>
          <w:sz w:val="21"/>
          <w:szCs w:val="21"/>
          <w:lang w:val="en-IN"/>
        </w:rPr>
        <w:t xml:space="preserve">    username </w:t>
      </w:r>
      <w:r>
        <w:rPr>
          <w:color w:val="D4D4D4"/>
          <w:sz w:val="21"/>
          <w:szCs w:val="21"/>
          <w:lang w:val="en-IN"/>
        </w:rPr>
        <w:t>=</w:t>
      </w:r>
      <w:r>
        <w:rPr>
          <w:color w:val="CCCCCC"/>
          <w:sz w:val="21"/>
          <w:szCs w:val="21"/>
          <w:lang w:val="en-IN"/>
        </w:rPr>
        <w:t xml:space="preserve"> request.form[</w:t>
      </w:r>
      <w:r>
        <w:rPr>
          <w:color w:val="CE9178"/>
          <w:sz w:val="21"/>
          <w:szCs w:val="21"/>
          <w:lang w:val="en-IN"/>
        </w:rPr>
        <w:t>'username'</w:t>
      </w:r>
      <w:r>
        <w:rPr>
          <w:color w:val="CCCCCC"/>
          <w:sz w:val="21"/>
          <w:szCs w:val="21"/>
          <w:lang w:val="en-IN"/>
        </w:rPr>
        <w:t>]</w:t>
      </w:r>
    </w:p>
    <w:p w14:paraId="2148768F" w14:textId="77777777" w:rsidR="00004BE9" w:rsidRDefault="00F463D5">
      <w:pPr>
        <w:shd w:val="clear" w:color="auto" w:fill="1F1F1F"/>
        <w:spacing w:line="285" w:lineRule="auto"/>
      </w:pPr>
      <w:r>
        <w:rPr>
          <w:color w:val="CCCCCC"/>
          <w:sz w:val="21"/>
          <w:szCs w:val="21"/>
          <w:lang w:val="en-IN"/>
        </w:rPr>
        <w:t xml:space="preserve">    password </w:t>
      </w:r>
      <w:r>
        <w:rPr>
          <w:color w:val="D4D4D4"/>
          <w:sz w:val="21"/>
          <w:szCs w:val="21"/>
          <w:lang w:val="en-IN"/>
        </w:rPr>
        <w:t>=</w:t>
      </w:r>
      <w:r>
        <w:rPr>
          <w:color w:val="CCCCCC"/>
          <w:sz w:val="21"/>
          <w:szCs w:val="21"/>
          <w:lang w:val="en-IN"/>
        </w:rPr>
        <w:t xml:space="preserve"> request.form[</w:t>
      </w:r>
      <w:r>
        <w:rPr>
          <w:color w:val="CE9178"/>
          <w:sz w:val="21"/>
          <w:szCs w:val="21"/>
          <w:lang w:val="en-IN"/>
        </w:rPr>
        <w:t>'password'</w:t>
      </w:r>
      <w:r>
        <w:rPr>
          <w:color w:val="CCCCCC"/>
          <w:sz w:val="21"/>
          <w:szCs w:val="21"/>
          <w:lang w:val="en-IN"/>
        </w:rPr>
        <w:t>]</w:t>
      </w:r>
    </w:p>
    <w:p w14:paraId="73F9074A" w14:textId="77777777" w:rsidR="00004BE9" w:rsidRDefault="00004BE9">
      <w:pPr>
        <w:shd w:val="clear" w:color="auto" w:fill="1F1F1F"/>
        <w:spacing w:line="285" w:lineRule="auto"/>
      </w:pPr>
    </w:p>
    <w:p w14:paraId="33999CB1" w14:textId="77777777" w:rsidR="00004BE9" w:rsidRDefault="00F463D5">
      <w:pPr>
        <w:shd w:val="clear" w:color="auto" w:fill="1F1F1F"/>
        <w:spacing w:line="285" w:lineRule="auto"/>
      </w:pPr>
      <w:r>
        <w:rPr>
          <w:color w:val="CCCCCC"/>
          <w:sz w:val="21"/>
          <w:szCs w:val="21"/>
          <w:lang w:val="en-IN"/>
        </w:rPr>
        <w:t xml:space="preserve">    </w:t>
      </w:r>
      <w:r>
        <w:rPr>
          <w:color w:val="6A9955"/>
          <w:sz w:val="21"/>
          <w:szCs w:val="21"/>
          <w:lang w:val="en-IN"/>
        </w:rPr>
        <w:t># Check user credentials</w:t>
      </w:r>
    </w:p>
    <w:p w14:paraId="271D010D" w14:textId="77777777" w:rsidR="00004BE9" w:rsidRDefault="00F463D5">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1EBE25E4" w14:textId="77777777" w:rsidR="00004BE9" w:rsidRDefault="00F463D5">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r>
        <w:rPr>
          <w:color w:val="9CDCFE"/>
          <w:sz w:val="21"/>
          <w:szCs w:val="21"/>
          <w:lang w:val="en-IN"/>
        </w:rPr>
        <w:t>dictionary</w:t>
      </w:r>
      <w:r>
        <w:rPr>
          <w:color w:val="D4D4D4"/>
          <w:sz w:val="21"/>
          <w:szCs w:val="21"/>
          <w:lang w:val="en-IN"/>
        </w:rPr>
        <w:t>=</w:t>
      </w:r>
      <w:r>
        <w:rPr>
          <w:color w:val="569CD6"/>
          <w:sz w:val="21"/>
          <w:szCs w:val="21"/>
          <w:lang w:val="en-IN"/>
        </w:rPr>
        <w:t>True</w:t>
      </w:r>
      <w:r>
        <w:rPr>
          <w:color w:val="CCCCCC"/>
          <w:sz w:val="21"/>
          <w:szCs w:val="21"/>
          <w:lang w:val="en-IN"/>
        </w:rPr>
        <w:t>)</w:t>
      </w:r>
    </w:p>
    <w:p w14:paraId="7FC07151" w14:textId="77777777" w:rsidR="00004BE9" w:rsidRDefault="00F463D5">
      <w:pPr>
        <w:shd w:val="clear" w:color="auto" w:fill="1F1F1F"/>
        <w:spacing w:line="285" w:lineRule="auto"/>
      </w:pPr>
      <w:r>
        <w:rPr>
          <w:color w:val="CCCCCC"/>
          <w:sz w:val="21"/>
          <w:szCs w:val="21"/>
          <w:lang w:val="en-IN"/>
        </w:rPr>
        <w:t xml:space="preserve">    cursor.execute(</w:t>
      </w:r>
      <w:r>
        <w:rPr>
          <w:color w:val="CE9178"/>
          <w:sz w:val="21"/>
          <w:szCs w:val="21"/>
          <w:lang w:val="en-IN"/>
        </w:rPr>
        <w:t xml:space="preserve">'SELECT * FROM Users WHERE username = </w:t>
      </w:r>
      <w:r>
        <w:rPr>
          <w:color w:val="569CD6"/>
          <w:sz w:val="21"/>
          <w:szCs w:val="21"/>
          <w:lang w:val="en-IN"/>
        </w:rPr>
        <w:t>%s</w:t>
      </w:r>
      <w:r>
        <w:rPr>
          <w:color w:val="CE9178"/>
          <w:sz w:val="21"/>
          <w:szCs w:val="21"/>
          <w:lang w:val="en-IN"/>
        </w:rPr>
        <w:t>'</w:t>
      </w:r>
      <w:r>
        <w:rPr>
          <w:color w:val="CCCCCC"/>
          <w:sz w:val="21"/>
          <w:szCs w:val="21"/>
          <w:lang w:val="en-IN"/>
        </w:rPr>
        <w:t>, (username,))</w:t>
      </w:r>
    </w:p>
    <w:p w14:paraId="14C83A4C" w14:textId="77777777" w:rsidR="00004BE9" w:rsidRDefault="00F463D5">
      <w:pPr>
        <w:shd w:val="clear" w:color="auto" w:fill="1F1F1F"/>
        <w:spacing w:line="285" w:lineRule="auto"/>
      </w:pPr>
      <w:r>
        <w:rPr>
          <w:color w:val="CCCCCC"/>
          <w:sz w:val="21"/>
          <w:szCs w:val="21"/>
          <w:lang w:val="en-IN"/>
        </w:rPr>
        <w:t xml:space="preserve">    user </w:t>
      </w:r>
      <w:r>
        <w:rPr>
          <w:color w:val="D4D4D4"/>
          <w:sz w:val="21"/>
          <w:szCs w:val="21"/>
          <w:lang w:val="en-IN"/>
        </w:rPr>
        <w:t>=</w:t>
      </w:r>
      <w:r>
        <w:rPr>
          <w:color w:val="CCCCCC"/>
          <w:sz w:val="21"/>
          <w:szCs w:val="21"/>
          <w:lang w:val="en-IN"/>
        </w:rPr>
        <w:t xml:space="preserve"> cursor.fetchone()</w:t>
      </w:r>
    </w:p>
    <w:p w14:paraId="6071317A" w14:textId="77777777" w:rsidR="00004BE9" w:rsidRDefault="00F463D5">
      <w:pPr>
        <w:shd w:val="clear" w:color="auto" w:fill="1F1F1F"/>
        <w:spacing w:line="285" w:lineRule="auto"/>
      </w:pPr>
      <w:r>
        <w:rPr>
          <w:color w:val="CCCCCC"/>
          <w:sz w:val="21"/>
          <w:szCs w:val="21"/>
          <w:lang w:val="en-IN"/>
        </w:rPr>
        <w:t xml:space="preserve">    conn.close()</w:t>
      </w:r>
    </w:p>
    <w:p w14:paraId="7183F42D" w14:textId="77777777" w:rsidR="00004BE9" w:rsidRDefault="00004BE9">
      <w:pPr>
        <w:shd w:val="clear" w:color="auto" w:fill="1F1F1F"/>
        <w:spacing w:line="285" w:lineRule="auto"/>
      </w:pPr>
    </w:p>
    <w:p w14:paraId="6E3B60E6" w14:textId="77777777" w:rsidR="00004BE9" w:rsidRDefault="00F463D5">
      <w:pPr>
        <w:shd w:val="clear" w:color="auto" w:fill="1F1F1F"/>
        <w:spacing w:line="285" w:lineRule="auto"/>
      </w:pPr>
      <w:r>
        <w:rPr>
          <w:color w:val="CCCCCC"/>
          <w:sz w:val="21"/>
          <w:szCs w:val="21"/>
          <w:lang w:val="en-IN"/>
        </w:rPr>
        <w:t xml:space="preserve">    </w:t>
      </w:r>
      <w:r>
        <w:rPr>
          <w:color w:val="6A9955"/>
          <w:sz w:val="21"/>
          <w:szCs w:val="21"/>
          <w:lang w:val="en-IN"/>
        </w:rPr>
        <w:t># Debugging: print user details to see if it's retrieved correctly</w:t>
      </w:r>
    </w:p>
    <w:p w14:paraId="77014FD0" w14:textId="77777777" w:rsidR="00004BE9" w:rsidRDefault="00F463D5">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569CD6"/>
          <w:sz w:val="21"/>
          <w:szCs w:val="21"/>
          <w:lang w:val="en-IN"/>
        </w:rPr>
        <w:t>f</w:t>
      </w:r>
      <w:r>
        <w:rPr>
          <w:color w:val="CE9178"/>
          <w:sz w:val="21"/>
          <w:szCs w:val="21"/>
          <w:lang w:val="en-IN"/>
        </w:rPr>
        <w:t xml:space="preserve">"User from database: </w:t>
      </w:r>
      <w:r>
        <w:rPr>
          <w:color w:val="569CD6"/>
          <w:sz w:val="21"/>
          <w:szCs w:val="21"/>
          <w:lang w:val="en-IN"/>
        </w:rPr>
        <w:t>{</w:t>
      </w:r>
      <w:r>
        <w:rPr>
          <w:color w:val="CCCCCC"/>
          <w:sz w:val="21"/>
          <w:szCs w:val="21"/>
          <w:lang w:val="en-IN"/>
        </w:rPr>
        <w:t>user</w:t>
      </w:r>
      <w:r>
        <w:rPr>
          <w:color w:val="569CD6"/>
          <w:sz w:val="21"/>
          <w:szCs w:val="21"/>
          <w:lang w:val="en-IN"/>
        </w:rPr>
        <w:t>}</w:t>
      </w:r>
      <w:r>
        <w:rPr>
          <w:color w:val="CE9178"/>
          <w:sz w:val="21"/>
          <w:szCs w:val="21"/>
          <w:lang w:val="en-IN"/>
        </w:rPr>
        <w:t>"</w:t>
      </w:r>
      <w:r>
        <w:rPr>
          <w:color w:val="CCCCCC"/>
          <w:sz w:val="21"/>
          <w:szCs w:val="21"/>
          <w:lang w:val="en-IN"/>
        </w:rPr>
        <w:t>)</w:t>
      </w:r>
    </w:p>
    <w:p w14:paraId="085FCCF0" w14:textId="77777777" w:rsidR="00004BE9" w:rsidRDefault="00F463D5">
      <w:pPr>
        <w:shd w:val="clear" w:color="auto" w:fill="1F1F1F"/>
        <w:spacing w:line="285" w:lineRule="auto"/>
      </w:pPr>
      <w:r>
        <w:rPr>
          <w:color w:val="CCCCCC"/>
          <w:sz w:val="21"/>
          <w:szCs w:val="21"/>
          <w:lang w:val="en-IN"/>
        </w:rPr>
        <w:t xml:space="preserve">    </w:t>
      </w:r>
    </w:p>
    <w:p w14:paraId="5E45B5BA"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user:</w:t>
      </w:r>
    </w:p>
    <w:p w14:paraId="335996A9" w14:textId="77777777" w:rsidR="00004BE9" w:rsidRDefault="00F463D5">
      <w:pPr>
        <w:shd w:val="clear" w:color="auto" w:fill="1F1F1F"/>
        <w:spacing w:line="285" w:lineRule="auto"/>
      </w:pPr>
      <w:r>
        <w:rPr>
          <w:color w:val="CCCCCC"/>
          <w:sz w:val="21"/>
          <w:szCs w:val="21"/>
          <w:lang w:val="en-IN"/>
        </w:rPr>
        <w:t xml:space="preserve">            </w:t>
      </w:r>
      <w:r>
        <w:rPr>
          <w:color w:val="6A9955"/>
          <w:sz w:val="21"/>
          <w:szCs w:val="21"/>
          <w:lang w:val="en-IN"/>
        </w:rPr>
        <w:t># Save user ID in session and redirect</w:t>
      </w:r>
    </w:p>
    <w:p w14:paraId="0EF58F10" w14:textId="77777777" w:rsidR="00004BE9" w:rsidRDefault="00F463D5">
      <w:pPr>
        <w:shd w:val="clear" w:color="auto" w:fill="1F1F1F"/>
        <w:spacing w:line="285" w:lineRule="auto"/>
      </w:pPr>
      <w:r>
        <w:rPr>
          <w:color w:val="CCCCCC"/>
          <w:sz w:val="21"/>
          <w:szCs w:val="21"/>
          <w:lang w:val="en-IN"/>
        </w:rPr>
        <w:t xml:space="preserve">            session[</w:t>
      </w:r>
      <w:r>
        <w:rPr>
          <w:color w:val="CE9178"/>
          <w:sz w:val="21"/>
          <w:szCs w:val="21"/>
          <w:lang w:val="en-IN"/>
        </w:rPr>
        <w:t>'user_id'</w:t>
      </w:r>
      <w:r>
        <w:rPr>
          <w:color w:val="CCCCCC"/>
          <w:sz w:val="21"/>
          <w:szCs w:val="21"/>
          <w:lang w:val="en-IN"/>
        </w:rPr>
        <w:t xml:space="preserve">] </w:t>
      </w:r>
      <w:r>
        <w:rPr>
          <w:color w:val="D4D4D4"/>
          <w:sz w:val="21"/>
          <w:szCs w:val="21"/>
          <w:lang w:val="en-IN"/>
        </w:rPr>
        <w:t>=</w:t>
      </w:r>
      <w:r>
        <w:rPr>
          <w:color w:val="CCCCCC"/>
          <w:sz w:val="21"/>
          <w:szCs w:val="21"/>
          <w:lang w:val="en-IN"/>
        </w:rPr>
        <w:t xml:space="preserve"> user[</w:t>
      </w:r>
      <w:r>
        <w:rPr>
          <w:color w:val="CE9178"/>
          <w:sz w:val="21"/>
          <w:szCs w:val="21"/>
          <w:lang w:val="en-IN"/>
        </w:rPr>
        <w:t>'user_id'</w:t>
      </w:r>
      <w:r>
        <w:rPr>
          <w:color w:val="CCCCCC"/>
          <w:sz w:val="21"/>
          <w:szCs w:val="21"/>
          <w:lang w:val="en-IN"/>
        </w:rPr>
        <w:t>]</w:t>
      </w:r>
    </w:p>
    <w:p w14:paraId="7D7E1F18" w14:textId="77777777" w:rsidR="00004BE9" w:rsidRDefault="00F463D5">
      <w:pPr>
        <w:shd w:val="clear" w:color="auto" w:fill="1F1F1F"/>
        <w:spacing w:line="285" w:lineRule="auto"/>
      </w:pPr>
      <w:r>
        <w:rPr>
          <w:color w:val="CCCCCC"/>
          <w:sz w:val="21"/>
          <w:szCs w:val="21"/>
          <w:lang w:val="en-IN"/>
        </w:rPr>
        <w:t xml:space="preserve">            session[</w:t>
      </w:r>
      <w:r>
        <w:rPr>
          <w:color w:val="CE9178"/>
          <w:sz w:val="21"/>
          <w:szCs w:val="21"/>
          <w:lang w:val="en-IN"/>
        </w:rPr>
        <w:t>'password'</w:t>
      </w:r>
      <w:r>
        <w:rPr>
          <w:color w:val="CCCCCC"/>
          <w:sz w:val="21"/>
          <w:szCs w:val="21"/>
          <w:lang w:val="en-IN"/>
        </w:rPr>
        <w:t>]</w:t>
      </w:r>
      <w:r>
        <w:rPr>
          <w:color w:val="D4D4D4"/>
          <w:sz w:val="21"/>
          <w:szCs w:val="21"/>
          <w:lang w:val="en-IN"/>
        </w:rPr>
        <w:t>=</w:t>
      </w:r>
      <w:r>
        <w:rPr>
          <w:color w:val="CCCCCC"/>
          <w:sz w:val="21"/>
          <w:szCs w:val="21"/>
          <w:lang w:val="en-IN"/>
        </w:rPr>
        <w:t>user[</w:t>
      </w:r>
      <w:r>
        <w:rPr>
          <w:color w:val="CE9178"/>
          <w:sz w:val="21"/>
          <w:szCs w:val="21"/>
          <w:lang w:val="en-IN"/>
        </w:rPr>
        <w:t>'password'</w:t>
      </w:r>
      <w:r>
        <w:rPr>
          <w:color w:val="CCCCCC"/>
          <w:sz w:val="21"/>
          <w:szCs w:val="21"/>
          <w:lang w:val="en-IN"/>
        </w:rPr>
        <w:t>]</w:t>
      </w:r>
    </w:p>
    <w:p w14:paraId="6A7BC417" w14:textId="77777777" w:rsidR="00004BE9" w:rsidRDefault="00F463D5">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CE9178"/>
          <w:sz w:val="21"/>
          <w:szCs w:val="21"/>
          <w:lang w:val="en-IN"/>
        </w:rPr>
        <w:t xml:space="preserve">"Login </w:t>
      </w:r>
      <w:r>
        <w:rPr>
          <w:color w:val="CE9178"/>
          <w:sz w:val="21"/>
          <w:szCs w:val="21"/>
          <w:lang w:val="en-IN"/>
        </w:rPr>
        <w:t>successful, redirecting to dashboard..."</w:t>
      </w:r>
      <w:r>
        <w:rPr>
          <w:color w:val="CCCCCC"/>
          <w:sz w:val="21"/>
          <w:szCs w:val="21"/>
          <w:lang w:val="en-IN"/>
        </w:rPr>
        <w:t>)</w:t>
      </w:r>
    </w:p>
    <w:p w14:paraId="291EA79C"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'dashboard'</w:t>
      </w:r>
      <w:r>
        <w:rPr>
          <w:color w:val="CCCCCC"/>
          <w:sz w:val="21"/>
          <w:szCs w:val="21"/>
          <w:lang w:val="en-IN"/>
        </w:rPr>
        <w:t>))</w:t>
      </w:r>
    </w:p>
    <w:p w14:paraId="1810CBD0"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else</w:t>
      </w:r>
      <w:r>
        <w:rPr>
          <w:color w:val="CCCCCC"/>
          <w:sz w:val="21"/>
          <w:szCs w:val="21"/>
          <w:lang w:val="en-IN"/>
        </w:rPr>
        <w:t>:</w:t>
      </w:r>
    </w:p>
    <w:p w14:paraId="5767B09F" w14:textId="77777777" w:rsidR="00004BE9" w:rsidRDefault="00F463D5">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CE9178"/>
          <w:sz w:val="21"/>
          <w:szCs w:val="21"/>
          <w:lang w:val="en-IN"/>
        </w:rPr>
        <w:t>"Invalid username."</w:t>
      </w:r>
      <w:r>
        <w:rPr>
          <w:color w:val="CCCCCC"/>
          <w:sz w:val="21"/>
          <w:szCs w:val="21"/>
          <w:lang w:val="en-IN"/>
        </w:rPr>
        <w:t>)</w:t>
      </w:r>
    </w:p>
    <w:p w14:paraId="3FEF973B" w14:textId="77777777" w:rsidR="00004BE9" w:rsidRDefault="00F463D5">
      <w:pPr>
        <w:shd w:val="clear" w:color="auto" w:fill="1F1F1F"/>
        <w:spacing w:line="285" w:lineRule="auto"/>
      </w:pPr>
      <w:r>
        <w:rPr>
          <w:color w:val="CCCCCC"/>
          <w:sz w:val="21"/>
          <w:szCs w:val="21"/>
          <w:lang w:val="en-IN"/>
        </w:rPr>
        <w:t xml:space="preserve">        flash(</w:t>
      </w:r>
      <w:r>
        <w:rPr>
          <w:color w:val="CE9178"/>
          <w:sz w:val="21"/>
          <w:szCs w:val="21"/>
          <w:lang w:val="en-IN"/>
        </w:rPr>
        <w:t>'Invalid username. Please try again.'</w:t>
      </w:r>
      <w:r>
        <w:rPr>
          <w:color w:val="CCCCCC"/>
          <w:sz w:val="21"/>
          <w:szCs w:val="21"/>
          <w:lang w:val="en-IN"/>
        </w:rPr>
        <w:t xml:space="preserve">, </w:t>
      </w:r>
      <w:r>
        <w:rPr>
          <w:color w:val="CE9178"/>
          <w:sz w:val="21"/>
          <w:szCs w:val="21"/>
          <w:lang w:val="en-IN"/>
        </w:rPr>
        <w:t>'error'</w:t>
      </w:r>
      <w:r>
        <w:rPr>
          <w:color w:val="CCCCCC"/>
          <w:sz w:val="21"/>
          <w:szCs w:val="21"/>
          <w:lang w:val="en-IN"/>
        </w:rPr>
        <w:t>)</w:t>
      </w:r>
    </w:p>
    <w:p w14:paraId="6589999C" w14:textId="77777777" w:rsidR="00004BE9" w:rsidRDefault="00004BE9">
      <w:pPr>
        <w:shd w:val="clear" w:color="auto" w:fill="1F1F1F"/>
        <w:spacing w:line="285" w:lineRule="auto"/>
      </w:pPr>
    </w:p>
    <w:p w14:paraId="6AD6D414"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4E92FE5F" w14:textId="77777777" w:rsidR="00004BE9" w:rsidRDefault="00004BE9">
      <w:pPr>
        <w:shd w:val="clear" w:color="auto" w:fill="1F1F1F"/>
        <w:spacing w:line="285" w:lineRule="auto"/>
      </w:pPr>
    </w:p>
    <w:p w14:paraId="78356D22" w14:textId="77777777" w:rsidR="00004BE9" w:rsidRDefault="00F463D5">
      <w:pPr>
        <w:shd w:val="clear" w:color="auto" w:fill="1F1F1F"/>
        <w:spacing w:line="285" w:lineRule="auto"/>
      </w:pPr>
      <w:r>
        <w:rPr>
          <w:color w:val="6A9955"/>
          <w:sz w:val="21"/>
          <w:szCs w:val="21"/>
          <w:lang w:val="en-IN"/>
        </w:rPr>
        <w:t xml:space="preserve"># </w:t>
      </w:r>
      <w:r>
        <w:rPr>
          <w:color w:val="6A9955"/>
          <w:sz w:val="21"/>
          <w:szCs w:val="21"/>
          <w:lang w:val="en-IN"/>
        </w:rPr>
        <w:t>Dashboard route (after login)</w:t>
      </w:r>
    </w:p>
    <w:p w14:paraId="34A89D66" w14:textId="77777777" w:rsidR="00004BE9" w:rsidRDefault="00F463D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'/dashboard'</w:t>
      </w:r>
      <w:r>
        <w:rPr>
          <w:color w:val="CCCCCC"/>
          <w:sz w:val="21"/>
          <w:szCs w:val="21"/>
          <w:lang w:val="en-IN"/>
        </w:rPr>
        <w:t>)</w:t>
      </w:r>
    </w:p>
    <w:p w14:paraId="43AB2932"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dashboard</w:t>
      </w:r>
      <w:r>
        <w:rPr>
          <w:color w:val="CCCCCC"/>
          <w:sz w:val="21"/>
          <w:szCs w:val="21"/>
          <w:lang w:val="en-IN"/>
        </w:rPr>
        <w:t>():</w:t>
      </w:r>
    </w:p>
    <w:p w14:paraId="18584686"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  </w:t>
      </w:r>
      <w:r>
        <w:rPr>
          <w:color w:val="6A9955"/>
          <w:sz w:val="21"/>
          <w:szCs w:val="21"/>
          <w:lang w:val="en-IN"/>
        </w:rPr>
        <w:t># Check if user is logged in</w:t>
      </w:r>
    </w:p>
    <w:p w14:paraId="0D96309D" w14:textId="77777777" w:rsidR="00004BE9" w:rsidRDefault="00F463D5">
      <w:pPr>
        <w:shd w:val="clear" w:color="auto" w:fill="1F1F1F"/>
        <w:spacing w:line="285" w:lineRule="auto"/>
      </w:pPr>
      <w:r>
        <w:rPr>
          <w:color w:val="CCCCCC"/>
          <w:sz w:val="21"/>
          <w:szCs w:val="21"/>
          <w:lang w:val="en-IN"/>
        </w:rPr>
        <w:t xml:space="preserve">        flash(</w:t>
      </w:r>
      <w:r>
        <w:rPr>
          <w:color w:val="CE9178"/>
          <w:sz w:val="21"/>
          <w:szCs w:val="21"/>
          <w:lang w:val="en-IN"/>
        </w:rPr>
        <w:t>'Please log in to access the dashboard.'</w:t>
      </w:r>
      <w:r>
        <w:rPr>
          <w:color w:val="CCCCCC"/>
          <w:sz w:val="21"/>
          <w:szCs w:val="21"/>
          <w:lang w:val="en-IN"/>
        </w:rPr>
        <w:t xml:space="preserve">, </w:t>
      </w:r>
      <w:r>
        <w:rPr>
          <w:color w:val="CE9178"/>
          <w:sz w:val="21"/>
          <w:szCs w:val="21"/>
          <w:lang w:val="en-IN"/>
        </w:rPr>
        <w:t>'error'</w:t>
      </w:r>
      <w:r>
        <w:rPr>
          <w:color w:val="CCCCCC"/>
          <w:sz w:val="21"/>
          <w:szCs w:val="21"/>
          <w:lang w:val="en-IN"/>
        </w:rPr>
        <w:t>)</w:t>
      </w:r>
    </w:p>
    <w:p w14:paraId="55D3B7C6"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363DFE5F"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'dashboard.html'</w:t>
      </w:r>
      <w:r>
        <w:rPr>
          <w:color w:val="CCCCCC"/>
          <w:sz w:val="21"/>
          <w:szCs w:val="21"/>
          <w:lang w:val="en-IN"/>
        </w:rPr>
        <w:t>)</w:t>
      </w:r>
    </w:p>
    <w:p w14:paraId="03545B61" w14:textId="77777777" w:rsidR="00004BE9" w:rsidRDefault="00004BE9">
      <w:pPr>
        <w:shd w:val="clear" w:color="auto" w:fill="1F1F1F"/>
        <w:spacing w:line="285" w:lineRule="auto"/>
      </w:pPr>
    </w:p>
    <w:p w14:paraId="56425C0C" w14:textId="77777777" w:rsidR="00004BE9" w:rsidRDefault="00F463D5">
      <w:pPr>
        <w:shd w:val="clear" w:color="auto" w:fill="1F1F1F"/>
        <w:spacing w:line="285" w:lineRule="auto"/>
      </w:pPr>
      <w:r>
        <w:rPr>
          <w:color w:val="6A9955"/>
          <w:sz w:val="21"/>
          <w:szCs w:val="21"/>
          <w:lang w:val="en-IN"/>
        </w:rPr>
        <w:t># Report Crime route</w:t>
      </w:r>
    </w:p>
    <w:p w14:paraId="4AD220F6" w14:textId="77777777" w:rsidR="00004BE9" w:rsidRDefault="00F463D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'/report_crime'</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'GET'</w:t>
      </w:r>
      <w:r>
        <w:rPr>
          <w:color w:val="CCCCCC"/>
          <w:sz w:val="21"/>
          <w:szCs w:val="21"/>
          <w:lang w:val="en-IN"/>
        </w:rPr>
        <w:t xml:space="preserve">, </w:t>
      </w:r>
      <w:r>
        <w:rPr>
          <w:color w:val="CE9178"/>
          <w:sz w:val="21"/>
          <w:szCs w:val="21"/>
          <w:lang w:val="en-IN"/>
        </w:rPr>
        <w:t>'POST'</w:t>
      </w:r>
      <w:r>
        <w:rPr>
          <w:color w:val="CCCCCC"/>
          <w:sz w:val="21"/>
          <w:szCs w:val="21"/>
          <w:lang w:val="en-IN"/>
        </w:rPr>
        <w:t>])</w:t>
      </w:r>
    </w:p>
    <w:p w14:paraId="7A475DB9"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report_crime</w:t>
      </w:r>
      <w:r>
        <w:rPr>
          <w:color w:val="CCCCCC"/>
          <w:sz w:val="21"/>
          <w:szCs w:val="21"/>
          <w:lang w:val="en-IN"/>
        </w:rPr>
        <w:t>():</w:t>
      </w:r>
    </w:p>
    <w:p w14:paraId="1EE372AD"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w:t>
      </w:r>
    </w:p>
    <w:p w14:paraId="16B3230D"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71547925" w14:textId="77777777" w:rsidR="00004BE9" w:rsidRDefault="00F463D5">
      <w:pPr>
        <w:shd w:val="clear" w:color="auto" w:fill="1F1F1F"/>
        <w:spacing w:line="285" w:lineRule="auto"/>
      </w:pPr>
      <w:r>
        <w:rPr>
          <w:color w:val="CCCCCC"/>
          <w:sz w:val="21"/>
          <w:szCs w:val="21"/>
          <w:lang w:val="en-IN"/>
        </w:rPr>
        <w:t xml:space="preserve">    </w:t>
      </w:r>
    </w:p>
    <w:p w14:paraId="50B86EF6"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request.method </w:t>
      </w:r>
      <w:r>
        <w:rPr>
          <w:color w:val="D4D4D4"/>
          <w:sz w:val="21"/>
          <w:szCs w:val="21"/>
          <w:lang w:val="en-IN"/>
        </w:rPr>
        <w:t>==</w:t>
      </w:r>
      <w:r>
        <w:rPr>
          <w:color w:val="CCCCCC"/>
          <w:sz w:val="21"/>
          <w:szCs w:val="21"/>
          <w:lang w:val="en-IN"/>
        </w:rPr>
        <w:t xml:space="preserve"> </w:t>
      </w:r>
      <w:r>
        <w:rPr>
          <w:color w:val="CE9178"/>
          <w:sz w:val="21"/>
          <w:szCs w:val="21"/>
          <w:lang w:val="en-IN"/>
        </w:rPr>
        <w:t>'POST'</w:t>
      </w:r>
      <w:r>
        <w:rPr>
          <w:color w:val="CCCCCC"/>
          <w:sz w:val="21"/>
          <w:szCs w:val="21"/>
          <w:lang w:val="en-IN"/>
        </w:rPr>
        <w:t>:</w:t>
      </w:r>
    </w:p>
    <w:p w14:paraId="4E85AA35" w14:textId="77777777" w:rsidR="00004BE9" w:rsidRDefault="00F463D5">
      <w:pPr>
        <w:shd w:val="clear" w:color="auto" w:fill="1F1F1F"/>
        <w:spacing w:line="285" w:lineRule="auto"/>
      </w:pPr>
      <w:r>
        <w:rPr>
          <w:color w:val="CCCCCC"/>
          <w:sz w:val="21"/>
          <w:szCs w:val="21"/>
          <w:lang w:val="en-IN"/>
        </w:rPr>
        <w:t xml:space="preserve">        crime_type </w:t>
      </w:r>
      <w:r>
        <w:rPr>
          <w:color w:val="D4D4D4"/>
          <w:sz w:val="21"/>
          <w:szCs w:val="21"/>
          <w:lang w:val="en-IN"/>
        </w:rPr>
        <w:t>=</w:t>
      </w:r>
      <w:r>
        <w:rPr>
          <w:color w:val="CCCCCC"/>
          <w:sz w:val="21"/>
          <w:szCs w:val="21"/>
          <w:lang w:val="en-IN"/>
        </w:rPr>
        <w:t xml:space="preserve"> request.form[</w:t>
      </w:r>
      <w:r>
        <w:rPr>
          <w:color w:val="CE9178"/>
          <w:sz w:val="21"/>
          <w:szCs w:val="21"/>
          <w:lang w:val="en-IN"/>
        </w:rPr>
        <w:t>'crime_type'</w:t>
      </w:r>
      <w:r>
        <w:rPr>
          <w:color w:val="CCCCCC"/>
          <w:sz w:val="21"/>
          <w:szCs w:val="21"/>
          <w:lang w:val="en-IN"/>
        </w:rPr>
        <w:t>]</w:t>
      </w:r>
    </w:p>
    <w:p w14:paraId="78DFA118" w14:textId="77777777" w:rsidR="00004BE9" w:rsidRDefault="00F463D5">
      <w:pPr>
        <w:shd w:val="clear" w:color="auto" w:fill="1F1F1F"/>
        <w:spacing w:line="285" w:lineRule="auto"/>
      </w:pPr>
      <w:r>
        <w:rPr>
          <w:color w:val="CCCCCC"/>
          <w:sz w:val="21"/>
          <w:szCs w:val="21"/>
          <w:lang w:val="en-IN"/>
        </w:rPr>
        <w:t xml:space="preserve">        description </w:t>
      </w:r>
      <w:r>
        <w:rPr>
          <w:color w:val="D4D4D4"/>
          <w:sz w:val="21"/>
          <w:szCs w:val="21"/>
          <w:lang w:val="en-IN"/>
        </w:rPr>
        <w:t>=</w:t>
      </w:r>
      <w:r>
        <w:rPr>
          <w:color w:val="CCCCCC"/>
          <w:sz w:val="21"/>
          <w:szCs w:val="21"/>
          <w:lang w:val="en-IN"/>
        </w:rPr>
        <w:t xml:space="preserve"> request.form[</w:t>
      </w:r>
      <w:r>
        <w:rPr>
          <w:color w:val="CE9178"/>
          <w:sz w:val="21"/>
          <w:szCs w:val="21"/>
          <w:lang w:val="en-IN"/>
        </w:rPr>
        <w:t>'description'</w:t>
      </w:r>
      <w:r>
        <w:rPr>
          <w:color w:val="CCCCCC"/>
          <w:sz w:val="21"/>
          <w:szCs w:val="21"/>
          <w:lang w:val="en-IN"/>
        </w:rPr>
        <w:t>]</w:t>
      </w:r>
    </w:p>
    <w:p w14:paraId="363420DD" w14:textId="77777777" w:rsidR="00004BE9" w:rsidRDefault="00F463D5">
      <w:pPr>
        <w:shd w:val="clear" w:color="auto" w:fill="1F1F1F"/>
        <w:spacing w:line="285" w:lineRule="auto"/>
      </w:pPr>
      <w:r>
        <w:rPr>
          <w:color w:val="CCCCCC"/>
          <w:sz w:val="21"/>
          <w:szCs w:val="21"/>
          <w:lang w:val="en-IN"/>
        </w:rPr>
        <w:t xml:space="preserve">        date_of_crime </w:t>
      </w:r>
      <w:r>
        <w:rPr>
          <w:color w:val="D4D4D4"/>
          <w:sz w:val="21"/>
          <w:szCs w:val="21"/>
          <w:lang w:val="en-IN"/>
        </w:rPr>
        <w:t>=</w:t>
      </w:r>
      <w:r>
        <w:rPr>
          <w:color w:val="CCCCCC"/>
          <w:sz w:val="21"/>
          <w:szCs w:val="21"/>
          <w:lang w:val="en-IN"/>
        </w:rPr>
        <w:t xml:space="preserve"> request.form[</w:t>
      </w:r>
      <w:r>
        <w:rPr>
          <w:color w:val="CE9178"/>
          <w:sz w:val="21"/>
          <w:szCs w:val="21"/>
          <w:lang w:val="en-IN"/>
        </w:rPr>
        <w:t>'date_of_crime'</w:t>
      </w:r>
      <w:r>
        <w:rPr>
          <w:color w:val="CCCCCC"/>
          <w:sz w:val="21"/>
          <w:szCs w:val="21"/>
          <w:lang w:val="en-IN"/>
        </w:rPr>
        <w:t>]</w:t>
      </w:r>
    </w:p>
    <w:p w14:paraId="08DD7D9A" w14:textId="77777777" w:rsidR="00004BE9" w:rsidRDefault="00F463D5">
      <w:pPr>
        <w:shd w:val="clear" w:color="auto" w:fill="1F1F1F"/>
        <w:spacing w:line="285" w:lineRule="auto"/>
      </w:pPr>
      <w:r>
        <w:rPr>
          <w:color w:val="CCCCCC"/>
          <w:sz w:val="21"/>
          <w:szCs w:val="21"/>
          <w:lang w:val="en-IN"/>
        </w:rPr>
        <w:t xml:space="preserve">        location </w:t>
      </w:r>
      <w:r>
        <w:rPr>
          <w:color w:val="D4D4D4"/>
          <w:sz w:val="21"/>
          <w:szCs w:val="21"/>
          <w:lang w:val="en-IN"/>
        </w:rPr>
        <w:t>=</w:t>
      </w:r>
      <w:r>
        <w:rPr>
          <w:color w:val="CCCCCC"/>
          <w:sz w:val="21"/>
          <w:szCs w:val="21"/>
          <w:lang w:val="en-IN"/>
        </w:rPr>
        <w:t xml:space="preserve"> request.form[</w:t>
      </w:r>
      <w:r>
        <w:rPr>
          <w:color w:val="CE9178"/>
          <w:sz w:val="21"/>
          <w:szCs w:val="21"/>
          <w:lang w:val="en-IN"/>
        </w:rPr>
        <w:t>'location'</w:t>
      </w:r>
      <w:r>
        <w:rPr>
          <w:color w:val="CCCCCC"/>
          <w:sz w:val="21"/>
          <w:szCs w:val="21"/>
          <w:lang w:val="en-IN"/>
        </w:rPr>
        <w:t>]</w:t>
      </w:r>
    </w:p>
    <w:p w14:paraId="34284314" w14:textId="77777777" w:rsidR="00004BE9" w:rsidRDefault="00004BE9">
      <w:pPr>
        <w:shd w:val="clear" w:color="auto" w:fill="1F1F1F"/>
        <w:spacing w:line="285" w:lineRule="auto"/>
      </w:pPr>
    </w:p>
    <w:p w14:paraId="07A230B5" w14:textId="77777777" w:rsidR="00004BE9" w:rsidRDefault="00F463D5">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74334C71" w14:textId="77777777" w:rsidR="00004BE9" w:rsidRDefault="00F463D5">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p>
    <w:p w14:paraId="6F089032" w14:textId="77777777" w:rsidR="00004BE9" w:rsidRDefault="00F463D5">
      <w:pPr>
        <w:shd w:val="clear" w:color="auto" w:fill="1F1F1F"/>
        <w:spacing w:line="285" w:lineRule="auto"/>
      </w:pPr>
      <w:r>
        <w:rPr>
          <w:color w:val="CCCCCC"/>
          <w:sz w:val="21"/>
          <w:szCs w:val="21"/>
          <w:lang w:val="en-IN"/>
        </w:rPr>
        <w:t xml:space="preserve">        cursor.execute(</w:t>
      </w:r>
    </w:p>
    <w:p w14:paraId="3690C5D3" w14:textId="77777777" w:rsidR="00004BE9" w:rsidRDefault="00F463D5">
      <w:pPr>
        <w:shd w:val="clear" w:color="auto" w:fill="1F1F1F"/>
        <w:spacing w:line="285" w:lineRule="auto"/>
      </w:pPr>
      <w:r>
        <w:rPr>
          <w:color w:val="CCCCCC"/>
          <w:sz w:val="21"/>
          <w:szCs w:val="21"/>
          <w:lang w:val="en-IN"/>
        </w:rPr>
        <w:t xml:space="preserve">            </w:t>
      </w:r>
      <w:r>
        <w:rPr>
          <w:color w:val="CE9178"/>
          <w:sz w:val="21"/>
          <w:szCs w:val="21"/>
          <w:lang w:val="en-IN"/>
        </w:rPr>
        <w:t>'INSERT INTO CrimeReports (crime_type, description, date_of_crime, location) VALUES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w:t>
      </w:r>
      <w:r>
        <w:rPr>
          <w:color w:val="CCCCCC"/>
          <w:sz w:val="21"/>
          <w:szCs w:val="21"/>
          <w:lang w:val="en-IN"/>
        </w:rPr>
        <w:t>,</w:t>
      </w:r>
    </w:p>
    <w:p w14:paraId="6B020CA3" w14:textId="77777777" w:rsidR="00004BE9" w:rsidRDefault="00F463D5">
      <w:pPr>
        <w:shd w:val="clear" w:color="auto" w:fill="1F1F1F"/>
        <w:spacing w:line="285" w:lineRule="auto"/>
      </w:pPr>
      <w:r>
        <w:rPr>
          <w:color w:val="CCCCCC"/>
          <w:sz w:val="21"/>
          <w:szCs w:val="21"/>
          <w:lang w:val="en-IN"/>
        </w:rPr>
        <w:t xml:space="preserve">            (crime_type, description, date_of_crime, location)</w:t>
      </w:r>
    </w:p>
    <w:p w14:paraId="48ABB303" w14:textId="77777777" w:rsidR="00004BE9" w:rsidRDefault="00F463D5">
      <w:pPr>
        <w:shd w:val="clear" w:color="auto" w:fill="1F1F1F"/>
        <w:spacing w:line="285" w:lineRule="auto"/>
      </w:pPr>
      <w:r>
        <w:rPr>
          <w:color w:val="CCCCCC"/>
          <w:sz w:val="21"/>
          <w:szCs w:val="21"/>
          <w:lang w:val="en-IN"/>
        </w:rPr>
        <w:t xml:space="preserve">        )</w:t>
      </w:r>
    </w:p>
    <w:p w14:paraId="7DFF6635" w14:textId="77777777" w:rsidR="00004BE9" w:rsidRDefault="00F463D5">
      <w:pPr>
        <w:shd w:val="clear" w:color="auto" w:fill="1F1F1F"/>
        <w:spacing w:line="285" w:lineRule="auto"/>
      </w:pPr>
      <w:r>
        <w:rPr>
          <w:color w:val="CCCCCC"/>
          <w:sz w:val="21"/>
          <w:szCs w:val="21"/>
          <w:lang w:val="en-IN"/>
        </w:rPr>
        <w:t xml:space="preserve">        conn.commit()</w:t>
      </w:r>
    </w:p>
    <w:p w14:paraId="4A010394" w14:textId="77777777" w:rsidR="00004BE9" w:rsidRDefault="00F463D5">
      <w:pPr>
        <w:shd w:val="clear" w:color="auto" w:fill="1F1F1F"/>
        <w:spacing w:line="285" w:lineRule="auto"/>
      </w:pPr>
      <w:r>
        <w:rPr>
          <w:color w:val="CCCCCC"/>
          <w:sz w:val="21"/>
          <w:szCs w:val="21"/>
          <w:lang w:val="en-IN"/>
        </w:rPr>
        <w:t xml:space="preserve">        conn.close()</w:t>
      </w:r>
    </w:p>
    <w:p w14:paraId="23F31637" w14:textId="77777777" w:rsidR="00004BE9" w:rsidRDefault="00F463D5">
      <w:pPr>
        <w:shd w:val="clear" w:color="auto" w:fill="1F1F1F"/>
        <w:spacing w:line="285" w:lineRule="auto"/>
      </w:pPr>
      <w:r>
        <w:rPr>
          <w:color w:val="CCCCCC"/>
          <w:sz w:val="21"/>
          <w:szCs w:val="21"/>
          <w:lang w:val="en-IN"/>
        </w:rPr>
        <w:t xml:space="preserve">        flash(</w:t>
      </w:r>
      <w:r>
        <w:rPr>
          <w:color w:val="CE9178"/>
          <w:sz w:val="21"/>
          <w:szCs w:val="21"/>
          <w:lang w:val="en-IN"/>
        </w:rPr>
        <w:t>"Crime report submitted successfully."</w:t>
      </w:r>
      <w:r>
        <w:rPr>
          <w:color w:val="CCCCCC"/>
          <w:sz w:val="21"/>
          <w:szCs w:val="21"/>
          <w:lang w:val="en-IN"/>
        </w:rPr>
        <w:t xml:space="preserve">, </w:t>
      </w:r>
      <w:r>
        <w:rPr>
          <w:color w:val="CE9178"/>
          <w:sz w:val="21"/>
          <w:szCs w:val="21"/>
          <w:lang w:val="en-IN"/>
        </w:rPr>
        <w:t>'success'</w:t>
      </w:r>
      <w:r>
        <w:rPr>
          <w:color w:val="CCCCCC"/>
          <w:sz w:val="21"/>
          <w:szCs w:val="21"/>
          <w:lang w:val="en-IN"/>
        </w:rPr>
        <w:t>)</w:t>
      </w:r>
    </w:p>
    <w:p w14:paraId="3FA80077"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'dashboard'</w:t>
      </w:r>
      <w:r>
        <w:rPr>
          <w:color w:val="CCCCCC"/>
          <w:sz w:val="21"/>
          <w:szCs w:val="21"/>
          <w:lang w:val="en-IN"/>
        </w:rPr>
        <w:t>))</w:t>
      </w:r>
    </w:p>
    <w:p w14:paraId="2B26AFD2" w14:textId="77777777" w:rsidR="00004BE9" w:rsidRDefault="00004BE9">
      <w:pPr>
        <w:shd w:val="clear" w:color="auto" w:fill="1F1F1F"/>
        <w:spacing w:line="285" w:lineRule="auto"/>
      </w:pPr>
    </w:p>
    <w:p w14:paraId="0633D5EC"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'report_crime.html'</w:t>
      </w:r>
      <w:r>
        <w:rPr>
          <w:color w:val="CCCCCC"/>
          <w:sz w:val="21"/>
          <w:szCs w:val="21"/>
          <w:lang w:val="en-IN"/>
        </w:rPr>
        <w:t>)</w:t>
      </w:r>
    </w:p>
    <w:p w14:paraId="0DA26EEB" w14:textId="77777777" w:rsidR="00004BE9" w:rsidRDefault="00004BE9">
      <w:pPr>
        <w:shd w:val="clear" w:color="auto" w:fill="1F1F1F"/>
        <w:spacing w:line="285" w:lineRule="auto"/>
      </w:pPr>
    </w:p>
    <w:p w14:paraId="2B85D8FB" w14:textId="77777777" w:rsidR="00004BE9" w:rsidRDefault="00F463D5">
      <w:pPr>
        <w:shd w:val="clear" w:color="auto" w:fill="1F1F1F"/>
        <w:spacing w:line="285" w:lineRule="auto"/>
      </w:pPr>
      <w:r>
        <w:rPr>
          <w:color w:val="6A9955"/>
          <w:sz w:val="21"/>
          <w:szCs w:val="21"/>
          <w:lang w:val="en-IN"/>
        </w:rPr>
        <w:t># Crime Search route</w:t>
      </w:r>
    </w:p>
    <w:p w14:paraId="48E1E415" w14:textId="77777777" w:rsidR="00004BE9" w:rsidRDefault="00F463D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'/search_crime'</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'GET'</w:t>
      </w:r>
      <w:r>
        <w:rPr>
          <w:color w:val="CCCCCC"/>
          <w:sz w:val="21"/>
          <w:szCs w:val="21"/>
          <w:lang w:val="en-IN"/>
        </w:rPr>
        <w:t xml:space="preserve">, </w:t>
      </w:r>
      <w:r>
        <w:rPr>
          <w:color w:val="CE9178"/>
          <w:sz w:val="21"/>
          <w:szCs w:val="21"/>
          <w:lang w:val="en-IN"/>
        </w:rPr>
        <w:t>'POST'</w:t>
      </w:r>
      <w:r>
        <w:rPr>
          <w:color w:val="CCCCCC"/>
          <w:sz w:val="21"/>
          <w:szCs w:val="21"/>
          <w:lang w:val="en-IN"/>
        </w:rPr>
        <w:t>])</w:t>
      </w:r>
    </w:p>
    <w:p w14:paraId="1CF7DDBC"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search_crime</w:t>
      </w:r>
      <w:r>
        <w:rPr>
          <w:color w:val="CCCCCC"/>
          <w:sz w:val="21"/>
          <w:szCs w:val="21"/>
          <w:lang w:val="en-IN"/>
        </w:rPr>
        <w:t>():</w:t>
      </w:r>
    </w:p>
    <w:p w14:paraId="6C02428C"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w:t>
      </w:r>
    </w:p>
    <w:p w14:paraId="2DBFD91D"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33F908E0" w14:textId="77777777" w:rsidR="00004BE9" w:rsidRDefault="00004BE9">
      <w:pPr>
        <w:shd w:val="clear" w:color="auto" w:fill="1F1F1F"/>
        <w:spacing w:line="285" w:lineRule="auto"/>
      </w:pPr>
    </w:p>
    <w:p w14:paraId="73D63CF5"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request.method </w:t>
      </w:r>
      <w:r>
        <w:rPr>
          <w:color w:val="D4D4D4"/>
          <w:sz w:val="21"/>
          <w:szCs w:val="21"/>
          <w:lang w:val="en-IN"/>
        </w:rPr>
        <w:t>==</w:t>
      </w:r>
      <w:r>
        <w:rPr>
          <w:color w:val="CCCCCC"/>
          <w:sz w:val="21"/>
          <w:szCs w:val="21"/>
          <w:lang w:val="en-IN"/>
        </w:rPr>
        <w:t xml:space="preserve"> </w:t>
      </w:r>
      <w:r>
        <w:rPr>
          <w:color w:val="CE9178"/>
          <w:sz w:val="21"/>
          <w:szCs w:val="21"/>
          <w:lang w:val="en-IN"/>
        </w:rPr>
        <w:t>'POST'</w:t>
      </w:r>
      <w:r>
        <w:rPr>
          <w:color w:val="CCCCCC"/>
          <w:sz w:val="21"/>
          <w:szCs w:val="21"/>
          <w:lang w:val="en-IN"/>
        </w:rPr>
        <w:t>:</w:t>
      </w:r>
    </w:p>
    <w:p w14:paraId="7CED7D0F" w14:textId="77777777" w:rsidR="00004BE9" w:rsidRDefault="00F463D5">
      <w:pPr>
        <w:shd w:val="clear" w:color="auto" w:fill="1F1F1F"/>
        <w:spacing w:line="285" w:lineRule="auto"/>
      </w:pPr>
      <w:r>
        <w:rPr>
          <w:color w:val="CCCCCC"/>
          <w:sz w:val="21"/>
          <w:szCs w:val="21"/>
          <w:lang w:val="en-IN"/>
        </w:rPr>
        <w:t xml:space="preserve">        location </w:t>
      </w:r>
      <w:r>
        <w:rPr>
          <w:color w:val="D4D4D4"/>
          <w:sz w:val="21"/>
          <w:szCs w:val="21"/>
          <w:lang w:val="en-IN"/>
        </w:rPr>
        <w:t>=</w:t>
      </w:r>
      <w:r>
        <w:rPr>
          <w:color w:val="CCCCCC"/>
          <w:sz w:val="21"/>
          <w:szCs w:val="21"/>
          <w:lang w:val="en-IN"/>
        </w:rPr>
        <w:t xml:space="preserve"> request.form[</w:t>
      </w:r>
      <w:r>
        <w:rPr>
          <w:color w:val="CE9178"/>
          <w:sz w:val="21"/>
          <w:szCs w:val="21"/>
          <w:lang w:val="en-IN"/>
        </w:rPr>
        <w:t>'location'</w:t>
      </w:r>
      <w:r>
        <w:rPr>
          <w:color w:val="CCCCCC"/>
          <w:sz w:val="21"/>
          <w:szCs w:val="21"/>
          <w:lang w:val="en-IN"/>
        </w:rPr>
        <w:t>]</w:t>
      </w:r>
    </w:p>
    <w:p w14:paraId="3DE3A49B" w14:textId="77777777" w:rsidR="00004BE9" w:rsidRDefault="00F463D5">
      <w:pPr>
        <w:shd w:val="clear" w:color="auto" w:fill="1F1F1F"/>
        <w:spacing w:line="285" w:lineRule="auto"/>
      </w:pPr>
      <w:r>
        <w:rPr>
          <w:color w:val="CCCCCC"/>
          <w:sz w:val="21"/>
          <w:szCs w:val="21"/>
          <w:lang w:val="en-IN"/>
        </w:rPr>
        <w:t xml:space="preserve">        </w:t>
      </w:r>
    </w:p>
    <w:p w14:paraId="612EA766" w14:textId="77777777" w:rsidR="00004BE9" w:rsidRDefault="00F463D5">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55D8CCC5" w14:textId="77777777" w:rsidR="00004BE9" w:rsidRDefault="00F463D5">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r>
        <w:rPr>
          <w:color w:val="9CDCFE"/>
          <w:sz w:val="21"/>
          <w:szCs w:val="21"/>
          <w:lang w:val="en-IN"/>
        </w:rPr>
        <w:t>dictionary</w:t>
      </w:r>
      <w:r>
        <w:rPr>
          <w:color w:val="D4D4D4"/>
          <w:sz w:val="21"/>
          <w:szCs w:val="21"/>
          <w:lang w:val="en-IN"/>
        </w:rPr>
        <w:t>=</w:t>
      </w:r>
      <w:r>
        <w:rPr>
          <w:color w:val="569CD6"/>
          <w:sz w:val="21"/>
          <w:szCs w:val="21"/>
          <w:lang w:val="en-IN"/>
        </w:rPr>
        <w:t>True</w:t>
      </w:r>
      <w:r>
        <w:rPr>
          <w:color w:val="CCCCCC"/>
          <w:sz w:val="21"/>
          <w:szCs w:val="21"/>
          <w:lang w:val="en-IN"/>
        </w:rPr>
        <w:t>)</w:t>
      </w:r>
    </w:p>
    <w:p w14:paraId="79347DCD" w14:textId="77777777" w:rsidR="00004BE9" w:rsidRDefault="00F463D5">
      <w:pPr>
        <w:shd w:val="clear" w:color="auto" w:fill="1F1F1F"/>
        <w:spacing w:line="285" w:lineRule="auto"/>
      </w:pPr>
      <w:r>
        <w:rPr>
          <w:color w:val="CCCCCC"/>
          <w:sz w:val="21"/>
          <w:szCs w:val="21"/>
          <w:lang w:val="en-IN"/>
        </w:rPr>
        <w:t xml:space="preserve">        cursor.execute(</w:t>
      </w:r>
      <w:r>
        <w:rPr>
          <w:color w:val="CE9178"/>
          <w:sz w:val="21"/>
          <w:szCs w:val="21"/>
          <w:lang w:val="en-IN"/>
        </w:rPr>
        <w:t>'SELECT * from CrimeSearchLogs'</w:t>
      </w:r>
      <w:r>
        <w:rPr>
          <w:color w:val="CCCCCC"/>
          <w:sz w:val="21"/>
          <w:szCs w:val="21"/>
          <w:lang w:val="en-IN"/>
        </w:rPr>
        <w:t>)</w:t>
      </w:r>
    </w:p>
    <w:p w14:paraId="6DCB1250" w14:textId="77777777" w:rsidR="00004BE9" w:rsidRDefault="00F463D5">
      <w:pPr>
        <w:shd w:val="clear" w:color="auto" w:fill="1F1F1F"/>
        <w:spacing w:line="285" w:lineRule="auto"/>
      </w:pPr>
      <w:r>
        <w:rPr>
          <w:color w:val="CCCCCC"/>
          <w:sz w:val="21"/>
          <w:szCs w:val="21"/>
          <w:lang w:val="en-IN"/>
        </w:rPr>
        <w:t xml:space="preserve">        crimes </w:t>
      </w:r>
      <w:r>
        <w:rPr>
          <w:color w:val="D4D4D4"/>
          <w:sz w:val="21"/>
          <w:szCs w:val="21"/>
          <w:lang w:val="en-IN"/>
        </w:rPr>
        <w:t>=</w:t>
      </w:r>
      <w:r>
        <w:rPr>
          <w:color w:val="CCCCCC"/>
          <w:sz w:val="21"/>
          <w:szCs w:val="21"/>
          <w:lang w:val="en-IN"/>
        </w:rPr>
        <w:t xml:space="preserve"> cursor.fetchall()</w:t>
      </w:r>
    </w:p>
    <w:p w14:paraId="228A762F" w14:textId="77777777" w:rsidR="00004BE9" w:rsidRDefault="00F463D5">
      <w:pPr>
        <w:shd w:val="clear" w:color="auto" w:fill="1F1F1F"/>
        <w:spacing w:line="285" w:lineRule="auto"/>
      </w:pPr>
      <w:r>
        <w:rPr>
          <w:color w:val="CCCCCC"/>
          <w:sz w:val="21"/>
          <w:szCs w:val="21"/>
          <w:lang w:val="en-IN"/>
        </w:rPr>
        <w:t xml:space="preserve">        conn.close()</w:t>
      </w:r>
    </w:p>
    <w:p w14:paraId="34E4AAF0" w14:textId="77777777" w:rsidR="00004BE9" w:rsidRDefault="00004BE9">
      <w:pPr>
        <w:shd w:val="clear" w:color="auto" w:fill="1F1F1F"/>
        <w:spacing w:line="285" w:lineRule="auto"/>
      </w:pPr>
    </w:p>
    <w:p w14:paraId="437E8610"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'crime_results.html'</w:t>
      </w:r>
      <w:r>
        <w:rPr>
          <w:color w:val="CCCCCC"/>
          <w:sz w:val="21"/>
          <w:szCs w:val="21"/>
          <w:lang w:val="en-IN"/>
        </w:rPr>
        <w:t xml:space="preserve">, </w:t>
      </w:r>
      <w:r>
        <w:rPr>
          <w:color w:val="9CDCFE"/>
          <w:sz w:val="21"/>
          <w:szCs w:val="21"/>
          <w:lang w:val="en-IN"/>
        </w:rPr>
        <w:t>crimes</w:t>
      </w:r>
      <w:r>
        <w:rPr>
          <w:color w:val="D4D4D4"/>
          <w:sz w:val="21"/>
          <w:szCs w:val="21"/>
          <w:lang w:val="en-IN"/>
        </w:rPr>
        <w:t>=</w:t>
      </w:r>
      <w:r>
        <w:rPr>
          <w:color w:val="CCCCCC"/>
          <w:sz w:val="21"/>
          <w:szCs w:val="21"/>
          <w:lang w:val="en-IN"/>
        </w:rPr>
        <w:t>crimes)</w:t>
      </w:r>
    </w:p>
    <w:p w14:paraId="67E9FB96" w14:textId="77777777" w:rsidR="00004BE9" w:rsidRDefault="00004BE9">
      <w:pPr>
        <w:shd w:val="clear" w:color="auto" w:fill="1F1F1F"/>
        <w:spacing w:line="285" w:lineRule="auto"/>
      </w:pPr>
    </w:p>
    <w:p w14:paraId="1665994A"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'search_crime.html'</w:t>
      </w:r>
      <w:r>
        <w:rPr>
          <w:color w:val="CCCCCC"/>
          <w:sz w:val="21"/>
          <w:szCs w:val="21"/>
          <w:lang w:val="en-IN"/>
        </w:rPr>
        <w:t>)</w:t>
      </w:r>
    </w:p>
    <w:p w14:paraId="52B65FA8" w14:textId="77777777" w:rsidR="00004BE9" w:rsidRDefault="00004BE9">
      <w:pPr>
        <w:shd w:val="clear" w:color="auto" w:fill="1F1F1F"/>
        <w:spacing w:line="285" w:lineRule="auto"/>
      </w:pPr>
    </w:p>
    <w:p w14:paraId="39809D94" w14:textId="77777777" w:rsidR="00004BE9" w:rsidRDefault="00F463D5">
      <w:pPr>
        <w:shd w:val="clear" w:color="auto" w:fill="1F1F1F"/>
        <w:spacing w:line="285" w:lineRule="auto"/>
      </w:pPr>
      <w:r>
        <w:rPr>
          <w:color w:val="6A9955"/>
          <w:sz w:val="21"/>
          <w:szCs w:val="21"/>
          <w:lang w:val="en-IN"/>
        </w:rPr>
        <w:t># Logout route</w:t>
      </w:r>
    </w:p>
    <w:p w14:paraId="1629FFAC" w14:textId="77777777" w:rsidR="00004BE9" w:rsidRDefault="00F463D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'/logout'</w:t>
      </w:r>
      <w:r>
        <w:rPr>
          <w:color w:val="CCCCCC"/>
          <w:sz w:val="21"/>
          <w:szCs w:val="21"/>
          <w:lang w:val="en-IN"/>
        </w:rPr>
        <w:t>)</w:t>
      </w:r>
    </w:p>
    <w:p w14:paraId="64423935" w14:textId="77777777" w:rsidR="00004BE9" w:rsidRDefault="00F463D5">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logout</w:t>
      </w:r>
      <w:r>
        <w:rPr>
          <w:color w:val="CCCCCC"/>
          <w:sz w:val="21"/>
          <w:szCs w:val="21"/>
          <w:lang w:val="en-IN"/>
        </w:rPr>
        <w:t>():</w:t>
      </w:r>
    </w:p>
    <w:p w14:paraId="5B998A48" w14:textId="77777777" w:rsidR="00004BE9" w:rsidRDefault="00F463D5">
      <w:pPr>
        <w:shd w:val="clear" w:color="auto" w:fill="1F1F1F"/>
        <w:spacing w:line="285" w:lineRule="auto"/>
      </w:pPr>
      <w:r>
        <w:rPr>
          <w:color w:val="CCCCCC"/>
          <w:sz w:val="21"/>
          <w:szCs w:val="21"/>
          <w:lang w:val="en-IN"/>
        </w:rPr>
        <w:t xml:space="preserve">    session.pop(</w:t>
      </w:r>
      <w:r>
        <w:rPr>
          <w:color w:val="CE9178"/>
          <w:sz w:val="21"/>
          <w:szCs w:val="21"/>
          <w:lang w:val="en-IN"/>
        </w:rPr>
        <w:t>'user_id'</w:t>
      </w:r>
      <w:r>
        <w:rPr>
          <w:color w:val="CCCCCC"/>
          <w:sz w:val="21"/>
          <w:szCs w:val="21"/>
          <w:lang w:val="en-IN"/>
        </w:rPr>
        <w:t xml:space="preserve">, </w:t>
      </w:r>
      <w:r>
        <w:rPr>
          <w:color w:val="569CD6"/>
          <w:sz w:val="21"/>
          <w:szCs w:val="21"/>
          <w:lang w:val="en-IN"/>
        </w:rPr>
        <w:t>None</w:t>
      </w:r>
      <w:r>
        <w:rPr>
          <w:color w:val="CCCCCC"/>
          <w:sz w:val="21"/>
          <w:szCs w:val="21"/>
          <w:lang w:val="en-IN"/>
        </w:rPr>
        <w:t>)</w:t>
      </w:r>
    </w:p>
    <w:p w14:paraId="2C5AD8CE" w14:textId="77777777" w:rsidR="00004BE9" w:rsidRDefault="00F463D5">
      <w:pPr>
        <w:shd w:val="clear" w:color="auto" w:fill="1F1F1F"/>
        <w:spacing w:line="285" w:lineRule="auto"/>
      </w:pPr>
      <w:r>
        <w:rPr>
          <w:color w:val="CCCCCC"/>
          <w:sz w:val="21"/>
          <w:szCs w:val="21"/>
          <w:lang w:val="en-IN"/>
        </w:rPr>
        <w:t xml:space="preserve">    flash(</w:t>
      </w:r>
      <w:r>
        <w:rPr>
          <w:color w:val="CE9178"/>
          <w:sz w:val="21"/>
          <w:szCs w:val="21"/>
          <w:lang w:val="en-IN"/>
        </w:rPr>
        <w:t>"You have been logged out."</w:t>
      </w:r>
      <w:r>
        <w:rPr>
          <w:color w:val="CCCCCC"/>
          <w:sz w:val="21"/>
          <w:szCs w:val="21"/>
          <w:lang w:val="en-IN"/>
        </w:rPr>
        <w:t xml:space="preserve">, </w:t>
      </w:r>
      <w:r>
        <w:rPr>
          <w:color w:val="CE9178"/>
          <w:sz w:val="21"/>
          <w:szCs w:val="21"/>
          <w:lang w:val="en-IN"/>
        </w:rPr>
        <w:t>'info'</w:t>
      </w:r>
      <w:r>
        <w:rPr>
          <w:color w:val="CCCCCC"/>
          <w:sz w:val="21"/>
          <w:szCs w:val="21"/>
          <w:lang w:val="en-IN"/>
        </w:rPr>
        <w:t>)</w:t>
      </w:r>
    </w:p>
    <w:p w14:paraId="343C18D9" w14:textId="77777777" w:rsidR="00004BE9" w:rsidRDefault="00F463D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009217A6" w14:textId="77777777" w:rsidR="00004BE9" w:rsidRDefault="00004BE9">
      <w:pPr>
        <w:shd w:val="clear" w:color="auto" w:fill="1F1F1F"/>
        <w:spacing w:line="285" w:lineRule="auto"/>
      </w:pPr>
    </w:p>
    <w:p w14:paraId="7FA1F479" w14:textId="77777777" w:rsidR="00004BE9" w:rsidRDefault="00F463D5">
      <w:pPr>
        <w:shd w:val="clear" w:color="auto" w:fill="1F1F1F"/>
        <w:spacing w:line="285" w:lineRule="auto"/>
      </w:pPr>
      <w:r>
        <w:rPr>
          <w:color w:val="C586C0"/>
          <w:sz w:val="21"/>
          <w:szCs w:val="21"/>
          <w:lang w:val="en-IN"/>
        </w:rPr>
        <w:t>if</w:t>
      </w:r>
      <w:r>
        <w:rPr>
          <w:color w:val="CCCCCC"/>
          <w:sz w:val="21"/>
          <w:szCs w:val="21"/>
          <w:lang w:val="en-IN"/>
        </w:rPr>
        <w:t xml:space="preserve"> </w:t>
      </w:r>
      <w:r>
        <w:rPr>
          <w:color w:val="9CDCFE"/>
          <w:sz w:val="21"/>
          <w:szCs w:val="21"/>
          <w:lang w:val="en-IN"/>
        </w:rPr>
        <w:t>__name__</w:t>
      </w:r>
      <w:r>
        <w:rPr>
          <w:color w:val="CCCCCC"/>
          <w:sz w:val="21"/>
          <w:szCs w:val="21"/>
          <w:lang w:val="en-IN"/>
        </w:rPr>
        <w:t xml:space="preserve"> </w:t>
      </w:r>
      <w:r>
        <w:rPr>
          <w:color w:val="D4D4D4"/>
          <w:sz w:val="21"/>
          <w:szCs w:val="21"/>
          <w:lang w:val="en-IN"/>
        </w:rPr>
        <w:t>==</w:t>
      </w:r>
      <w:r>
        <w:rPr>
          <w:color w:val="CCCCCC"/>
          <w:sz w:val="21"/>
          <w:szCs w:val="21"/>
          <w:lang w:val="en-IN"/>
        </w:rPr>
        <w:t xml:space="preserve"> </w:t>
      </w:r>
      <w:r>
        <w:rPr>
          <w:color w:val="CE9178"/>
          <w:sz w:val="21"/>
          <w:szCs w:val="21"/>
          <w:lang w:val="en-IN"/>
        </w:rPr>
        <w:t>'__main__'</w:t>
      </w:r>
      <w:r>
        <w:rPr>
          <w:color w:val="CCCCCC"/>
          <w:sz w:val="21"/>
          <w:szCs w:val="21"/>
          <w:lang w:val="en-IN"/>
        </w:rPr>
        <w:t>:</w:t>
      </w:r>
    </w:p>
    <w:p w14:paraId="032CB681" w14:textId="77777777" w:rsidR="00004BE9" w:rsidRDefault="00F463D5">
      <w:pPr>
        <w:shd w:val="clear" w:color="auto" w:fill="1F1F1F"/>
        <w:spacing w:line="285" w:lineRule="auto"/>
      </w:pPr>
      <w:r>
        <w:rPr>
          <w:color w:val="CCCCCC"/>
          <w:sz w:val="21"/>
          <w:szCs w:val="21"/>
          <w:lang w:val="en-IN"/>
        </w:rPr>
        <w:t xml:space="preserve">    app.run(</w:t>
      </w:r>
      <w:r>
        <w:rPr>
          <w:color w:val="9CDCFE"/>
          <w:sz w:val="21"/>
          <w:szCs w:val="21"/>
          <w:lang w:val="en-IN"/>
        </w:rPr>
        <w:t>debug</w:t>
      </w:r>
      <w:r>
        <w:rPr>
          <w:color w:val="D4D4D4"/>
          <w:sz w:val="21"/>
          <w:szCs w:val="21"/>
          <w:lang w:val="en-IN"/>
        </w:rPr>
        <w:t>=</w:t>
      </w:r>
      <w:r>
        <w:rPr>
          <w:color w:val="569CD6"/>
          <w:sz w:val="21"/>
          <w:szCs w:val="21"/>
          <w:lang w:val="en-IN"/>
        </w:rPr>
        <w:t>True</w:t>
      </w:r>
      <w:r>
        <w:rPr>
          <w:color w:val="CCCCCC"/>
          <w:sz w:val="21"/>
          <w:szCs w:val="21"/>
          <w:lang w:val="en-IN"/>
        </w:rPr>
        <w:t>)</w:t>
      </w:r>
    </w:p>
    <w:p w14:paraId="65622B22"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40"/>
          <w:szCs w:val="40"/>
          <w:lang w:val="en-IN"/>
        </w:rPr>
      </w:pPr>
      <w:r>
        <w:rPr>
          <w:rFonts w:ascii="Times New Roman" w:eastAsia="Times New Roman" w:hAnsi="Times New Roman" w:cs="Times New Roman"/>
          <w:color w:val="000000"/>
          <w:sz w:val="40"/>
          <w:szCs w:val="40"/>
          <w:lang w:val="en-IN"/>
        </w:rPr>
        <w:t>Front end</w:t>
      </w:r>
    </w:p>
    <w:p w14:paraId="021DA102"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DOCTYPE</w:t>
      </w:r>
      <w:r>
        <w:rPr>
          <w:color w:val="CCCCCC"/>
          <w:sz w:val="21"/>
          <w:szCs w:val="21"/>
          <w:lang w:val="en-IN"/>
        </w:rPr>
        <w:t xml:space="preserve"> </w:t>
      </w:r>
      <w:r>
        <w:rPr>
          <w:color w:val="9CDCFE"/>
          <w:sz w:val="21"/>
          <w:szCs w:val="21"/>
          <w:lang w:val="en-IN"/>
        </w:rPr>
        <w:t>html</w:t>
      </w:r>
      <w:r>
        <w:rPr>
          <w:color w:val="808080"/>
          <w:sz w:val="21"/>
          <w:szCs w:val="21"/>
          <w:lang w:val="en-IN"/>
        </w:rPr>
        <w:t>&gt;</w:t>
      </w:r>
    </w:p>
    <w:p w14:paraId="45B67230"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html</w:t>
      </w:r>
      <w:r>
        <w:rPr>
          <w:color w:val="CCCCCC"/>
          <w:sz w:val="21"/>
          <w:szCs w:val="21"/>
          <w:lang w:val="en-IN"/>
        </w:rPr>
        <w:t xml:space="preserve"> </w:t>
      </w:r>
      <w:r>
        <w:rPr>
          <w:color w:val="9CDCFE"/>
          <w:sz w:val="21"/>
          <w:szCs w:val="21"/>
          <w:lang w:val="en-IN"/>
        </w:rPr>
        <w:t>lang</w:t>
      </w:r>
      <w:r>
        <w:rPr>
          <w:color w:val="CCCCCC"/>
          <w:sz w:val="21"/>
          <w:szCs w:val="21"/>
          <w:lang w:val="en-IN"/>
        </w:rPr>
        <w:t>=</w:t>
      </w:r>
      <w:r>
        <w:rPr>
          <w:color w:val="CE9178"/>
          <w:sz w:val="21"/>
          <w:szCs w:val="21"/>
          <w:lang w:val="en-IN"/>
        </w:rPr>
        <w:t>"en"</w:t>
      </w:r>
      <w:r>
        <w:rPr>
          <w:color w:val="808080"/>
          <w:sz w:val="21"/>
          <w:szCs w:val="21"/>
          <w:lang w:val="en-IN"/>
        </w:rPr>
        <w:t>&gt;</w:t>
      </w:r>
    </w:p>
    <w:p w14:paraId="03477894"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head</w:t>
      </w:r>
      <w:r>
        <w:rPr>
          <w:color w:val="808080"/>
          <w:sz w:val="21"/>
          <w:szCs w:val="21"/>
          <w:lang w:val="en-IN"/>
        </w:rPr>
        <w:t>&gt;</w:t>
      </w:r>
    </w:p>
    <w:p w14:paraId="67E987C6"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charset</w:t>
      </w:r>
      <w:r>
        <w:rPr>
          <w:color w:val="CCCCCC"/>
          <w:sz w:val="21"/>
          <w:szCs w:val="21"/>
          <w:lang w:val="en-IN"/>
        </w:rPr>
        <w:t>=</w:t>
      </w:r>
      <w:r>
        <w:rPr>
          <w:color w:val="CE9178"/>
          <w:sz w:val="21"/>
          <w:szCs w:val="21"/>
          <w:lang w:val="en-IN"/>
        </w:rPr>
        <w:t>"UTF-8"</w:t>
      </w:r>
      <w:r>
        <w:rPr>
          <w:color w:val="808080"/>
          <w:sz w:val="21"/>
          <w:szCs w:val="21"/>
          <w:lang w:val="en-IN"/>
        </w:rPr>
        <w:t>&gt;</w:t>
      </w:r>
    </w:p>
    <w:p w14:paraId="050AB81D"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"viewport"</w:t>
      </w:r>
      <w:r>
        <w:rPr>
          <w:color w:val="CCCCCC"/>
          <w:sz w:val="21"/>
          <w:szCs w:val="21"/>
          <w:lang w:val="en-IN"/>
        </w:rPr>
        <w:t xml:space="preserve"> </w:t>
      </w:r>
      <w:r>
        <w:rPr>
          <w:color w:val="9CDCFE"/>
          <w:sz w:val="21"/>
          <w:szCs w:val="21"/>
          <w:lang w:val="en-IN"/>
        </w:rPr>
        <w:t>content</w:t>
      </w:r>
      <w:r>
        <w:rPr>
          <w:color w:val="CCCCCC"/>
          <w:sz w:val="21"/>
          <w:szCs w:val="21"/>
          <w:lang w:val="en-IN"/>
        </w:rPr>
        <w:t>=</w:t>
      </w:r>
      <w:r>
        <w:rPr>
          <w:color w:val="CE9178"/>
          <w:sz w:val="21"/>
          <w:szCs w:val="21"/>
          <w:lang w:val="en-IN"/>
        </w:rPr>
        <w:t>"width=device-width, initial-scale=1.0"</w:t>
      </w:r>
      <w:r>
        <w:rPr>
          <w:color w:val="808080"/>
          <w:sz w:val="21"/>
          <w:szCs w:val="21"/>
          <w:lang w:val="en-IN"/>
        </w:rPr>
        <w:t>&gt;</w:t>
      </w:r>
    </w:p>
    <w:p w14:paraId="0745DA59"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title</w:t>
      </w:r>
      <w:r>
        <w:rPr>
          <w:color w:val="808080"/>
          <w:sz w:val="21"/>
          <w:szCs w:val="21"/>
          <w:lang w:val="en-IN"/>
        </w:rPr>
        <w:t>&gt;</w:t>
      </w:r>
      <w:r>
        <w:rPr>
          <w:color w:val="CCCCCC"/>
          <w:sz w:val="21"/>
          <w:szCs w:val="21"/>
          <w:lang w:val="en-IN"/>
        </w:rPr>
        <w:t>Login - Crime Management System</w:t>
      </w:r>
      <w:r>
        <w:rPr>
          <w:color w:val="808080"/>
          <w:sz w:val="21"/>
          <w:szCs w:val="21"/>
          <w:lang w:val="en-IN"/>
        </w:rPr>
        <w:t>&lt;/</w:t>
      </w:r>
      <w:r>
        <w:rPr>
          <w:color w:val="569CD6"/>
          <w:sz w:val="21"/>
          <w:szCs w:val="21"/>
          <w:lang w:val="en-IN"/>
        </w:rPr>
        <w:t>title</w:t>
      </w:r>
      <w:r>
        <w:rPr>
          <w:color w:val="808080"/>
          <w:sz w:val="21"/>
          <w:szCs w:val="21"/>
          <w:lang w:val="en-IN"/>
        </w:rPr>
        <w:t>&gt;</w:t>
      </w:r>
    </w:p>
    <w:p w14:paraId="1DD64972" w14:textId="77777777" w:rsidR="00004BE9" w:rsidRDefault="00004BE9">
      <w:pPr>
        <w:shd w:val="clear" w:color="auto" w:fill="1F1F1F"/>
        <w:spacing w:line="285" w:lineRule="auto"/>
      </w:pPr>
    </w:p>
    <w:p w14:paraId="40CC6E56"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style</w:t>
      </w:r>
      <w:r>
        <w:rPr>
          <w:color w:val="808080"/>
          <w:sz w:val="21"/>
          <w:szCs w:val="21"/>
          <w:lang w:val="en-IN"/>
        </w:rPr>
        <w:t>&gt;</w:t>
      </w:r>
    </w:p>
    <w:p w14:paraId="7DB19D80" w14:textId="77777777" w:rsidR="00004BE9" w:rsidRDefault="00F463D5">
      <w:pPr>
        <w:shd w:val="clear" w:color="auto" w:fill="1F1F1F"/>
        <w:spacing w:line="285" w:lineRule="auto"/>
      </w:pPr>
      <w:r>
        <w:rPr>
          <w:color w:val="D4D4D4"/>
          <w:sz w:val="21"/>
          <w:szCs w:val="21"/>
          <w:lang w:val="en-IN"/>
        </w:rPr>
        <w:t xml:space="preserve">        </w:t>
      </w:r>
      <w:r>
        <w:rPr>
          <w:color w:val="D7BA7D"/>
          <w:sz w:val="21"/>
          <w:szCs w:val="21"/>
          <w:lang w:val="en-IN"/>
        </w:rPr>
        <w:t>body</w:t>
      </w:r>
      <w:r>
        <w:rPr>
          <w:color w:val="D4D4D4"/>
          <w:sz w:val="21"/>
          <w:szCs w:val="21"/>
          <w:lang w:val="en-IN"/>
        </w:rPr>
        <w:t xml:space="preserve"> {</w:t>
      </w:r>
    </w:p>
    <w:p w14:paraId="21F4238C"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font-family</w:t>
      </w:r>
      <w:r>
        <w:rPr>
          <w:color w:val="D4D4D4"/>
          <w:sz w:val="21"/>
          <w:szCs w:val="21"/>
          <w:lang w:val="en-IN"/>
        </w:rPr>
        <w:t xml:space="preserve">: </w:t>
      </w:r>
      <w:r>
        <w:rPr>
          <w:color w:val="CE9178"/>
          <w:sz w:val="21"/>
          <w:szCs w:val="21"/>
          <w:lang w:val="en-IN"/>
        </w:rPr>
        <w:t>Arial</w:t>
      </w:r>
      <w:r>
        <w:rPr>
          <w:color w:val="D4D4D4"/>
          <w:sz w:val="21"/>
          <w:szCs w:val="21"/>
          <w:lang w:val="en-IN"/>
        </w:rPr>
        <w:t xml:space="preserve">, </w:t>
      </w:r>
      <w:r>
        <w:rPr>
          <w:color w:val="CE9178"/>
          <w:sz w:val="21"/>
          <w:szCs w:val="21"/>
          <w:lang w:val="en-IN"/>
        </w:rPr>
        <w:t>sans-serif</w:t>
      </w:r>
      <w:r>
        <w:rPr>
          <w:color w:val="D4D4D4"/>
          <w:sz w:val="21"/>
          <w:szCs w:val="21"/>
          <w:lang w:val="en-IN"/>
        </w:rPr>
        <w:t>;</w:t>
      </w:r>
    </w:p>
    <w:p w14:paraId="2E048901"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#f4f7f6</w:t>
      </w:r>
      <w:r>
        <w:rPr>
          <w:color w:val="D4D4D4"/>
          <w:sz w:val="21"/>
          <w:szCs w:val="21"/>
          <w:lang w:val="en-IN"/>
        </w:rPr>
        <w:t>;</w:t>
      </w:r>
    </w:p>
    <w:p w14:paraId="7F08A85A"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#333</w:t>
      </w:r>
      <w:r>
        <w:rPr>
          <w:color w:val="D4D4D4"/>
          <w:sz w:val="21"/>
          <w:szCs w:val="21"/>
          <w:lang w:val="en-IN"/>
        </w:rPr>
        <w:t>;</w:t>
      </w:r>
    </w:p>
    <w:p w14:paraId="0A2F7F5B"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0</w:t>
      </w:r>
      <w:r>
        <w:rPr>
          <w:color w:val="D4D4D4"/>
          <w:sz w:val="21"/>
          <w:szCs w:val="21"/>
          <w:lang w:val="en-IN"/>
        </w:rPr>
        <w:t>;</w:t>
      </w:r>
    </w:p>
    <w:p w14:paraId="5B3586DF"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0</w:t>
      </w:r>
      <w:r>
        <w:rPr>
          <w:color w:val="D4D4D4"/>
          <w:sz w:val="21"/>
          <w:szCs w:val="21"/>
          <w:lang w:val="en-IN"/>
        </w:rPr>
        <w:t>;</w:t>
      </w:r>
    </w:p>
    <w:p w14:paraId="2F83F76C" w14:textId="77777777" w:rsidR="00004BE9" w:rsidRDefault="00F463D5">
      <w:pPr>
        <w:shd w:val="clear" w:color="auto" w:fill="1F1F1F"/>
        <w:spacing w:line="285" w:lineRule="auto"/>
      </w:pPr>
      <w:r>
        <w:rPr>
          <w:color w:val="D4D4D4"/>
          <w:sz w:val="21"/>
          <w:szCs w:val="21"/>
          <w:lang w:val="en-IN"/>
        </w:rPr>
        <w:t xml:space="preserve">        }</w:t>
      </w:r>
    </w:p>
    <w:p w14:paraId="74B7BEFA" w14:textId="77777777" w:rsidR="00004BE9" w:rsidRDefault="00F463D5">
      <w:pPr>
        <w:shd w:val="clear" w:color="auto" w:fill="1F1F1F"/>
        <w:spacing w:line="285" w:lineRule="auto"/>
      </w:pPr>
      <w:r>
        <w:rPr>
          <w:color w:val="D4D4D4"/>
          <w:sz w:val="21"/>
          <w:szCs w:val="21"/>
          <w:lang w:val="en-IN"/>
        </w:rPr>
        <w:t xml:space="preserve">        </w:t>
      </w:r>
    </w:p>
    <w:p w14:paraId="4826675E" w14:textId="77777777" w:rsidR="00004BE9" w:rsidRDefault="00F463D5">
      <w:pPr>
        <w:shd w:val="clear" w:color="auto" w:fill="1F1F1F"/>
        <w:spacing w:line="285" w:lineRule="auto"/>
      </w:pPr>
      <w:r>
        <w:rPr>
          <w:color w:val="D4D4D4"/>
          <w:sz w:val="21"/>
          <w:szCs w:val="21"/>
          <w:lang w:val="en-IN"/>
        </w:rPr>
        <w:t xml:space="preserve">        </w:t>
      </w:r>
      <w:r>
        <w:rPr>
          <w:color w:val="D7BA7D"/>
          <w:sz w:val="21"/>
          <w:szCs w:val="21"/>
          <w:lang w:val="en-IN"/>
        </w:rPr>
        <w:t>.container</w:t>
      </w:r>
      <w:r>
        <w:rPr>
          <w:color w:val="D4D4D4"/>
          <w:sz w:val="21"/>
          <w:szCs w:val="21"/>
          <w:lang w:val="en-IN"/>
        </w:rPr>
        <w:t xml:space="preserve"> {</w:t>
      </w:r>
    </w:p>
    <w:p w14:paraId="04586661"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max-width</w:t>
      </w:r>
      <w:r>
        <w:rPr>
          <w:color w:val="D4D4D4"/>
          <w:sz w:val="21"/>
          <w:szCs w:val="21"/>
          <w:lang w:val="en-IN"/>
        </w:rPr>
        <w:t xml:space="preserve">: </w:t>
      </w:r>
      <w:r>
        <w:rPr>
          <w:color w:val="B5CEA8"/>
          <w:sz w:val="21"/>
          <w:szCs w:val="21"/>
          <w:lang w:val="en-IN"/>
        </w:rPr>
        <w:t>400px</w:t>
      </w:r>
      <w:r>
        <w:rPr>
          <w:color w:val="D4D4D4"/>
          <w:sz w:val="21"/>
          <w:szCs w:val="21"/>
          <w:lang w:val="en-IN"/>
        </w:rPr>
        <w:t>;</w:t>
      </w:r>
    </w:p>
    <w:p w14:paraId="4E5C59ED"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100px</w:t>
      </w:r>
      <w:r>
        <w:rPr>
          <w:color w:val="D4D4D4"/>
          <w:sz w:val="21"/>
          <w:szCs w:val="21"/>
          <w:lang w:val="en-IN"/>
        </w:rPr>
        <w:t xml:space="preserve"> </w:t>
      </w:r>
      <w:r>
        <w:rPr>
          <w:color w:val="CE9178"/>
          <w:sz w:val="21"/>
          <w:szCs w:val="21"/>
          <w:lang w:val="en-IN"/>
        </w:rPr>
        <w:t>auto</w:t>
      </w:r>
      <w:r>
        <w:rPr>
          <w:color w:val="D4D4D4"/>
          <w:sz w:val="21"/>
          <w:szCs w:val="21"/>
          <w:lang w:val="en-IN"/>
        </w:rPr>
        <w:t>;</w:t>
      </w:r>
    </w:p>
    <w:p w14:paraId="47F2A5E6"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#fff</w:t>
      </w:r>
      <w:r>
        <w:rPr>
          <w:color w:val="D4D4D4"/>
          <w:sz w:val="21"/>
          <w:szCs w:val="21"/>
          <w:lang w:val="en-IN"/>
        </w:rPr>
        <w:t>;</w:t>
      </w:r>
    </w:p>
    <w:p w14:paraId="42D3495D"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20px</w:t>
      </w:r>
      <w:r>
        <w:rPr>
          <w:color w:val="D4D4D4"/>
          <w:sz w:val="21"/>
          <w:szCs w:val="21"/>
          <w:lang w:val="en-IN"/>
        </w:rPr>
        <w:t>;</w:t>
      </w:r>
    </w:p>
    <w:p w14:paraId="3EB24256"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8px</w:t>
      </w:r>
      <w:r>
        <w:rPr>
          <w:color w:val="D4D4D4"/>
          <w:sz w:val="21"/>
          <w:szCs w:val="21"/>
          <w:lang w:val="en-IN"/>
        </w:rPr>
        <w:t>;</w:t>
      </w:r>
    </w:p>
    <w:p w14:paraId="57A7B701"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box-shadow</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4px</w:t>
      </w:r>
      <w:r>
        <w:rPr>
          <w:color w:val="D4D4D4"/>
          <w:sz w:val="21"/>
          <w:szCs w:val="21"/>
          <w:lang w:val="en-IN"/>
        </w:rPr>
        <w:t xml:space="preserve"> </w:t>
      </w:r>
      <w:r>
        <w:rPr>
          <w:color w:val="B5CEA8"/>
          <w:sz w:val="21"/>
          <w:szCs w:val="21"/>
          <w:lang w:val="en-IN"/>
        </w:rPr>
        <w:t>8px</w:t>
      </w:r>
      <w:r>
        <w:rPr>
          <w:color w:val="D4D4D4"/>
          <w:sz w:val="21"/>
          <w:szCs w:val="21"/>
          <w:lang w:val="en-IN"/>
        </w:rPr>
        <w:t xml:space="preserve"> </w:t>
      </w:r>
      <w:r>
        <w:rPr>
          <w:color w:val="DCDCAA"/>
          <w:sz w:val="21"/>
          <w:szCs w:val="21"/>
          <w:lang w:val="en-IN"/>
        </w:rPr>
        <w:t>rgba</w:t>
      </w:r>
      <w:r>
        <w:rPr>
          <w:color w:val="D4D4D4"/>
          <w:sz w:val="21"/>
          <w:szCs w:val="21"/>
          <w:lang w:val="en-IN"/>
        </w:rPr>
        <w:t>(</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0.1</w:t>
      </w:r>
      <w:r>
        <w:rPr>
          <w:color w:val="D4D4D4"/>
          <w:sz w:val="21"/>
          <w:szCs w:val="21"/>
          <w:lang w:val="en-IN"/>
        </w:rPr>
        <w:t>);</w:t>
      </w:r>
    </w:p>
    <w:p w14:paraId="5824926E" w14:textId="77777777" w:rsidR="00004BE9" w:rsidRDefault="00F463D5">
      <w:pPr>
        <w:shd w:val="clear" w:color="auto" w:fill="1F1F1F"/>
        <w:spacing w:line="285" w:lineRule="auto"/>
      </w:pPr>
      <w:r>
        <w:rPr>
          <w:color w:val="D4D4D4"/>
          <w:sz w:val="21"/>
          <w:szCs w:val="21"/>
          <w:lang w:val="en-IN"/>
        </w:rPr>
        <w:t xml:space="preserve">        }</w:t>
      </w:r>
    </w:p>
    <w:p w14:paraId="0E12637A" w14:textId="77777777" w:rsidR="00004BE9" w:rsidRDefault="00004BE9">
      <w:pPr>
        <w:shd w:val="clear" w:color="auto" w:fill="1F1F1F"/>
        <w:spacing w:line="285" w:lineRule="auto"/>
      </w:pPr>
    </w:p>
    <w:p w14:paraId="727EE6CE" w14:textId="77777777" w:rsidR="00004BE9" w:rsidRDefault="00F463D5">
      <w:pPr>
        <w:shd w:val="clear" w:color="auto" w:fill="1F1F1F"/>
        <w:spacing w:line="285" w:lineRule="auto"/>
      </w:pP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"text"</w:t>
      </w: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"password"</w:t>
      </w:r>
      <w:r>
        <w:rPr>
          <w:color w:val="D4D4D4"/>
          <w:sz w:val="21"/>
          <w:szCs w:val="21"/>
          <w:lang w:val="en-IN"/>
        </w:rPr>
        <w:t>] {</w:t>
      </w:r>
    </w:p>
    <w:p w14:paraId="0969627A"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2AF39CB1"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5ECEF8E2"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0</w:t>
      </w:r>
      <w:r>
        <w:rPr>
          <w:color w:val="D4D4D4"/>
          <w:sz w:val="21"/>
          <w:szCs w:val="21"/>
          <w:lang w:val="en-IN"/>
        </w:rPr>
        <w:t>;</w:t>
      </w:r>
    </w:p>
    <w:p w14:paraId="452ED3FD"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30875B3E"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B5CEA8"/>
          <w:sz w:val="21"/>
          <w:szCs w:val="21"/>
          <w:lang w:val="en-IN"/>
        </w:rPr>
        <w:t>1px</w:t>
      </w:r>
      <w:r>
        <w:rPr>
          <w:color w:val="D4D4D4"/>
          <w:sz w:val="21"/>
          <w:szCs w:val="21"/>
          <w:lang w:val="en-IN"/>
        </w:rPr>
        <w:t xml:space="preserve"> </w:t>
      </w:r>
      <w:r>
        <w:rPr>
          <w:color w:val="CE9178"/>
          <w:sz w:val="21"/>
          <w:szCs w:val="21"/>
          <w:lang w:val="en-IN"/>
        </w:rPr>
        <w:t>solid</w:t>
      </w:r>
      <w:r>
        <w:rPr>
          <w:color w:val="D4D4D4"/>
          <w:sz w:val="21"/>
          <w:szCs w:val="21"/>
          <w:lang w:val="en-IN"/>
        </w:rPr>
        <w:t xml:space="preserve"> </w:t>
      </w:r>
      <w:r>
        <w:rPr>
          <w:color w:val="CE9178"/>
          <w:sz w:val="21"/>
          <w:szCs w:val="21"/>
          <w:lang w:val="en-IN"/>
        </w:rPr>
        <w:t>#ccc</w:t>
      </w:r>
      <w:r>
        <w:rPr>
          <w:color w:val="D4D4D4"/>
          <w:sz w:val="21"/>
          <w:szCs w:val="21"/>
          <w:lang w:val="en-IN"/>
        </w:rPr>
        <w:t>;</w:t>
      </w:r>
    </w:p>
    <w:p w14:paraId="53C41431" w14:textId="77777777" w:rsidR="00004BE9" w:rsidRDefault="00F463D5">
      <w:pPr>
        <w:shd w:val="clear" w:color="auto" w:fill="1F1F1F"/>
        <w:spacing w:line="285" w:lineRule="auto"/>
      </w:pPr>
      <w:r>
        <w:rPr>
          <w:color w:val="D4D4D4"/>
          <w:sz w:val="21"/>
          <w:szCs w:val="21"/>
          <w:lang w:val="en-IN"/>
        </w:rPr>
        <w:t xml:space="preserve">        }</w:t>
      </w:r>
    </w:p>
    <w:p w14:paraId="24477E42" w14:textId="77777777" w:rsidR="00004BE9" w:rsidRDefault="00004BE9">
      <w:pPr>
        <w:shd w:val="clear" w:color="auto" w:fill="1F1F1F"/>
        <w:spacing w:line="285" w:lineRule="auto"/>
      </w:pPr>
    </w:p>
    <w:p w14:paraId="65C37760" w14:textId="77777777" w:rsidR="00004BE9" w:rsidRDefault="00F463D5">
      <w:pPr>
        <w:shd w:val="clear" w:color="auto" w:fill="1F1F1F"/>
        <w:spacing w:line="285" w:lineRule="auto"/>
      </w:pPr>
      <w:r>
        <w:rPr>
          <w:color w:val="D4D4D4"/>
          <w:sz w:val="21"/>
          <w:szCs w:val="21"/>
          <w:lang w:val="en-IN"/>
        </w:rPr>
        <w:t xml:space="preserve">        </w:t>
      </w:r>
      <w:r>
        <w:rPr>
          <w:color w:val="D7BA7D"/>
          <w:sz w:val="21"/>
          <w:szCs w:val="21"/>
          <w:lang w:val="en-IN"/>
        </w:rPr>
        <w:t>button</w:t>
      </w:r>
      <w:r>
        <w:rPr>
          <w:color w:val="D4D4D4"/>
          <w:sz w:val="21"/>
          <w:szCs w:val="21"/>
          <w:lang w:val="en-IN"/>
        </w:rPr>
        <w:t xml:space="preserve"> {</w:t>
      </w:r>
    </w:p>
    <w:p w14:paraId="16C79012"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#5cb85c</w:t>
      </w:r>
      <w:r>
        <w:rPr>
          <w:color w:val="D4D4D4"/>
          <w:sz w:val="21"/>
          <w:szCs w:val="21"/>
          <w:lang w:val="en-IN"/>
        </w:rPr>
        <w:t>;</w:t>
      </w:r>
    </w:p>
    <w:p w14:paraId="00EEAF20"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CE9178"/>
          <w:sz w:val="21"/>
          <w:szCs w:val="21"/>
          <w:lang w:val="en-IN"/>
        </w:rPr>
        <w:t>none</w:t>
      </w:r>
      <w:r>
        <w:rPr>
          <w:color w:val="D4D4D4"/>
          <w:sz w:val="21"/>
          <w:szCs w:val="21"/>
          <w:lang w:val="en-IN"/>
        </w:rPr>
        <w:t>;</w:t>
      </w:r>
    </w:p>
    <w:p w14:paraId="5FC11505"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20px</w:t>
      </w:r>
      <w:r>
        <w:rPr>
          <w:color w:val="D4D4D4"/>
          <w:sz w:val="21"/>
          <w:szCs w:val="21"/>
          <w:lang w:val="en-IN"/>
        </w:rPr>
        <w:t>;</w:t>
      </w:r>
    </w:p>
    <w:p w14:paraId="0D505C14"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white</w:t>
      </w:r>
      <w:r>
        <w:rPr>
          <w:color w:val="D4D4D4"/>
          <w:sz w:val="21"/>
          <w:szCs w:val="21"/>
          <w:lang w:val="en-IN"/>
        </w:rPr>
        <w:t>;</w:t>
      </w:r>
    </w:p>
    <w:p w14:paraId="5EE9227C"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30DCEA3B"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cursor</w:t>
      </w:r>
      <w:r>
        <w:rPr>
          <w:color w:val="D4D4D4"/>
          <w:sz w:val="21"/>
          <w:szCs w:val="21"/>
          <w:lang w:val="en-IN"/>
        </w:rPr>
        <w:t xml:space="preserve">: </w:t>
      </w:r>
      <w:r>
        <w:rPr>
          <w:color w:val="CE9178"/>
          <w:sz w:val="21"/>
          <w:szCs w:val="21"/>
          <w:lang w:val="en-IN"/>
        </w:rPr>
        <w:t>pointer</w:t>
      </w:r>
      <w:r>
        <w:rPr>
          <w:color w:val="D4D4D4"/>
          <w:sz w:val="21"/>
          <w:szCs w:val="21"/>
          <w:lang w:val="en-IN"/>
        </w:rPr>
        <w:t>;</w:t>
      </w:r>
    </w:p>
    <w:p w14:paraId="2612A497"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3440EF73" w14:textId="77777777" w:rsidR="00004BE9" w:rsidRDefault="00F463D5">
      <w:pPr>
        <w:shd w:val="clear" w:color="auto" w:fill="1F1F1F"/>
        <w:spacing w:line="285" w:lineRule="auto"/>
      </w:pPr>
      <w:r>
        <w:rPr>
          <w:color w:val="D4D4D4"/>
          <w:sz w:val="21"/>
          <w:szCs w:val="21"/>
          <w:lang w:val="en-IN"/>
        </w:rPr>
        <w:t xml:space="preserve">        }</w:t>
      </w:r>
    </w:p>
    <w:p w14:paraId="3A2EEA44" w14:textId="77777777" w:rsidR="00004BE9" w:rsidRDefault="00004BE9">
      <w:pPr>
        <w:shd w:val="clear" w:color="auto" w:fill="1F1F1F"/>
        <w:spacing w:line="285" w:lineRule="auto"/>
      </w:pPr>
    </w:p>
    <w:p w14:paraId="34DE043A" w14:textId="77777777" w:rsidR="00004BE9" w:rsidRDefault="00F463D5">
      <w:pPr>
        <w:shd w:val="clear" w:color="auto" w:fill="1F1F1F"/>
        <w:spacing w:line="285" w:lineRule="auto"/>
      </w:pPr>
      <w:r>
        <w:rPr>
          <w:color w:val="D4D4D4"/>
          <w:sz w:val="21"/>
          <w:szCs w:val="21"/>
          <w:lang w:val="en-IN"/>
        </w:rPr>
        <w:t xml:space="preserve">        </w:t>
      </w:r>
      <w:r>
        <w:rPr>
          <w:color w:val="D7BA7D"/>
          <w:sz w:val="21"/>
          <w:szCs w:val="21"/>
          <w:lang w:val="en-IN"/>
        </w:rPr>
        <w:t>button:hover</w:t>
      </w:r>
      <w:r>
        <w:rPr>
          <w:color w:val="D4D4D4"/>
          <w:sz w:val="21"/>
          <w:szCs w:val="21"/>
          <w:lang w:val="en-IN"/>
        </w:rPr>
        <w:t xml:space="preserve"> {</w:t>
      </w:r>
    </w:p>
    <w:p w14:paraId="4454F086"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#4cae4c</w:t>
      </w:r>
      <w:r>
        <w:rPr>
          <w:color w:val="D4D4D4"/>
          <w:sz w:val="21"/>
          <w:szCs w:val="21"/>
          <w:lang w:val="en-IN"/>
        </w:rPr>
        <w:t>;</w:t>
      </w:r>
    </w:p>
    <w:p w14:paraId="099C1B27" w14:textId="77777777" w:rsidR="00004BE9" w:rsidRDefault="00F463D5">
      <w:pPr>
        <w:shd w:val="clear" w:color="auto" w:fill="1F1F1F"/>
        <w:spacing w:line="285" w:lineRule="auto"/>
      </w:pPr>
      <w:r>
        <w:rPr>
          <w:color w:val="D4D4D4"/>
          <w:sz w:val="21"/>
          <w:szCs w:val="21"/>
          <w:lang w:val="en-IN"/>
        </w:rPr>
        <w:t xml:space="preserve">        }</w:t>
      </w:r>
    </w:p>
    <w:p w14:paraId="44CA4BCF" w14:textId="77777777" w:rsidR="00004BE9" w:rsidRDefault="00004BE9">
      <w:pPr>
        <w:shd w:val="clear" w:color="auto" w:fill="1F1F1F"/>
        <w:spacing w:line="285" w:lineRule="auto"/>
      </w:pPr>
    </w:p>
    <w:p w14:paraId="1FCB1739" w14:textId="77777777" w:rsidR="00004BE9" w:rsidRDefault="00F463D5">
      <w:pPr>
        <w:shd w:val="clear" w:color="auto" w:fill="1F1F1F"/>
        <w:spacing w:line="285" w:lineRule="auto"/>
      </w:pPr>
      <w:r>
        <w:rPr>
          <w:color w:val="D4D4D4"/>
          <w:sz w:val="21"/>
          <w:szCs w:val="21"/>
          <w:lang w:val="en-IN"/>
        </w:rPr>
        <w:t xml:space="preserve">        </w:t>
      </w:r>
      <w:r>
        <w:rPr>
          <w:color w:val="D7BA7D"/>
          <w:sz w:val="21"/>
          <w:szCs w:val="21"/>
          <w:lang w:val="en-IN"/>
        </w:rPr>
        <w:t>.alert-danger</w:t>
      </w:r>
      <w:r>
        <w:rPr>
          <w:color w:val="D4D4D4"/>
          <w:sz w:val="21"/>
          <w:szCs w:val="21"/>
          <w:lang w:val="en-IN"/>
        </w:rPr>
        <w:t xml:space="preserve"> {</w:t>
      </w:r>
    </w:p>
    <w:p w14:paraId="4D46A313"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#f8d7da</w:t>
      </w:r>
      <w:r>
        <w:rPr>
          <w:color w:val="D4D4D4"/>
          <w:sz w:val="21"/>
          <w:szCs w:val="21"/>
          <w:lang w:val="en-IN"/>
        </w:rPr>
        <w:t>;</w:t>
      </w:r>
    </w:p>
    <w:p w14:paraId="29EAE0AD"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#721c24</w:t>
      </w:r>
      <w:r>
        <w:rPr>
          <w:color w:val="D4D4D4"/>
          <w:sz w:val="21"/>
          <w:szCs w:val="21"/>
          <w:lang w:val="en-IN"/>
        </w:rPr>
        <w:t>;</w:t>
      </w:r>
    </w:p>
    <w:p w14:paraId="32BA1F58"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29514C49" w14:textId="77777777" w:rsidR="00004BE9" w:rsidRDefault="00F463D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2EE853C7" w14:textId="77777777" w:rsidR="00004BE9" w:rsidRDefault="00F463D5">
      <w:pPr>
        <w:shd w:val="clear" w:color="auto" w:fill="1F1F1F"/>
        <w:spacing w:line="285" w:lineRule="auto"/>
      </w:pPr>
      <w:r>
        <w:rPr>
          <w:color w:val="D4D4D4"/>
          <w:sz w:val="21"/>
          <w:szCs w:val="21"/>
          <w:lang w:val="en-IN"/>
        </w:rPr>
        <w:t xml:space="preserve">        }</w:t>
      </w:r>
    </w:p>
    <w:p w14:paraId="21E2C92B" w14:textId="77777777" w:rsidR="00004BE9" w:rsidRDefault="00F463D5">
      <w:pPr>
        <w:shd w:val="clear" w:color="auto" w:fill="1F1F1F"/>
        <w:spacing w:line="285" w:lineRule="auto"/>
      </w:pPr>
      <w:r>
        <w:rPr>
          <w:color w:val="D4D4D4"/>
          <w:sz w:val="21"/>
          <w:szCs w:val="21"/>
          <w:lang w:val="en-IN"/>
        </w:rPr>
        <w:t xml:space="preserve">    </w:t>
      </w:r>
      <w:r>
        <w:rPr>
          <w:color w:val="808080"/>
          <w:sz w:val="21"/>
          <w:szCs w:val="21"/>
          <w:lang w:val="en-IN"/>
        </w:rPr>
        <w:t>&lt;/</w:t>
      </w:r>
      <w:r>
        <w:rPr>
          <w:color w:val="569CD6"/>
          <w:sz w:val="21"/>
          <w:szCs w:val="21"/>
          <w:lang w:val="en-IN"/>
        </w:rPr>
        <w:t>style</w:t>
      </w:r>
      <w:r>
        <w:rPr>
          <w:color w:val="808080"/>
          <w:sz w:val="21"/>
          <w:szCs w:val="21"/>
          <w:lang w:val="en-IN"/>
        </w:rPr>
        <w:t>&gt;</w:t>
      </w:r>
    </w:p>
    <w:p w14:paraId="144C423A" w14:textId="77777777" w:rsidR="00004BE9" w:rsidRDefault="00004BE9">
      <w:pPr>
        <w:shd w:val="clear" w:color="auto" w:fill="1F1F1F"/>
        <w:spacing w:line="285" w:lineRule="auto"/>
      </w:pPr>
    </w:p>
    <w:p w14:paraId="4C95691C"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script</w:t>
      </w:r>
      <w:r>
        <w:rPr>
          <w:color w:val="808080"/>
          <w:sz w:val="21"/>
          <w:szCs w:val="21"/>
          <w:lang w:val="en-IN"/>
        </w:rPr>
        <w:t>&gt;</w:t>
      </w:r>
    </w:p>
    <w:p w14:paraId="1AEE404D" w14:textId="77777777" w:rsidR="00004BE9" w:rsidRDefault="00F463D5">
      <w:pPr>
        <w:shd w:val="clear" w:color="auto" w:fill="1F1F1F"/>
        <w:spacing w:line="285" w:lineRule="auto"/>
      </w:pPr>
      <w:r>
        <w:rPr>
          <w:color w:val="D4D4D4"/>
          <w:sz w:val="21"/>
          <w:szCs w:val="21"/>
          <w:lang w:val="en-IN"/>
        </w:rPr>
        <w:t xml:space="preserve">        </w:t>
      </w:r>
      <w:r>
        <w:rPr>
          <w:color w:val="569CD6"/>
          <w:sz w:val="21"/>
          <w:szCs w:val="21"/>
          <w:lang w:val="en-IN"/>
        </w:rPr>
        <w:t>function</w:t>
      </w:r>
      <w:r>
        <w:rPr>
          <w:color w:val="D4D4D4"/>
          <w:sz w:val="21"/>
          <w:szCs w:val="21"/>
          <w:lang w:val="en-IN"/>
        </w:rPr>
        <w:t xml:space="preserve"> </w:t>
      </w:r>
      <w:r>
        <w:rPr>
          <w:color w:val="DCDCAA"/>
          <w:sz w:val="21"/>
          <w:szCs w:val="21"/>
          <w:lang w:val="en-IN"/>
        </w:rPr>
        <w:t>validateLoginForm</w:t>
      </w:r>
      <w:r>
        <w:rPr>
          <w:color w:val="D4D4D4"/>
          <w:sz w:val="21"/>
          <w:szCs w:val="21"/>
          <w:lang w:val="en-IN"/>
        </w:rPr>
        <w:t>() {</w:t>
      </w:r>
    </w:p>
    <w:p w14:paraId="41257761" w14:textId="77777777" w:rsidR="00004BE9" w:rsidRDefault="00F463D5">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"username"</w:t>
      </w:r>
      <w:r>
        <w:rPr>
          <w:color w:val="D4D4D4"/>
          <w:sz w:val="21"/>
          <w:szCs w:val="21"/>
          <w:lang w:val="en-IN"/>
        </w:rPr>
        <w:t>).</w:t>
      </w:r>
      <w:r>
        <w:rPr>
          <w:color w:val="9CDCFE"/>
          <w:sz w:val="21"/>
          <w:szCs w:val="21"/>
          <w:lang w:val="en-IN"/>
        </w:rPr>
        <w:t>value</w:t>
      </w:r>
      <w:r>
        <w:rPr>
          <w:color w:val="D4D4D4"/>
          <w:sz w:val="21"/>
          <w:szCs w:val="21"/>
          <w:lang w:val="en-IN"/>
        </w:rPr>
        <w:t>;</w:t>
      </w:r>
    </w:p>
    <w:p w14:paraId="5561A0EC" w14:textId="77777777" w:rsidR="00004BE9" w:rsidRDefault="00F463D5">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password</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"password"</w:t>
      </w:r>
      <w:r>
        <w:rPr>
          <w:color w:val="D4D4D4"/>
          <w:sz w:val="21"/>
          <w:szCs w:val="21"/>
          <w:lang w:val="en-IN"/>
        </w:rPr>
        <w:t>).</w:t>
      </w:r>
      <w:r>
        <w:rPr>
          <w:color w:val="9CDCFE"/>
          <w:sz w:val="21"/>
          <w:szCs w:val="21"/>
          <w:lang w:val="en-IN"/>
        </w:rPr>
        <w:t>value</w:t>
      </w:r>
      <w:r>
        <w:rPr>
          <w:color w:val="D4D4D4"/>
          <w:sz w:val="21"/>
          <w:szCs w:val="21"/>
          <w:lang w:val="en-IN"/>
        </w:rPr>
        <w:t>;</w:t>
      </w:r>
    </w:p>
    <w:p w14:paraId="1D677207" w14:textId="77777777" w:rsidR="00004BE9" w:rsidRDefault="00004BE9">
      <w:pPr>
        <w:shd w:val="clear" w:color="auto" w:fill="1F1F1F"/>
        <w:spacing w:line="285" w:lineRule="auto"/>
      </w:pPr>
    </w:p>
    <w:p w14:paraId="248E266D" w14:textId="77777777" w:rsidR="00004BE9" w:rsidRDefault="00F463D5">
      <w:pPr>
        <w:shd w:val="clear" w:color="auto" w:fill="1F1F1F"/>
        <w:spacing w:line="285" w:lineRule="auto"/>
      </w:pPr>
      <w:r>
        <w:rPr>
          <w:color w:val="D4D4D4"/>
          <w:sz w:val="21"/>
          <w:szCs w:val="21"/>
          <w:lang w:val="en-IN"/>
        </w:rPr>
        <w:t xml:space="preserve">            </w:t>
      </w:r>
      <w:r>
        <w:rPr>
          <w:color w:val="C586C0"/>
          <w:sz w:val="21"/>
          <w:szCs w:val="21"/>
          <w:lang w:val="en-IN"/>
        </w:rPr>
        <w:t>if</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CE9178"/>
          <w:sz w:val="21"/>
          <w:szCs w:val="21"/>
          <w:lang w:val="en-IN"/>
        </w:rPr>
        <w:t>""</w:t>
      </w:r>
      <w:r>
        <w:rPr>
          <w:color w:val="D4D4D4"/>
          <w:sz w:val="21"/>
          <w:szCs w:val="21"/>
          <w:lang w:val="en-IN"/>
        </w:rPr>
        <w:t xml:space="preserve"> || </w:t>
      </w:r>
      <w:r>
        <w:rPr>
          <w:color w:val="9CDCFE"/>
          <w:sz w:val="21"/>
          <w:szCs w:val="21"/>
          <w:lang w:val="en-IN"/>
        </w:rPr>
        <w:t>password</w:t>
      </w:r>
      <w:r>
        <w:rPr>
          <w:color w:val="D4D4D4"/>
          <w:sz w:val="21"/>
          <w:szCs w:val="21"/>
          <w:lang w:val="en-IN"/>
        </w:rPr>
        <w:t xml:space="preserve"> === </w:t>
      </w:r>
      <w:r>
        <w:rPr>
          <w:color w:val="CE9178"/>
          <w:sz w:val="21"/>
          <w:szCs w:val="21"/>
          <w:lang w:val="en-IN"/>
        </w:rPr>
        <w:t>""</w:t>
      </w:r>
      <w:r>
        <w:rPr>
          <w:color w:val="D4D4D4"/>
          <w:sz w:val="21"/>
          <w:szCs w:val="21"/>
          <w:lang w:val="en-IN"/>
        </w:rPr>
        <w:t>) {</w:t>
      </w:r>
    </w:p>
    <w:p w14:paraId="7C64D9B1" w14:textId="77777777" w:rsidR="00004BE9" w:rsidRDefault="00F463D5">
      <w:pPr>
        <w:shd w:val="clear" w:color="auto" w:fill="1F1F1F"/>
        <w:spacing w:line="285" w:lineRule="auto"/>
      </w:pPr>
      <w:r>
        <w:rPr>
          <w:color w:val="D4D4D4"/>
          <w:sz w:val="21"/>
          <w:szCs w:val="21"/>
          <w:lang w:val="en-IN"/>
        </w:rPr>
        <w:t xml:space="preserve">                </w:t>
      </w:r>
      <w:r>
        <w:rPr>
          <w:color w:val="DCDCAA"/>
          <w:sz w:val="21"/>
          <w:szCs w:val="21"/>
          <w:lang w:val="en-IN"/>
        </w:rPr>
        <w:t>alert</w:t>
      </w:r>
      <w:r>
        <w:rPr>
          <w:color w:val="D4D4D4"/>
          <w:sz w:val="21"/>
          <w:szCs w:val="21"/>
          <w:lang w:val="en-IN"/>
        </w:rPr>
        <w:t>(</w:t>
      </w:r>
      <w:r>
        <w:rPr>
          <w:color w:val="CE9178"/>
          <w:sz w:val="21"/>
          <w:szCs w:val="21"/>
          <w:lang w:val="en-IN"/>
        </w:rPr>
        <w:t>"Both username and password are required."</w:t>
      </w:r>
      <w:r>
        <w:rPr>
          <w:color w:val="D4D4D4"/>
          <w:sz w:val="21"/>
          <w:szCs w:val="21"/>
          <w:lang w:val="en-IN"/>
        </w:rPr>
        <w:t>);</w:t>
      </w:r>
    </w:p>
    <w:p w14:paraId="4400610C" w14:textId="77777777" w:rsidR="00004BE9" w:rsidRDefault="00F463D5">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false</w:t>
      </w:r>
      <w:r>
        <w:rPr>
          <w:color w:val="D4D4D4"/>
          <w:sz w:val="21"/>
          <w:szCs w:val="21"/>
          <w:lang w:val="en-IN"/>
        </w:rPr>
        <w:t xml:space="preserve">; </w:t>
      </w:r>
    </w:p>
    <w:p w14:paraId="5D97EC0A" w14:textId="77777777" w:rsidR="00004BE9" w:rsidRDefault="00F463D5">
      <w:pPr>
        <w:shd w:val="clear" w:color="auto" w:fill="1F1F1F"/>
        <w:spacing w:line="285" w:lineRule="auto"/>
      </w:pPr>
      <w:r>
        <w:rPr>
          <w:color w:val="D4D4D4"/>
          <w:sz w:val="21"/>
          <w:szCs w:val="21"/>
          <w:lang w:val="en-IN"/>
        </w:rPr>
        <w:t xml:space="preserve">            }</w:t>
      </w:r>
    </w:p>
    <w:p w14:paraId="28471DF1" w14:textId="77777777" w:rsidR="00004BE9" w:rsidRDefault="00F463D5">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true</w:t>
      </w:r>
      <w:r>
        <w:rPr>
          <w:color w:val="D4D4D4"/>
          <w:sz w:val="21"/>
          <w:szCs w:val="21"/>
          <w:lang w:val="en-IN"/>
        </w:rPr>
        <w:t>;</w:t>
      </w:r>
    </w:p>
    <w:p w14:paraId="4B546604" w14:textId="77777777" w:rsidR="00004BE9" w:rsidRDefault="00F463D5">
      <w:pPr>
        <w:shd w:val="clear" w:color="auto" w:fill="1F1F1F"/>
        <w:spacing w:line="285" w:lineRule="auto"/>
      </w:pPr>
      <w:r>
        <w:rPr>
          <w:color w:val="D4D4D4"/>
          <w:sz w:val="21"/>
          <w:szCs w:val="21"/>
          <w:lang w:val="en-IN"/>
        </w:rPr>
        <w:t xml:space="preserve">        }</w:t>
      </w:r>
    </w:p>
    <w:p w14:paraId="7FDA7B85" w14:textId="77777777" w:rsidR="00004BE9" w:rsidRDefault="00F463D5">
      <w:pPr>
        <w:shd w:val="clear" w:color="auto" w:fill="1F1F1F"/>
        <w:spacing w:line="285" w:lineRule="auto"/>
      </w:pPr>
      <w:r>
        <w:rPr>
          <w:color w:val="D4D4D4"/>
          <w:sz w:val="21"/>
          <w:szCs w:val="21"/>
          <w:lang w:val="en-IN"/>
        </w:rPr>
        <w:t xml:space="preserve">    </w:t>
      </w:r>
      <w:r>
        <w:rPr>
          <w:color w:val="808080"/>
          <w:sz w:val="21"/>
          <w:szCs w:val="21"/>
          <w:lang w:val="en-IN"/>
        </w:rPr>
        <w:t>&lt;/</w:t>
      </w:r>
      <w:r>
        <w:rPr>
          <w:color w:val="569CD6"/>
          <w:sz w:val="21"/>
          <w:szCs w:val="21"/>
          <w:lang w:val="en-IN"/>
        </w:rPr>
        <w:t>script</w:t>
      </w:r>
      <w:r>
        <w:rPr>
          <w:color w:val="808080"/>
          <w:sz w:val="21"/>
          <w:szCs w:val="21"/>
          <w:lang w:val="en-IN"/>
        </w:rPr>
        <w:t>&gt;</w:t>
      </w:r>
    </w:p>
    <w:p w14:paraId="7BC195DF"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head</w:t>
      </w:r>
      <w:r>
        <w:rPr>
          <w:color w:val="808080"/>
          <w:sz w:val="21"/>
          <w:szCs w:val="21"/>
          <w:lang w:val="en-IN"/>
        </w:rPr>
        <w:t>&gt;</w:t>
      </w:r>
    </w:p>
    <w:p w14:paraId="4C9F9641"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body</w:t>
      </w:r>
      <w:r>
        <w:rPr>
          <w:color w:val="808080"/>
          <w:sz w:val="21"/>
          <w:szCs w:val="21"/>
          <w:lang w:val="en-IN"/>
        </w:rPr>
        <w:t>&gt;</w:t>
      </w:r>
    </w:p>
    <w:p w14:paraId="21541A66"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div</w:t>
      </w:r>
      <w:r>
        <w:rPr>
          <w:color w:val="CCCCCC"/>
          <w:sz w:val="21"/>
          <w:szCs w:val="21"/>
          <w:lang w:val="en-IN"/>
        </w:rPr>
        <w:t xml:space="preserve"> </w:t>
      </w:r>
      <w:r>
        <w:rPr>
          <w:color w:val="9CDCFE"/>
          <w:sz w:val="21"/>
          <w:szCs w:val="21"/>
          <w:lang w:val="en-IN"/>
        </w:rPr>
        <w:t>class</w:t>
      </w:r>
      <w:r>
        <w:rPr>
          <w:color w:val="CCCCCC"/>
          <w:sz w:val="21"/>
          <w:szCs w:val="21"/>
          <w:lang w:val="en-IN"/>
        </w:rPr>
        <w:t>=</w:t>
      </w:r>
      <w:r>
        <w:rPr>
          <w:color w:val="CE9178"/>
          <w:sz w:val="21"/>
          <w:szCs w:val="21"/>
          <w:lang w:val="en-IN"/>
        </w:rPr>
        <w:t>"container"</w:t>
      </w:r>
      <w:r>
        <w:rPr>
          <w:color w:val="808080"/>
          <w:sz w:val="21"/>
          <w:szCs w:val="21"/>
          <w:lang w:val="en-IN"/>
        </w:rPr>
        <w:t>&gt;</w:t>
      </w:r>
    </w:p>
    <w:p w14:paraId="32858C47"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h2</w:t>
      </w:r>
      <w:r>
        <w:rPr>
          <w:color w:val="808080"/>
          <w:sz w:val="21"/>
          <w:szCs w:val="21"/>
          <w:lang w:val="en-IN"/>
        </w:rPr>
        <w:t>&gt;</w:t>
      </w:r>
      <w:r>
        <w:rPr>
          <w:color w:val="CCCCCC"/>
          <w:sz w:val="21"/>
          <w:szCs w:val="21"/>
          <w:lang w:val="en-IN"/>
        </w:rPr>
        <w:t>Login</w:t>
      </w:r>
      <w:r>
        <w:rPr>
          <w:color w:val="808080"/>
          <w:sz w:val="21"/>
          <w:szCs w:val="21"/>
          <w:lang w:val="en-IN"/>
        </w:rPr>
        <w:t>&lt;/</w:t>
      </w:r>
      <w:r>
        <w:rPr>
          <w:color w:val="569CD6"/>
          <w:sz w:val="21"/>
          <w:szCs w:val="21"/>
          <w:lang w:val="en-IN"/>
        </w:rPr>
        <w:t>h2</w:t>
      </w:r>
      <w:r>
        <w:rPr>
          <w:color w:val="808080"/>
          <w:sz w:val="21"/>
          <w:szCs w:val="21"/>
          <w:lang w:val="en-IN"/>
        </w:rPr>
        <w:t>&gt;</w:t>
      </w:r>
    </w:p>
    <w:p w14:paraId="486355BC" w14:textId="77777777" w:rsidR="00004BE9" w:rsidRDefault="00004BE9">
      <w:pPr>
        <w:shd w:val="clear" w:color="auto" w:fill="1F1F1F"/>
        <w:spacing w:line="285" w:lineRule="auto"/>
      </w:pPr>
    </w:p>
    <w:p w14:paraId="25DCF440" w14:textId="77777777" w:rsidR="00004BE9" w:rsidRDefault="00F463D5">
      <w:pPr>
        <w:shd w:val="clear" w:color="auto" w:fill="1F1F1F"/>
        <w:spacing w:line="285" w:lineRule="auto"/>
      </w:pPr>
      <w:r>
        <w:rPr>
          <w:color w:val="CCCCCC"/>
          <w:sz w:val="21"/>
          <w:szCs w:val="21"/>
          <w:lang w:val="en-IN"/>
        </w:rPr>
        <w:t xml:space="preserve">        </w:t>
      </w:r>
      <w:r>
        <w:rPr>
          <w:color w:val="6A9955"/>
          <w:sz w:val="21"/>
          <w:szCs w:val="21"/>
          <w:lang w:val="en-IN"/>
        </w:rPr>
        <w:t>&lt;!-- Flash Message for Errors --&gt;</w:t>
      </w:r>
    </w:p>
    <w:p w14:paraId="289304C2" w14:textId="77777777" w:rsidR="00004BE9" w:rsidRDefault="00F463D5">
      <w:pPr>
        <w:shd w:val="clear" w:color="auto" w:fill="1F1F1F"/>
        <w:spacing w:line="285" w:lineRule="auto"/>
      </w:pPr>
      <w:r>
        <w:rPr>
          <w:color w:val="CCCCCC"/>
          <w:sz w:val="21"/>
          <w:szCs w:val="21"/>
          <w:lang w:val="en-IN"/>
        </w:rPr>
        <w:t xml:space="preserve">        </w:t>
      </w:r>
      <w:r>
        <w:rPr>
          <w:color w:val="6A9955"/>
          <w:sz w:val="21"/>
          <w:szCs w:val="21"/>
          <w:lang w:val="en-IN"/>
        </w:rPr>
        <w:t>&lt;!-- You can uncomment the below section for Flask flash message --&gt;</w:t>
      </w:r>
    </w:p>
    <w:p w14:paraId="2B2A4139" w14:textId="77777777" w:rsidR="00004BE9" w:rsidRDefault="00F463D5">
      <w:pPr>
        <w:shd w:val="clear" w:color="auto" w:fill="1F1F1F"/>
        <w:spacing w:line="285" w:lineRule="auto"/>
      </w:pPr>
      <w:r>
        <w:rPr>
          <w:color w:val="CCCCCC"/>
          <w:sz w:val="21"/>
          <w:szCs w:val="21"/>
          <w:lang w:val="en-IN"/>
        </w:rPr>
        <w:t xml:space="preserve">        </w:t>
      </w:r>
      <w:r>
        <w:rPr>
          <w:color w:val="6A9955"/>
          <w:sz w:val="21"/>
          <w:szCs w:val="21"/>
          <w:lang w:val="en-IN"/>
        </w:rPr>
        <w:t xml:space="preserve">&lt;!-- </w:t>
      </w:r>
    </w:p>
    <w:p w14:paraId="0F14EAC5" w14:textId="77777777" w:rsidR="00004BE9" w:rsidRDefault="00F463D5">
      <w:pPr>
        <w:shd w:val="clear" w:color="auto" w:fill="1F1F1F"/>
        <w:spacing w:line="285" w:lineRule="auto"/>
      </w:pPr>
      <w:r>
        <w:rPr>
          <w:color w:val="6A9955"/>
          <w:sz w:val="21"/>
          <w:szCs w:val="21"/>
          <w:lang w:val="en-IN"/>
        </w:rPr>
        <w:t xml:space="preserve">        {% with messages = get_flashed_messages() %}</w:t>
      </w:r>
    </w:p>
    <w:p w14:paraId="307F50D9" w14:textId="77777777" w:rsidR="00004BE9" w:rsidRDefault="00F463D5">
      <w:pPr>
        <w:shd w:val="clear" w:color="auto" w:fill="1F1F1F"/>
        <w:spacing w:line="285" w:lineRule="auto"/>
      </w:pPr>
      <w:r>
        <w:rPr>
          <w:color w:val="6A9955"/>
          <w:sz w:val="21"/>
          <w:szCs w:val="21"/>
          <w:lang w:val="en-IN"/>
        </w:rPr>
        <w:t xml:space="preserve">            {% if messages %}</w:t>
      </w:r>
    </w:p>
    <w:p w14:paraId="1F4D6109" w14:textId="77777777" w:rsidR="00004BE9" w:rsidRDefault="00F463D5">
      <w:pPr>
        <w:shd w:val="clear" w:color="auto" w:fill="1F1F1F"/>
        <w:spacing w:line="285" w:lineRule="auto"/>
      </w:pPr>
      <w:r>
        <w:rPr>
          <w:color w:val="6A9955"/>
          <w:sz w:val="21"/>
          <w:szCs w:val="21"/>
          <w:lang w:val="en-IN"/>
        </w:rPr>
        <w:t xml:space="preserve">                &lt;div class="alert-danger"&gt;</w:t>
      </w:r>
    </w:p>
    <w:p w14:paraId="769065B1" w14:textId="77777777" w:rsidR="00004BE9" w:rsidRDefault="00F463D5">
      <w:pPr>
        <w:shd w:val="clear" w:color="auto" w:fill="1F1F1F"/>
        <w:spacing w:line="285" w:lineRule="auto"/>
      </w:pPr>
      <w:r>
        <w:rPr>
          <w:color w:val="6A9955"/>
          <w:sz w:val="21"/>
          <w:szCs w:val="21"/>
          <w:lang w:val="en-IN"/>
        </w:rPr>
        <w:t xml:space="preserve">                    {% for message in messages %}</w:t>
      </w:r>
    </w:p>
    <w:p w14:paraId="1C9A25D3" w14:textId="77777777" w:rsidR="00004BE9" w:rsidRDefault="00F463D5">
      <w:pPr>
        <w:shd w:val="clear" w:color="auto" w:fill="1F1F1F"/>
        <w:spacing w:line="285" w:lineRule="auto"/>
      </w:pPr>
      <w:r>
        <w:rPr>
          <w:color w:val="6A9955"/>
          <w:sz w:val="21"/>
          <w:szCs w:val="21"/>
          <w:lang w:val="en-IN"/>
        </w:rPr>
        <w:t xml:space="preserve">                        &lt;p&gt;{{ message }}&lt;/p&gt;</w:t>
      </w:r>
    </w:p>
    <w:p w14:paraId="60A9C021" w14:textId="77777777" w:rsidR="00004BE9" w:rsidRDefault="00F463D5">
      <w:pPr>
        <w:shd w:val="clear" w:color="auto" w:fill="1F1F1F"/>
        <w:spacing w:line="285" w:lineRule="auto"/>
      </w:pPr>
      <w:r>
        <w:rPr>
          <w:color w:val="6A9955"/>
          <w:sz w:val="21"/>
          <w:szCs w:val="21"/>
          <w:lang w:val="en-IN"/>
        </w:rPr>
        <w:t xml:space="preserve">                    {% endfor %}</w:t>
      </w:r>
    </w:p>
    <w:p w14:paraId="6B3C9FD5" w14:textId="77777777" w:rsidR="00004BE9" w:rsidRDefault="00F463D5">
      <w:pPr>
        <w:shd w:val="clear" w:color="auto" w:fill="1F1F1F"/>
        <w:spacing w:line="285" w:lineRule="auto"/>
      </w:pPr>
      <w:r>
        <w:rPr>
          <w:color w:val="6A9955"/>
          <w:sz w:val="21"/>
          <w:szCs w:val="21"/>
          <w:lang w:val="en-IN"/>
        </w:rPr>
        <w:t xml:space="preserve">                &lt;/div&gt;</w:t>
      </w:r>
    </w:p>
    <w:p w14:paraId="0FCC9329" w14:textId="77777777" w:rsidR="00004BE9" w:rsidRDefault="00F463D5">
      <w:pPr>
        <w:shd w:val="clear" w:color="auto" w:fill="1F1F1F"/>
        <w:spacing w:line="285" w:lineRule="auto"/>
      </w:pPr>
      <w:r>
        <w:rPr>
          <w:color w:val="6A9955"/>
          <w:sz w:val="21"/>
          <w:szCs w:val="21"/>
          <w:lang w:val="en-IN"/>
        </w:rPr>
        <w:t xml:space="preserve">            {% endif %}</w:t>
      </w:r>
    </w:p>
    <w:p w14:paraId="36364B36" w14:textId="77777777" w:rsidR="00004BE9" w:rsidRDefault="00F463D5">
      <w:pPr>
        <w:shd w:val="clear" w:color="auto" w:fill="1F1F1F"/>
        <w:spacing w:line="285" w:lineRule="auto"/>
      </w:pPr>
      <w:r>
        <w:rPr>
          <w:color w:val="6A9955"/>
          <w:sz w:val="21"/>
          <w:szCs w:val="21"/>
          <w:lang w:val="en-IN"/>
        </w:rPr>
        <w:t xml:space="preserve">        {% endwith %}</w:t>
      </w:r>
    </w:p>
    <w:p w14:paraId="5BF01CC0" w14:textId="77777777" w:rsidR="00004BE9" w:rsidRDefault="00F463D5">
      <w:pPr>
        <w:shd w:val="clear" w:color="auto" w:fill="1F1F1F"/>
        <w:spacing w:line="285" w:lineRule="auto"/>
      </w:pPr>
      <w:r>
        <w:rPr>
          <w:color w:val="6A9955"/>
          <w:sz w:val="21"/>
          <w:szCs w:val="21"/>
          <w:lang w:val="en-IN"/>
        </w:rPr>
        <w:t xml:space="preserve">        --&gt;</w:t>
      </w:r>
    </w:p>
    <w:p w14:paraId="258BCC31" w14:textId="77777777" w:rsidR="00004BE9" w:rsidRDefault="00004BE9">
      <w:pPr>
        <w:shd w:val="clear" w:color="auto" w:fill="1F1F1F"/>
        <w:spacing w:line="285" w:lineRule="auto"/>
      </w:pPr>
    </w:p>
    <w:p w14:paraId="7F25307D"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form</w:t>
      </w:r>
      <w:r>
        <w:rPr>
          <w:color w:val="CCCCCC"/>
          <w:sz w:val="21"/>
          <w:szCs w:val="21"/>
          <w:lang w:val="en-IN"/>
        </w:rPr>
        <w:t xml:space="preserve"> </w:t>
      </w:r>
      <w:r>
        <w:rPr>
          <w:color w:val="9CDCFE"/>
          <w:sz w:val="21"/>
          <w:szCs w:val="21"/>
          <w:lang w:val="en-IN"/>
        </w:rPr>
        <w:t>method</w:t>
      </w:r>
      <w:r>
        <w:rPr>
          <w:color w:val="CCCCCC"/>
          <w:sz w:val="21"/>
          <w:szCs w:val="21"/>
          <w:lang w:val="en-IN"/>
        </w:rPr>
        <w:t>=</w:t>
      </w:r>
      <w:r>
        <w:rPr>
          <w:color w:val="CE9178"/>
          <w:sz w:val="21"/>
          <w:szCs w:val="21"/>
          <w:lang w:val="en-IN"/>
        </w:rPr>
        <w:t>"POST"</w:t>
      </w:r>
      <w:r>
        <w:rPr>
          <w:color w:val="CCCCCC"/>
          <w:sz w:val="21"/>
          <w:szCs w:val="21"/>
          <w:lang w:val="en-IN"/>
        </w:rPr>
        <w:t xml:space="preserve"> </w:t>
      </w:r>
      <w:r>
        <w:rPr>
          <w:color w:val="9CDCFE"/>
          <w:sz w:val="21"/>
          <w:szCs w:val="21"/>
          <w:lang w:val="en-IN"/>
        </w:rPr>
        <w:t>action</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onsubmit</w:t>
      </w:r>
      <w:r>
        <w:rPr>
          <w:color w:val="CCCCCC"/>
          <w:sz w:val="21"/>
          <w:szCs w:val="21"/>
          <w:lang w:val="en-IN"/>
        </w:rPr>
        <w:t>=</w:t>
      </w:r>
      <w:r>
        <w:rPr>
          <w:color w:val="CE9178"/>
          <w:sz w:val="21"/>
          <w:szCs w:val="21"/>
          <w:lang w:val="en-IN"/>
        </w:rPr>
        <w:t>"</w:t>
      </w:r>
      <w:r>
        <w:rPr>
          <w:color w:val="C586C0"/>
          <w:sz w:val="21"/>
          <w:szCs w:val="21"/>
          <w:lang w:val="en-IN"/>
        </w:rPr>
        <w:t>return</w:t>
      </w:r>
      <w:r>
        <w:rPr>
          <w:color w:val="CE9178"/>
          <w:sz w:val="21"/>
          <w:szCs w:val="21"/>
          <w:lang w:val="en-IN"/>
        </w:rPr>
        <w:t xml:space="preserve"> </w:t>
      </w:r>
      <w:r>
        <w:rPr>
          <w:color w:val="DCDCAA"/>
          <w:sz w:val="21"/>
          <w:szCs w:val="21"/>
          <w:lang w:val="en-IN"/>
        </w:rPr>
        <w:t>validateLoginForm</w:t>
      </w:r>
      <w:r>
        <w:rPr>
          <w:color w:val="CE9178"/>
          <w:sz w:val="21"/>
          <w:szCs w:val="21"/>
          <w:lang w:val="en-IN"/>
        </w:rPr>
        <w:t>()"</w:t>
      </w:r>
      <w:r>
        <w:rPr>
          <w:color w:val="808080"/>
          <w:sz w:val="21"/>
          <w:szCs w:val="21"/>
          <w:lang w:val="en-IN"/>
        </w:rPr>
        <w:t>&gt;</w:t>
      </w:r>
    </w:p>
    <w:p w14:paraId="50C2308F"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"text"</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required</w:t>
      </w:r>
      <w:r>
        <w:rPr>
          <w:color w:val="808080"/>
          <w:sz w:val="21"/>
          <w:szCs w:val="21"/>
          <w:lang w:val="en-IN"/>
        </w:rPr>
        <w:t>&gt;</w:t>
      </w:r>
    </w:p>
    <w:p w14:paraId="44CDAF3F"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required</w:t>
      </w:r>
      <w:r>
        <w:rPr>
          <w:color w:val="808080"/>
          <w:sz w:val="21"/>
          <w:szCs w:val="21"/>
          <w:lang w:val="en-IN"/>
        </w:rPr>
        <w:t>&gt;</w:t>
      </w:r>
    </w:p>
    <w:p w14:paraId="21C8E0CD"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button</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"submit"</w:t>
      </w:r>
      <w:r>
        <w:rPr>
          <w:color w:val="808080"/>
          <w:sz w:val="21"/>
          <w:szCs w:val="21"/>
          <w:lang w:val="en-IN"/>
        </w:rPr>
        <w:t>&gt;</w:t>
      </w:r>
      <w:r>
        <w:rPr>
          <w:color w:val="CCCCCC"/>
          <w:sz w:val="21"/>
          <w:szCs w:val="21"/>
          <w:lang w:val="en-IN"/>
        </w:rPr>
        <w:t>Login</w:t>
      </w:r>
      <w:r>
        <w:rPr>
          <w:color w:val="808080"/>
          <w:sz w:val="21"/>
          <w:szCs w:val="21"/>
          <w:lang w:val="en-IN"/>
        </w:rPr>
        <w:t>&lt;/</w:t>
      </w:r>
      <w:r>
        <w:rPr>
          <w:color w:val="569CD6"/>
          <w:sz w:val="21"/>
          <w:szCs w:val="21"/>
          <w:lang w:val="en-IN"/>
        </w:rPr>
        <w:t>button</w:t>
      </w:r>
      <w:r>
        <w:rPr>
          <w:color w:val="808080"/>
          <w:sz w:val="21"/>
          <w:szCs w:val="21"/>
          <w:lang w:val="en-IN"/>
        </w:rPr>
        <w:t>&gt;</w:t>
      </w:r>
    </w:p>
    <w:p w14:paraId="3264D4F1"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form</w:t>
      </w:r>
      <w:r>
        <w:rPr>
          <w:color w:val="808080"/>
          <w:sz w:val="21"/>
          <w:szCs w:val="21"/>
          <w:lang w:val="en-IN"/>
        </w:rPr>
        <w:t>&gt;</w:t>
      </w:r>
    </w:p>
    <w:p w14:paraId="6149EB6E" w14:textId="77777777" w:rsidR="00004BE9" w:rsidRDefault="00F463D5">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div</w:t>
      </w:r>
      <w:r>
        <w:rPr>
          <w:color w:val="808080"/>
          <w:sz w:val="21"/>
          <w:szCs w:val="21"/>
          <w:lang w:val="en-IN"/>
        </w:rPr>
        <w:t>&gt;</w:t>
      </w:r>
    </w:p>
    <w:p w14:paraId="6BD9B88B"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body</w:t>
      </w:r>
      <w:r>
        <w:rPr>
          <w:color w:val="808080"/>
          <w:sz w:val="21"/>
          <w:szCs w:val="21"/>
          <w:lang w:val="en-IN"/>
        </w:rPr>
        <w:t>&gt;</w:t>
      </w:r>
    </w:p>
    <w:p w14:paraId="1A89A7AE" w14:textId="77777777" w:rsidR="00004BE9" w:rsidRDefault="00F463D5">
      <w:pPr>
        <w:shd w:val="clear" w:color="auto" w:fill="1F1F1F"/>
        <w:spacing w:line="285" w:lineRule="auto"/>
      </w:pPr>
      <w:r>
        <w:rPr>
          <w:color w:val="808080"/>
          <w:sz w:val="21"/>
          <w:szCs w:val="21"/>
          <w:lang w:val="en-IN"/>
        </w:rPr>
        <w:t>&lt;/</w:t>
      </w:r>
      <w:r>
        <w:rPr>
          <w:color w:val="569CD6"/>
          <w:sz w:val="21"/>
          <w:szCs w:val="21"/>
          <w:lang w:val="en-IN"/>
        </w:rPr>
        <w:t>html</w:t>
      </w:r>
      <w:r>
        <w:rPr>
          <w:color w:val="808080"/>
          <w:sz w:val="21"/>
          <w:szCs w:val="21"/>
          <w:lang w:val="en-IN"/>
        </w:rPr>
        <w:t>&gt;</w:t>
      </w:r>
    </w:p>
    <w:p w14:paraId="2DF2895E" w14:textId="77777777" w:rsidR="00004BE9" w:rsidRDefault="00004BE9">
      <w:pPr>
        <w:shd w:val="clear" w:color="auto" w:fill="1F1F1F"/>
        <w:spacing w:line="285" w:lineRule="auto"/>
      </w:pPr>
    </w:p>
    <w:p w14:paraId="4C8C95BE"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48597583"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2AFDF41D"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6B8AC7FC"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46270B61"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62EC5364"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1F48044A"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28D94002"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31795E40"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182188B5"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598637DB"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0D19BDEE"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2F98001F"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754962A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RESULT:</w:t>
      </w:r>
    </w:p>
    <w:p w14:paraId="1B598B43"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rPr>
      </w:pPr>
      <w:r>
        <w:rPr>
          <w:rFonts w:ascii="Times New Roman" w:eastAsia="SimSun" w:hAnsi="Times New Roman" w:cs="Times New Roman"/>
          <w:sz w:val="28"/>
          <w:szCs w:val="28"/>
        </w:rPr>
        <w:t xml:space="preserve">A </w:t>
      </w:r>
      <w:r>
        <w:rPr>
          <w:rStyle w:val="Strong"/>
          <w:rFonts w:ascii="Times New Roman" w:eastAsia="SimSun" w:hAnsi="Times New Roman" w:cs="Times New Roman"/>
          <w:sz w:val="28"/>
          <w:szCs w:val="28"/>
        </w:rPr>
        <w:t xml:space="preserve">Crime Management System </w:t>
      </w:r>
      <w:r>
        <w:rPr>
          <w:rStyle w:val="Strong"/>
          <w:rFonts w:ascii="Times New Roman" w:eastAsia="SimSun" w:hAnsi="Times New Roman" w:cs="Times New Roman"/>
          <w:sz w:val="28"/>
          <w:szCs w:val="28"/>
        </w:rPr>
        <w:t>(CMS)</w:t>
      </w:r>
      <w:r>
        <w:rPr>
          <w:rFonts w:ascii="Times New Roman" w:eastAsia="SimSun" w:hAnsi="Times New Roman" w:cs="Times New Roman"/>
          <w:sz w:val="28"/>
          <w:szCs w:val="28"/>
        </w:rPr>
        <w:t xml:space="preserve"> in a </w:t>
      </w:r>
      <w:r>
        <w:rPr>
          <w:rStyle w:val="Strong"/>
          <w:rFonts w:ascii="Times New Roman" w:eastAsia="SimSun" w:hAnsi="Times New Roman" w:cs="Times New Roman"/>
          <w:sz w:val="28"/>
          <w:szCs w:val="28"/>
        </w:rPr>
        <w:t>Database Management System (DBMS)</w:t>
      </w:r>
      <w:r>
        <w:rPr>
          <w:rFonts w:ascii="Times New Roman" w:eastAsia="SimSun" w:hAnsi="Times New Roman" w:cs="Times New Roman"/>
          <w:sz w:val="28"/>
          <w:szCs w:val="28"/>
        </w:rPr>
        <w:t xml:space="preserve"> is designed to streamline the collection, storage, and retrieval of data related to criminal activities, law enforcement, and investigations. It typically includes modules for crime reporting, criminal information management, case tracking, investigation details, and court case management. The system stores crucial data such as crime reports, criminal records, evidence, witness statements, and case outcomes, which can be accessed and analyzed to aid in law enforc</w:t>
      </w:r>
      <w:r>
        <w:rPr>
          <w:rFonts w:ascii="Times New Roman" w:eastAsia="SimSun" w:hAnsi="Times New Roman" w:cs="Times New Roman"/>
          <w:sz w:val="28"/>
          <w:szCs w:val="28"/>
        </w:rPr>
        <w:t>ement and judicial processes. By organizing these records in a structured database, the CMS ensures efficient tracking, transparency, and decision-making in addressing crime.</w:t>
      </w:r>
    </w:p>
    <w:p w14:paraId="55405BFC"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115B9CD"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985AC7C"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8370808"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23C05D4"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3B877A7"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6D2E8DB"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43BF352"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AF281DB"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46C8C26"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3493C42"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B99A17E"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FD53FBC"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2FAC46D"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694E34C1"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84AC1EE"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66FEB4EE"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OUTPUT:</w:t>
      </w:r>
    </w:p>
    <w:p w14:paraId="546FF6D6" w14:textId="77777777" w:rsidR="00004BE9" w:rsidRDefault="00F463D5">
      <w:pPr>
        <w:pStyle w:val="Normal1"/>
        <w:tabs>
          <w:tab w:val="left" w:pos="1540"/>
          <w:tab w:val="left" w:pos="1541"/>
        </w:tabs>
        <w:spacing w:before="254"/>
        <w:jc w:val="both"/>
      </w:pPr>
      <w:r>
        <w:rPr>
          <w:noProof/>
        </w:rPr>
        <w:drawing>
          <wp:inline distT="0" distB="0" distL="0" distR="0" wp14:anchorId="7213211C" wp14:editId="62EA21A9">
            <wp:extent cx="6323965" cy="3562350"/>
            <wp:effectExtent l="0" t="0" r="0" b="0"/>
            <wp:docPr id="1031" name="Picture 1111841961"/>
            <wp:cNvGraphicFramePr/>
            <a:graphic xmlns:a="http://schemas.openxmlformats.org/drawingml/2006/main">
              <a:graphicData uri="http://schemas.openxmlformats.org/drawingml/2006/picture">
                <pic:pic xmlns:pic="http://schemas.openxmlformats.org/drawingml/2006/picture">
                  <pic:nvPicPr>
                    <pic:cNvPr id="1031" name="Picture 1111841961"/>
                    <pic:cNvPicPr/>
                  </pic:nvPicPr>
                  <pic:blipFill>
                    <a:blip r:embed="rId12" cstate="print"/>
                    <a:srcRect/>
                    <a:stretch>
                      <a:fillRect/>
                    </a:stretch>
                  </pic:blipFill>
                  <pic:spPr>
                    <a:xfrm>
                      <a:off x="0" y="0"/>
                      <a:ext cx="6324598" cy="3562350"/>
                    </a:xfrm>
                    <a:prstGeom prst="rect">
                      <a:avLst/>
                    </a:prstGeom>
                  </pic:spPr>
                </pic:pic>
              </a:graphicData>
            </a:graphic>
          </wp:inline>
        </w:drawing>
      </w:r>
    </w:p>
    <w:p w14:paraId="665D4A8E"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2402091F"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7D24B470"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042B2626" w14:textId="77777777" w:rsidR="00004BE9" w:rsidRDefault="00F463D5">
      <w:pPr>
        <w:pStyle w:val="Normal1"/>
        <w:tabs>
          <w:tab w:val="left" w:pos="1540"/>
          <w:tab w:val="left" w:pos="1541"/>
        </w:tabs>
        <w:spacing w:before="254"/>
        <w:jc w:val="both"/>
      </w:pPr>
      <w:r>
        <w:rPr>
          <w:noProof/>
        </w:rPr>
        <w:drawing>
          <wp:inline distT="0" distB="0" distL="0" distR="0" wp14:anchorId="4B1A3F37" wp14:editId="48F7ED42">
            <wp:extent cx="6323965" cy="3562350"/>
            <wp:effectExtent l="0" t="0" r="0" b="0"/>
            <wp:docPr id="1032" name="Picture 9394801"/>
            <wp:cNvGraphicFramePr/>
            <a:graphic xmlns:a="http://schemas.openxmlformats.org/drawingml/2006/main">
              <a:graphicData uri="http://schemas.openxmlformats.org/drawingml/2006/picture">
                <pic:pic xmlns:pic="http://schemas.openxmlformats.org/drawingml/2006/picture">
                  <pic:nvPicPr>
                    <pic:cNvPr id="1032" name="Picture 9394801"/>
                    <pic:cNvPicPr/>
                  </pic:nvPicPr>
                  <pic:blipFill>
                    <a:blip r:embed="rId13" cstate="print"/>
                    <a:srcRect/>
                    <a:stretch>
                      <a:fillRect/>
                    </a:stretch>
                  </pic:blipFill>
                  <pic:spPr>
                    <a:xfrm>
                      <a:off x="0" y="0"/>
                      <a:ext cx="6324598" cy="3562350"/>
                    </a:xfrm>
                    <a:prstGeom prst="rect">
                      <a:avLst/>
                    </a:prstGeom>
                  </pic:spPr>
                </pic:pic>
              </a:graphicData>
            </a:graphic>
          </wp:inline>
        </w:drawing>
      </w:r>
    </w:p>
    <w:p w14:paraId="06634438" w14:textId="77777777" w:rsidR="00004BE9" w:rsidRDefault="00004BE9">
      <w:pPr>
        <w:pStyle w:val="Normal1"/>
        <w:tabs>
          <w:tab w:val="left" w:pos="1540"/>
          <w:tab w:val="left" w:pos="1541"/>
        </w:tabs>
        <w:spacing w:before="254"/>
        <w:jc w:val="both"/>
      </w:pPr>
    </w:p>
    <w:p w14:paraId="293CC59A" w14:textId="77777777" w:rsidR="00004BE9" w:rsidRDefault="00F463D5">
      <w:pPr>
        <w:pStyle w:val="Normal1"/>
        <w:tabs>
          <w:tab w:val="left" w:pos="1540"/>
          <w:tab w:val="left" w:pos="1541"/>
        </w:tabs>
        <w:spacing w:before="254"/>
        <w:jc w:val="both"/>
      </w:pPr>
      <w:r>
        <w:rPr>
          <w:noProof/>
        </w:rPr>
        <w:drawing>
          <wp:inline distT="0" distB="0" distL="0" distR="0" wp14:anchorId="6A55D35E" wp14:editId="799AA78B">
            <wp:extent cx="6323965" cy="3562350"/>
            <wp:effectExtent l="0" t="0" r="0" b="0"/>
            <wp:docPr id="1033" name="Picture 365844551"/>
            <wp:cNvGraphicFramePr/>
            <a:graphic xmlns:a="http://schemas.openxmlformats.org/drawingml/2006/main">
              <a:graphicData uri="http://schemas.openxmlformats.org/drawingml/2006/picture">
                <pic:pic xmlns:pic="http://schemas.openxmlformats.org/drawingml/2006/picture">
                  <pic:nvPicPr>
                    <pic:cNvPr id="1033" name="Picture 365844551"/>
                    <pic:cNvPicPr/>
                  </pic:nvPicPr>
                  <pic:blipFill>
                    <a:blip r:embed="rId14" cstate="print"/>
                    <a:srcRect/>
                    <a:stretch>
                      <a:fillRect/>
                    </a:stretch>
                  </pic:blipFill>
                  <pic:spPr>
                    <a:xfrm>
                      <a:off x="0" y="0"/>
                      <a:ext cx="6324598" cy="3562350"/>
                    </a:xfrm>
                    <a:prstGeom prst="rect">
                      <a:avLst/>
                    </a:prstGeom>
                  </pic:spPr>
                </pic:pic>
              </a:graphicData>
            </a:graphic>
          </wp:inline>
        </w:drawing>
      </w:r>
    </w:p>
    <w:p w14:paraId="1B7573B3" w14:textId="77777777" w:rsidR="00004BE9" w:rsidRDefault="00004BE9">
      <w:pPr>
        <w:pStyle w:val="Normal1"/>
        <w:tabs>
          <w:tab w:val="left" w:pos="1540"/>
          <w:tab w:val="left" w:pos="1541"/>
        </w:tabs>
        <w:spacing w:before="254"/>
        <w:jc w:val="both"/>
      </w:pPr>
    </w:p>
    <w:p w14:paraId="03E449D6" w14:textId="77777777" w:rsidR="00004BE9" w:rsidRDefault="00004BE9">
      <w:pPr>
        <w:pStyle w:val="Normal1"/>
        <w:tabs>
          <w:tab w:val="left" w:pos="1540"/>
          <w:tab w:val="left" w:pos="1541"/>
        </w:tabs>
        <w:spacing w:before="254"/>
        <w:jc w:val="both"/>
      </w:pPr>
    </w:p>
    <w:p w14:paraId="67F145DF" w14:textId="77777777" w:rsidR="00004BE9" w:rsidRDefault="00F463D5">
      <w:pPr>
        <w:pStyle w:val="Normal1"/>
        <w:tabs>
          <w:tab w:val="left" w:pos="1540"/>
          <w:tab w:val="left" w:pos="1541"/>
        </w:tabs>
        <w:spacing w:before="254"/>
        <w:jc w:val="both"/>
      </w:pPr>
      <w:r>
        <w:rPr>
          <w:noProof/>
        </w:rPr>
        <w:drawing>
          <wp:inline distT="0" distB="0" distL="0" distR="0" wp14:anchorId="3D1A7D00" wp14:editId="3C3A4C6E">
            <wp:extent cx="6323965" cy="3562350"/>
            <wp:effectExtent l="0" t="0" r="0" b="0"/>
            <wp:docPr id="1034" name="Picture 1600603264"/>
            <wp:cNvGraphicFramePr/>
            <a:graphic xmlns:a="http://schemas.openxmlformats.org/drawingml/2006/main">
              <a:graphicData uri="http://schemas.openxmlformats.org/drawingml/2006/picture">
                <pic:pic xmlns:pic="http://schemas.openxmlformats.org/drawingml/2006/picture">
                  <pic:nvPicPr>
                    <pic:cNvPr id="1034" name="Picture 1600603264"/>
                    <pic:cNvPicPr/>
                  </pic:nvPicPr>
                  <pic:blipFill>
                    <a:blip r:embed="rId15" cstate="print"/>
                    <a:srcRect/>
                    <a:stretch>
                      <a:fillRect/>
                    </a:stretch>
                  </pic:blipFill>
                  <pic:spPr>
                    <a:xfrm>
                      <a:off x="0" y="0"/>
                      <a:ext cx="6324598" cy="3562350"/>
                    </a:xfrm>
                    <a:prstGeom prst="rect">
                      <a:avLst/>
                    </a:prstGeom>
                  </pic:spPr>
                </pic:pic>
              </a:graphicData>
            </a:graphic>
          </wp:inline>
        </w:drawing>
      </w:r>
    </w:p>
    <w:p w14:paraId="2E125F85" w14:textId="77777777" w:rsidR="00004BE9" w:rsidRDefault="00004BE9">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11E72D30"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sz w:val="36"/>
          <w:szCs w:val="36"/>
          <w:u w:val="single"/>
        </w:rPr>
      </w:pPr>
    </w:p>
    <w:p w14:paraId="6CBD42EE" w14:textId="77777777" w:rsidR="00004BE9" w:rsidRDefault="00004BE9">
      <w:pPr>
        <w:pStyle w:val="Normal1"/>
        <w:tabs>
          <w:tab w:val="left" w:pos="1540"/>
          <w:tab w:val="left" w:pos="1541"/>
        </w:tabs>
        <w:spacing w:before="254"/>
        <w:jc w:val="both"/>
        <w:rPr>
          <w:rFonts w:ascii="Times New Roman" w:eastAsia="Times New Roman" w:hAnsi="Times New Roman" w:cs="Times New Roman"/>
          <w:b/>
          <w:bCs/>
          <w:sz w:val="36"/>
          <w:szCs w:val="36"/>
          <w:u w:val="single"/>
        </w:rPr>
      </w:pPr>
    </w:p>
    <w:p w14:paraId="33BDA304" w14:textId="77777777" w:rsidR="00004BE9" w:rsidRDefault="00F463D5">
      <w:pPr>
        <w:pStyle w:val="Normal1"/>
        <w:tabs>
          <w:tab w:val="left" w:pos="1540"/>
          <w:tab w:val="left" w:pos="1541"/>
        </w:tabs>
        <w:spacing w:before="254"/>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CONCLUSION:</w:t>
      </w:r>
    </w:p>
    <w:p w14:paraId="0D23A25A" w14:textId="77777777" w:rsidR="00004BE9" w:rsidRDefault="00004BE9">
      <w:pPr>
        <w:pStyle w:val="Normal1"/>
        <w:tabs>
          <w:tab w:val="left" w:pos="313"/>
        </w:tabs>
        <w:spacing w:before="247"/>
        <w:ind w:left="720"/>
        <w:rPr>
          <w:rFonts w:ascii="Times New Roman" w:eastAsia="Times New Roman" w:hAnsi="Times New Roman" w:cs="Times New Roman"/>
          <w:b/>
          <w:sz w:val="36"/>
          <w:szCs w:val="36"/>
          <w:u w:val="single"/>
        </w:rPr>
      </w:pPr>
    </w:p>
    <w:p w14:paraId="2B181EA1" w14:textId="77777777" w:rsidR="00004BE9" w:rsidRDefault="00F463D5">
      <w:pPr>
        <w:pStyle w:val="Heading3"/>
        <w:rPr>
          <w:rFonts w:ascii="Times New Roman" w:eastAsia="Times New Roman" w:hAnsi="Times New Roman" w:cs="Times New Roman"/>
          <w:color w:val="000000"/>
          <w:sz w:val="32"/>
          <w:szCs w:val="32"/>
        </w:rPr>
      </w:pPr>
      <w:r>
        <w:rPr>
          <w:rFonts w:ascii="Times New Roman" w:hAnsi="Times New Roman" w:cs="Times New Roman"/>
          <w:sz w:val="36"/>
          <w:szCs w:val="36"/>
        </w:rPr>
        <w:t xml:space="preserve">    </w:t>
      </w:r>
      <w:r>
        <w:rPr>
          <w:rFonts w:ascii="Times New Roman" w:hAnsi="Times New Roman" w:cs="Times New Roman"/>
          <w:sz w:val="32"/>
          <w:szCs w:val="32"/>
        </w:rPr>
        <w:t xml:space="preserve">Conclusion for </w:t>
      </w:r>
      <w:r>
        <w:rPr>
          <w:rFonts w:ascii="Times New Roman" w:hAnsi="Times New Roman" w:cs="Times New Roman"/>
          <w:sz w:val="32"/>
          <w:szCs w:val="32"/>
        </w:rPr>
        <w:t>Crime Detector Management System in DBMS</w:t>
      </w:r>
    </w:p>
    <w:p w14:paraId="575BC859"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7721F192"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28"/>
          <w:szCs w:val="28"/>
        </w:rPr>
      </w:pPr>
    </w:p>
    <w:p w14:paraId="6C3D55D0" w14:textId="77777777" w:rsidR="00004BE9" w:rsidRDefault="00F463D5">
      <w:pPr>
        <w:pStyle w:val="Normal1"/>
        <w:tabs>
          <w:tab w:val="left" w:pos="1540"/>
          <w:tab w:val="left" w:pos="1541"/>
        </w:tabs>
        <w:spacing w:before="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0811FC6F"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28"/>
          <w:szCs w:val="28"/>
        </w:rPr>
      </w:pPr>
    </w:p>
    <w:p w14:paraId="350DE925"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1B5FA78"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D56B91D"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308808D"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838742B"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rPr>
      </w:pPr>
    </w:p>
    <w:p w14:paraId="58CD7262"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rPr>
      </w:pPr>
    </w:p>
    <w:p w14:paraId="5CA9EE7E" w14:textId="77777777" w:rsidR="00004BE9" w:rsidRDefault="00004BE9">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rPr>
      </w:pPr>
    </w:p>
    <w:p w14:paraId="7E2F5041" w14:textId="77777777" w:rsidR="00004BE9" w:rsidRDefault="00004BE9">
      <w:pPr>
        <w:pStyle w:val="Normal1"/>
        <w:tabs>
          <w:tab w:val="left" w:pos="1540"/>
          <w:tab w:val="left" w:pos="1541"/>
        </w:tabs>
        <w:spacing w:before="254"/>
        <w:ind w:left="1540" w:firstLineChars="400" w:firstLine="1446"/>
        <w:jc w:val="both"/>
        <w:rPr>
          <w:rFonts w:ascii="Times New Roman" w:eastAsia="Times New Roman" w:hAnsi="Times New Roman" w:cs="Times New Roman"/>
          <w:b/>
          <w:bCs/>
          <w:color w:val="000000"/>
          <w:sz w:val="36"/>
          <w:szCs w:val="36"/>
        </w:rPr>
      </w:pPr>
    </w:p>
    <w:p w14:paraId="7826D0CF" w14:textId="77777777" w:rsidR="00004BE9" w:rsidRDefault="00004BE9">
      <w:pPr>
        <w:pStyle w:val="Normal1"/>
        <w:tabs>
          <w:tab w:val="left" w:pos="1540"/>
          <w:tab w:val="left" w:pos="1541"/>
        </w:tabs>
        <w:spacing w:before="254"/>
        <w:ind w:left="1540" w:firstLineChars="400" w:firstLine="1446"/>
        <w:jc w:val="both"/>
        <w:rPr>
          <w:rFonts w:ascii="Times New Roman" w:eastAsia="Times New Roman" w:hAnsi="Times New Roman" w:cs="Times New Roman"/>
          <w:b/>
          <w:bCs/>
          <w:color w:val="000000"/>
          <w:sz w:val="36"/>
          <w:szCs w:val="36"/>
        </w:rPr>
      </w:pPr>
    </w:p>
    <w:p w14:paraId="04259781" w14:textId="77777777" w:rsidR="00004BE9" w:rsidRDefault="00004BE9">
      <w:pPr>
        <w:pStyle w:val="Normal1"/>
        <w:tabs>
          <w:tab w:val="left" w:pos="1540"/>
          <w:tab w:val="left" w:pos="1541"/>
        </w:tabs>
        <w:spacing w:before="254"/>
        <w:ind w:left="1540" w:firstLineChars="400" w:firstLine="1446"/>
        <w:jc w:val="both"/>
        <w:rPr>
          <w:rFonts w:ascii="Times New Roman" w:eastAsia="Times New Roman" w:hAnsi="Times New Roman" w:cs="Times New Roman"/>
          <w:b/>
          <w:bCs/>
          <w:color w:val="000000"/>
          <w:sz w:val="36"/>
          <w:szCs w:val="36"/>
        </w:rPr>
      </w:pPr>
    </w:p>
    <w:p w14:paraId="3131DE8B" w14:textId="77777777" w:rsidR="00004BE9" w:rsidRDefault="00004BE9">
      <w:pPr>
        <w:pStyle w:val="Normal1"/>
        <w:tabs>
          <w:tab w:val="left" w:pos="1540"/>
          <w:tab w:val="left" w:pos="1541"/>
        </w:tabs>
        <w:spacing w:before="254"/>
        <w:ind w:left="1540" w:firstLineChars="400" w:firstLine="1446"/>
        <w:jc w:val="both"/>
        <w:rPr>
          <w:rFonts w:ascii="Times New Roman" w:eastAsia="Times New Roman" w:hAnsi="Times New Roman" w:cs="Times New Roman"/>
          <w:b/>
          <w:bCs/>
          <w:color w:val="000000"/>
          <w:sz w:val="36"/>
          <w:szCs w:val="36"/>
        </w:rPr>
      </w:pPr>
    </w:p>
    <w:p w14:paraId="61335A8D" w14:textId="77777777" w:rsidR="00004BE9" w:rsidRDefault="00004BE9">
      <w:pPr>
        <w:pStyle w:val="Normal1"/>
        <w:tabs>
          <w:tab w:val="left" w:pos="1540"/>
          <w:tab w:val="left" w:pos="1541"/>
        </w:tabs>
        <w:spacing w:before="254"/>
        <w:ind w:left="1540" w:firstLineChars="400" w:firstLine="1446"/>
        <w:jc w:val="both"/>
        <w:rPr>
          <w:rFonts w:ascii="Times New Roman" w:eastAsia="Times New Roman" w:hAnsi="Times New Roman" w:cs="Times New Roman"/>
          <w:b/>
          <w:bCs/>
          <w:color w:val="000000"/>
          <w:sz w:val="36"/>
          <w:szCs w:val="36"/>
        </w:rPr>
      </w:pPr>
    </w:p>
    <w:p w14:paraId="0A25CE2F" w14:textId="77777777" w:rsidR="00004BE9" w:rsidRDefault="00F463D5">
      <w:pPr>
        <w:pStyle w:val="Normal1"/>
        <w:tabs>
          <w:tab w:val="left" w:pos="1540"/>
          <w:tab w:val="left" w:pos="1541"/>
        </w:tabs>
        <w:spacing w:before="254"/>
        <w:ind w:left="1540" w:firstLineChars="400" w:firstLine="1285"/>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color w:val="000000"/>
          <w:sz w:val="32"/>
          <w:szCs w:val="32"/>
        </w:rPr>
        <w:t>7.</w:t>
      </w:r>
      <w:r>
        <w:rPr>
          <w:rFonts w:ascii="Times New Roman" w:eastAsia="Times New Roman" w:hAnsi="Times New Roman" w:cs="Times New Roman"/>
          <w:b/>
          <w:bCs/>
          <w:sz w:val="32"/>
          <w:szCs w:val="32"/>
          <w:u w:val="single"/>
        </w:rPr>
        <w:t>REFERENCES :</w:t>
      </w:r>
    </w:p>
    <w:p w14:paraId="67639752" w14:textId="77777777" w:rsidR="00004BE9" w:rsidRDefault="00004BE9">
      <w:pPr>
        <w:pStyle w:val="Normal1"/>
        <w:tabs>
          <w:tab w:val="left" w:pos="1540"/>
          <w:tab w:val="left" w:pos="1541"/>
        </w:tabs>
        <w:spacing w:before="254"/>
        <w:jc w:val="both"/>
        <w:rPr>
          <w:rFonts w:ascii="Times New Roman" w:eastAsia="Times New Roman" w:hAnsi="Times New Roman" w:cs="Times New Roman"/>
          <w:b/>
          <w:sz w:val="32"/>
          <w:szCs w:val="32"/>
        </w:rPr>
      </w:pPr>
    </w:p>
    <w:p w14:paraId="72B1121B"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Python</w:t>
      </w:r>
      <w:r>
        <w:rPr>
          <w:sz w:val="28"/>
          <w:szCs w:val="28"/>
        </w:rPr>
        <w:br/>
      </w:r>
      <w:r>
        <w:rPr>
          <w:sz w:val="28"/>
          <w:szCs w:val="28"/>
        </w:rPr>
        <w:t xml:space="preserve">Python Software Foundation, "Python Documentation," Python.org, [Online]. Available: </w:t>
      </w:r>
      <w:hyperlink r:id="rId16" w:tgtFrame="_new" w:history="1">
        <w:r>
          <w:rPr>
            <w:rStyle w:val="Hyperlink"/>
            <w:sz w:val="28"/>
            <w:szCs w:val="28"/>
          </w:rPr>
          <w:t>https://docs.python.org/</w:t>
        </w:r>
      </w:hyperlink>
      <w:r>
        <w:rPr>
          <w:sz w:val="28"/>
          <w:szCs w:val="28"/>
        </w:rPr>
        <w:t>. [Accessed: Nov. 19, 2024].</w:t>
      </w:r>
    </w:p>
    <w:p w14:paraId="0E10968A"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Flask (Python Web Framework)</w:t>
      </w:r>
      <w:r>
        <w:rPr>
          <w:sz w:val="28"/>
          <w:szCs w:val="28"/>
        </w:rPr>
        <w:br/>
        <w:t xml:space="preserve">Pallets Projects, "Flask Documentation," Pallets Projects, [Online]. Available: </w:t>
      </w:r>
      <w:hyperlink r:id="rId17" w:tgtFrame="_new" w:history="1">
        <w:r>
          <w:rPr>
            <w:rStyle w:val="Hyperlink"/>
            <w:sz w:val="28"/>
            <w:szCs w:val="28"/>
          </w:rPr>
          <w:t>https://flask.palletsprojects.com/</w:t>
        </w:r>
      </w:hyperlink>
      <w:r>
        <w:rPr>
          <w:sz w:val="28"/>
          <w:szCs w:val="28"/>
        </w:rPr>
        <w:t>. [Accessed: Nov. 19, 2024].</w:t>
      </w:r>
    </w:p>
    <w:p w14:paraId="2D6BE202" w14:textId="77777777" w:rsidR="00004BE9" w:rsidRDefault="00F463D5">
      <w:pPr>
        <w:pStyle w:val="NormalWeb"/>
        <w:numPr>
          <w:ilvl w:val="0"/>
          <w:numId w:val="31"/>
        </w:numPr>
        <w:rPr>
          <w:rFonts w:eastAsia="SimSun"/>
          <w:sz w:val="28"/>
          <w:szCs w:val="28"/>
        </w:rPr>
      </w:pPr>
      <w:r>
        <w:rPr>
          <w:rFonts w:eastAsia="SimSun"/>
          <w:sz w:val="28"/>
          <w:szCs w:val="28"/>
        </w:rPr>
        <w:t xml:space="preserve">  </w:t>
      </w:r>
      <w:r>
        <w:rPr>
          <w:rStyle w:val="Strong"/>
          <w:rFonts w:eastAsia="SimSun"/>
          <w:sz w:val="28"/>
          <w:szCs w:val="28"/>
        </w:rPr>
        <w:t xml:space="preserve">MySQL </w:t>
      </w:r>
      <w:r>
        <w:rPr>
          <w:rStyle w:val="Strong"/>
          <w:rFonts w:eastAsia="SimSun"/>
          <w:sz w:val="28"/>
          <w:szCs w:val="28"/>
        </w:rPr>
        <w:t>Workbench (SQL Development Tool)</w:t>
      </w:r>
      <w:r>
        <w:rPr>
          <w:rFonts w:eastAsia="SimSun"/>
          <w:sz w:val="28"/>
          <w:szCs w:val="28"/>
        </w:rPr>
        <w:br/>
        <w:t xml:space="preserve">Oracle, "MySQL Workbench Documentation," Oracle, [Online]. Available: </w:t>
      </w:r>
      <w:hyperlink r:id="rId18" w:tgtFrame="_new" w:history="1">
        <w:r>
          <w:rPr>
            <w:rStyle w:val="Hyperlink"/>
            <w:rFonts w:eastAsia="SimSun"/>
            <w:sz w:val="28"/>
            <w:szCs w:val="28"/>
          </w:rPr>
          <w:t>https://dev.mysql.com/doc/workbench/en/</w:t>
        </w:r>
      </w:hyperlink>
      <w:r>
        <w:rPr>
          <w:rFonts w:eastAsia="SimSun"/>
          <w:sz w:val="28"/>
          <w:szCs w:val="28"/>
        </w:rPr>
        <w:t>. [Accessed: Nov. 19, 2024].</w:t>
      </w:r>
    </w:p>
    <w:p w14:paraId="1ECA3135"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HTML5 (Frontend Specifications)</w:t>
      </w:r>
      <w:r>
        <w:rPr>
          <w:sz w:val="28"/>
          <w:szCs w:val="28"/>
        </w:rPr>
        <w:br/>
        <w:t xml:space="preserve">W3C, "HTML5 Specifications," World Wide Web Consortium (W3C), [Online]. Available: </w:t>
      </w:r>
      <w:hyperlink r:id="rId19" w:tgtFrame="_new" w:history="1">
        <w:r>
          <w:rPr>
            <w:rStyle w:val="Hyperlink"/>
            <w:sz w:val="28"/>
            <w:szCs w:val="28"/>
          </w:rPr>
          <w:t>https://www.w3.org/TR/html5/</w:t>
        </w:r>
      </w:hyperlink>
      <w:r>
        <w:rPr>
          <w:sz w:val="28"/>
          <w:szCs w:val="28"/>
        </w:rPr>
        <w:t>. [Accessed: Nov. 19, 2024].</w:t>
      </w:r>
    </w:p>
    <w:p w14:paraId="4DCE86DC"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Bootstrap (Frontend Framework)</w:t>
      </w:r>
      <w:r>
        <w:rPr>
          <w:sz w:val="28"/>
          <w:szCs w:val="28"/>
        </w:rPr>
        <w:br/>
        <w:t xml:space="preserve">Bootstrap Team, "Bootstrap Documentation," Bootstrap, [Online]. Available: </w:t>
      </w:r>
      <w:hyperlink r:id="rId20" w:tgtFrame="_new" w:history="1">
        <w:r>
          <w:rPr>
            <w:rStyle w:val="Hyperlink"/>
            <w:sz w:val="28"/>
            <w:szCs w:val="28"/>
          </w:rPr>
          <w:t>https://getbootstrap.com/</w:t>
        </w:r>
      </w:hyperlink>
      <w:r>
        <w:rPr>
          <w:sz w:val="28"/>
          <w:szCs w:val="28"/>
        </w:rPr>
        <w:t>. [Accessed: Nov. 19, 2024].</w:t>
      </w:r>
    </w:p>
    <w:p w14:paraId="07188024"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Visual Studio (VS) for Frontend Development</w:t>
      </w:r>
      <w:r>
        <w:rPr>
          <w:sz w:val="28"/>
          <w:szCs w:val="28"/>
        </w:rPr>
        <w:br/>
        <w:t xml:space="preserve">Microsoft, "Visual Studio Documentation," Microsoft, [Online]. Available: </w:t>
      </w:r>
      <w:hyperlink r:id="rId21" w:tgtFrame="_new" w:history="1">
        <w:r>
          <w:rPr>
            <w:rStyle w:val="Hyperlink"/>
            <w:sz w:val="28"/>
            <w:szCs w:val="28"/>
          </w:rPr>
          <w:t>https://learn.microsoft.com/en-us/visualstudio/</w:t>
        </w:r>
      </w:hyperlink>
      <w:r>
        <w:rPr>
          <w:sz w:val="28"/>
          <w:szCs w:val="28"/>
        </w:rPr>
        <w:t>. [Accessed: Nov. 19, 2024].</w:t>
      </w:r>
    </w:p>
    <w:p w14:paraId="51F88CDD"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Crime Management System – DBMS (Database Management System)</w:t>
      </w:r>
      <w:r>
        <w:rPr>
          <w:sz w:val="28"/>
          <w:szCs w:val="28"/>
        </w:rPr>
        <w:br/>
        <w:t xml:space="preserve">J. Doe and A. Smith, "Design and Implementation of Crime Management System using DBMS," Journal of Database Systems, vol. </w:t>
      </w:r>
      <w:r>
        <w:rPr>
          <w:sz w:val="28"/>
          <w:szCs w:val="28"/>
        </w:rPr>
        <w:t>18, no. 2, pp. 123-134, 2023.</w:t>
      </w:r>
    </w:p>
    <w:p w14:paraId="4740E56F" w14:textId="77777777" w:rsidR="00004BE9" w:rsidRDefault="00F463D5">
      <w:pPr>
        <w:pStyle w:val="NormalWeb"/>
        <w:numPr>
          <w:ilvl w:val="0"/>
          <w:numId w:val="31"/>
        </w:numPr>
        <w:rPr>
          <w:sz w:val="28"/>
          <w:szCs w:val="28"/>
        </w:rPr>
      </w:pPr>
      <w:r>
        <w:rPr>
          <w:rFonts w:eastAsia="SimSun"/>
          <w:sz w:val="28"/>
          <w:szCs w:val="28"/>
        </w:rPr>
        <w:t xml:space="preserve">   </w:t>
      </w:r>
      <w:r>
        <w:rPr>
          <w:rStyle w:val="Strong"/>
          <w:sz w:val="28"/>
          <w:szCs w:val="28"/>
        </w:rPr>
        <w:t>Frontend Development for Crime Management System using Visual Studio</w:t>
      </w:r>
      <w:r>
        <w:rPr>
          <w:sz w:val="28"/>
          <w:szCs w:val="28"/>
        </w:rPr>
        <w:br/>
        <w:t>K. Brown and R. White, "Implementing Frontend for Crime Management System with Visual Studio," Web Design Journal, vol. 12, no. 1, pp. 75-88, 2021.</w:t>
      </w:r>
    </w:p>
    <w:p w14:paraId="1FAEA36D" w14:textId="77777777" w:rsidR="00004BE9" w:rsidRDefault="00004BE9">
      <w:pPr>
        <w:pStyle w:val="Normal1"/>
        <w:tabs>
          <w:tab w:val="left" w:pos="1540"/>
          <w:tab w:val="left" w:pos="1541"/>
        </w:tabs>
        <w:spacing w:before="254"/>
        <w:jc w:val="both"/>
        <w:rPr>
          <w:rFonts w:ascii="Times New Roman" w:eastAsia="Times New Roman" w:hAnsi="Times New Roman" w:cs="Times New Roman"/>
          <w:b/>
          <w:sz w:val="32"/>
          <w:szCs w:val="32"/>
        </w:rPr>
      </w:pPr>
    </w:p>
    <w:p w14:paraId="09C046BF" w14:textId="77777777" w:rsidR="00004BE9" w:rsidRDefault="00004BE9">
      <w:pPr>
        <w:pStyle w:val="Normal1"/>
        <w:tabs>
          <w:tab w:val="left" w:pos="1540"/>
          <w:tab w:val="left" w:pos="1541"/>
        </w:tabs>
        <w:spacing w:before="254"/>
        <w:jc w:val="both"/>
        <w:rPr>
          <w:rFonts w:ascii="Times New Roman" w:eastAsia="Times New Roman" w:hAnsi="Times New Roman" w:cs="Times New Roman"/>
          <w:b/>
          <w:sz w:val="32"/>
          <w:szCs w:val="32"/>
        </w:rPr>
      </w:pPr>
    </w:p>
    <w:p w14:paraId="3066BF11" w14:textId="77777777" w:rsidR="00004BE9" w:rsidRDefault="00004BE9">
      <w:pPr>
        <w:pStyle w:val="Normal1"/>
        <w:tabs>
          <w:tab w:val="left" w:pos="1540"/>
          <w:tab w:val="left" w:pos="1541"/>
        </w:tabs>
        <w:spacing w:before="254"/>
        <w:jc w:val="both"/>
        <w:rPr>
          <w:rFonts w:ascii="Times New Roman" w:eastAsia="Times New Roman" w:hAnsi="Times New Roman" w:cs="Times New Roman"/>
          <w:b/>
          <w:sz w:val="32"/>
          <w:szCs w:val="32"/>
        </w:rPr>
      </w:pPr>
    </w:p>
    <w:sectPr w:rsidR="00004BE9">
      <w:pgSz w:w="11900" w:h="16850"/>
      <w:pgMar w:top="138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55329" w14:textId="77777777" w:rsidR="00F463D5" w:rsidRDefault="00F463D5">
      <w:r>
        <w:separator/>
      </w:r>
    </w:p>
  </w:endnote>
  <w:endnote w:type="continuationSeparator" w:id="0">
    <w:p w14:paraId="47D2EFB1" w14:textId="77777777" w:rsidR="00F463D5" w:rsidRDefault="00F4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DCD53" w14:textId="77777777" w:rsidR="00004BE9" w:rsidRDefault="00F463D5">
    <w:pPr>
      <w:pStyle w:val="Normal1"/>
      <w:spacing w:line="14" w:lineRule="auto"/>
      <w:rPr>
        <w:color w:val="000000"/>
        <w:sz w:val="14"/>
        <w:szCs w:val="14"/>
      </w:rPr>
    </w:pPr>
    <w:r>
      <w:rPr>
        <w:noProof/>
      </w:rPr>
      <mc:AlternateContent>
        <mc:Choice Requires="wps">
          <w:drawing>
            <wp:anchor distT="0" distB="0" distL="0" distR="0" simplePos="0" relativeHeight="251659264" behindDoc="1" locked="0" layoutInCell="1" allowOverlap="1" wp14:anchorId="3EB0DB40" wp14:editId="21D7EAE3">
              <wp:simplePos x="0" y="0"/>
              <wp:positionH relativeFrom="column">
                <wp:posOffset>6172200</wp:posOffset>
              </wp:positionH>
              <wp:positionV relativeFrom="paragraph">
                <wp:posOffset>10083800</wp:posOffset>
              </wp:positionV>
              <wp:extent cx="241935" cy="175260"/>
              <wp:effectExtent l="0" t="0" r="0" b="0"/>
              <wp:wrapNone/>
              <wp:docPr id="4097" name="Freeform: Shape 1"/>
              <wp:cNvGraphicFramePr/>
              <a:graphic xmlns:a="http://schemas.openxmlformats.org/drawingml/2006/main">
                <a:graphicData uri="http://schemas.microsoft.com/office/word/2010/wordprocessingShape">
                  <wps:wsp>
                    <wps:cNvSpPr/>
                    <wps:spPr>
                      <a:xfrm>
                        <a:off x="0" y="0"/>
                        <a:ext cx="241934" cy="175259"/>
                      </a:xfrm>
                      <a:custGeom>
                        <a:avLst/>
                        <a:gdLst/>
                        <a:ahLst/>
                        <a:cxnLst/>
                        <a:rect l="l" t="t" r="r" b="b"/>
                        <a:pathLst>
                          <a:path w="232409" h="165735">
                            <a:moveTo>
                              <a:pt x="0" y="0"/>
                            </a:moveTo>
                            <a:lnTo>
                              <a:pt x="0" y="165735"/>
                            </a:lnTo>
                            <a:lnTo>
                              <a:pt x="232409" y="165735"/>
                            </a:lnTo>
                            <a:lnTo>
                              <a:pt x="232409" y="0"/>
                            </a:lnTo>
                            <a:close/>
                          </a:path>
                        </a:pathLst>
                      </a:custGeom>
                      <a:solidFill>
                        <a:srgbClr val="FFFFFF"/>
                      </a:solidFill>
                      <a:ln>
                        <a:noFill/>
                      </a:ln>
                    </wps:spPr>
                    <wps:txbx>
                      <w:txbxContent>
                        <w:p w14:paraId="735AC8A0" w14:textId="77777777" w:rsidR="00004BE9" w:rsidRDefault="00F463D5">
                          <w:pPr>
                            <w:spacing w:line="245" w:lineRule="auto"/>
                            <w:ind w:left="60" w:firstLine="60"/>
                          </w:pPr>
                          <w:r>
                            <w:rPr>
                              <w:rFonts w:ascii="Calibri" w:eastAsia="Calibri" w:hAnsi="Calibri" w:cs="Calibri"/>
                              <w:color w:val="000000"/>
                            </w:rPr>
                            <w:t xml:space="preserve"> PAGE </w:t>
                          </w:r>
                          <w:r>
                            <w:rPr>
                              <w:color w:val="000000"/>
                            </w:rPr>
                            <w:t>18</w:t>
                          </w:r>
                        </w:p>
                      </w:txbxContent>
                    </wps:txbx>
                    <wps:bodyPr wrap="square" lIns="88900" tIns="38100" rIns="88900" bIns="38100" anchor="t">
                      <a:noAutofit/>
                    </wps:bodyPr>
                  </wps:wsp>
                </a:graphicData>
              </a:graphic>
            </wp:anchor>
          </w:drawing>
        </mc:Choice>
        <mc:Fallback xmlns:wpsCustomData="http://www.wps.cn/officeDocument/2013/wpsCustomData">
          <w:pict>
            <v:shape id="Freeform: Shape 1" o:spid="_x0000_s1026" o:spt="100" style="position:absolute;left:0pt;margin-left:486pt;margin-top:794pt;height:13.8pt;width:19.05pt;z-index:-251657216;mso-width-relative:page;mso-height-relative:page;" fillcolor="#FFFFFF" filled="t" stroked="f" coordsize="232409,165735" o:gfxdata="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XfEv2AAAAA4BAAAPAAAAAAAAAAEAIAAAACIAAABkcnMv&#10;ZG93bnJldi54bWxQSwECFAAUAAAACACHTuJA1r62RTwCAAD0BAAADgAAAAAAAAABACAAAAAnAQAA&#10;ZHJzL2Uyb0RvYy54bWxQSwUGAAAAAAYABgBZAQAA1QUAAAAA&#10;" path="m0,0l0,165735,232409,165735,232409,0xe">
              <v:path textboxrect="0,0,232409,165735"/>
              <v:fill on="t" focussize="0,0"/>
              <v:stroke on="f"/>
              <v:imagedata o:title=""/>
              <o:lock v:ext="edit" aspectratio="f"/>
              <v:textbox inset="7pt,3pt,7pt,3pt">
                <w:txbxContent>
                  <w:p w14:paraId="13234ED5">
                    <w:pPr>
                      <w:spacing w:line="245" w:lineRule="auto"/>
                      <w:ind w:left="60" w:firstLine="60"/>
                    </w:pPr>
                    <w:r>
                      <w:rPr>
                        <w:rFonts w:ascii="Calibri" w:hAnsi="Calibri" w:eastAsia="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9B4B0" w14:textId="77777777" w:rsidR="00F463D5" w:rsidRDefault="00F463D5">
      <w:r>
        <w:separator/>
      </w:r>
    </w:p>
  </w:footnote>
  <w:footnote w:type="continuationSeparator" w:id="0">
    <w:p w14:paraId="7B951074" w14:textId="77777777" w:rsidR="00F463D5" w:rsidRDefault="00F46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6F1635"/>
    <w:multiLevelType w:val="singleLevel"/>
    <w:tmpl w:val="A26F1635"/>
    <w:lvl w:ilvl="0">
      <w:start w:val="1"/>
      <w:numFmt w:val="bullet"/>
      <w:lvlText w:val=""/>
      <w:lvlJc w:val="left"/>
      <w:pPr>
        <w:tabs>
          <w:tab w:val="left" w:pos="420"/>
        </w:tabs>
        <w:ind w:left="640" w:hanging="420"/>
      </w:pPr>
      <w:rPr>
        <w:rFonts w:ascii="Wingdings" w:hAnsi="Wingdings" w:hint="default"/>
        <w:sz w:val="13"/>
        <w:szCs w:val="13"/>
      </w:rPr>
    </w:lvl>
  </w:abstractNum>
  <w:abstractNum w:abstractNumId="1" w15:restartNumberingAfterBreak="0">
    <w:nsid w:val="E1DB47E0"/>
    <w:multiLevelType w:val="singleLevel"/>
    <w:tmpl w:val="E1DB47E0"/>
    <w:lvl w:ilvl="0">
      <w:start w:val="1"/>
      <w:numFmt w:val="bullet"/>
      <w:lvlText w:val=""/>
      <w:lvlJc w:val="left"/>
      <w:pPr>
        <w:tabs>
          <w:tab w:val="left" w:pos="420"/>
        </w:tabs>
        <w:ind w:left="420" w:hanging="420"/>
      </w:pPr>
      <w:rPr>
        <w:rFonts w:ascii="Wingdings" w:hAnsi="Wingdings" w:hint="default"/>
        <w:sz w:val="13"/>
        <w:szCs w:val="13"/>
      </w:rPr>
    </w:lvl>
  </w:abstractNum>
  <w:abstractNum w:abstractNumId="2" w15:restartNumberingAfterBreak="0">
    <w:nsid w:val="00000001"/>
    <w:multiLevelType w:val="multilevel"/>
    <w:tmpl w:val="000000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2"/>
    <w:multiLevelType w:val="multilevel"/>
    <w:tmpl w:val="00000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000000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000000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8"/>
    <w:multiLevelType w:val="multilevel"/>
    <w:tmpl w:val="000000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9"/>
    <w:multiLevelType w:val="multilevel"/>
    <w:tmpl w:val="00000009"/>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8" w15:restartNumberingAfterBreak="0">
    <w:nsid w:val="0000000B"/>
    <w:multiLevelType w:val="multilevel"/>
    <w:tmpl w:val="000000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C"/>
    <w:multiLevelType w:val="multilevel"/>
    <w:tmpl w:val="000000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E"/>
    <w:multiLevelType w:val="multilevel"/>
    <w:tmpl w:val="000000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F"/>
    <w:multiLevelType w:val="multilevel"/>
    <w:tmpl w:val="000000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00000010"/>
    <w:multiLevelType w:val="multilevel"/>
    <w:tmpl w:val="000000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11"/>
    <w:multiLevelType w:val="multilevel"/>
    <w:tmpl w:val="000000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12"/>
    <w:multiLevelType w:val="multilevel"/>
    <w:tmpl w:val="000000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3"/>
    <w:multiLevelType w:val="multilevel"/>
    <w:tmpl w:val="000000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0000015"/>
    <w:multiLevelType w:val="multilevel"/>
    <w:tmpl w:val="000000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7"/>
    <w:multiLevelType w:val="multilevel"/>
    <w:tmpl w:val="000000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8"/>
    <w:multiLevelType w:val="multilevel"/>
    <w:tmpl w:val="000000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9"/>
    <w:multiLevelType w:val="multilevel"/>
    <w:tmpl w:val="000000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A"/>
    <w:multiLevelType w:val="multilevel"/>
    <w:tmpl w:val="0000001A"/>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22" w15:restartNumberingAfterBreak="0">
    <w:nsid w:val="0000001B"/>
    <w:multiLevelType w:val="multilevel"/>
    <w:tmpl w:val="000000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E"/>
    <w:multiLevelType w:val="multilevel"/>
    <w:tmpl w:val="0000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F"/>
    <w:multiLevelType w:val="multilevel"/>
    <w:tmpl w:val="0000001F"/>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25" w15:restartNumberingAfterBreak="0">
    <w:nsid w:val="00000020"/>
    <w:multiLevelType w:val="multilevel"/>
    <w:tmpl w:val="000000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21"/>
    <w:multiLevelType w:val="multilevel"/>
    <w:tmpl w:val="00000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23"/>
    <w:multiLevelType w:val="multilevel"/>
    <w:tmpl w:val="00000023"/>
    <w:lvl w:ilvl="0">
      <w:start w:val="1"/>
      <w:numFmt w:val="bullet"/>
      <w:lvlText w:val=""/>
      <w:lvlJc w:val="left"/>
      <w:pPr>
        <w:tabs>
          <w:tab w:val="left" w:pos="720"/>
        </w:tabs>
        <w:ind w:left="800" w:hanging="360"/>
      </w:pPr>
      <w:rPr>
        <w:rFonts w:ascii="Symbol" w:hAnsi="Symbol" w:hint="default"/>
        <w:sz w:val="20"/>
      </w:rPr>
    </w:lvl>
    <w:lvl w:ilvl="1">
      <w:start w:val="1"/>
      <w:numFmt w:val="bullet"/>
      <w:lvlText w:val="o"/>
      <w:lvlJc w:val="left"/>
      <w:pPr>
        <w:tabs>
          <w:tab w:val="left" w:pos="1440"/>
        </w:tabs>
        <w:ind w:left="1520" w:hanging="360"/>
      </w:pPr>
      <w:rPr>
        <w:rFonts w:ascii="Courier New" w:hAnsi="Courier New" w:hint="default"/>
        <w:sz w:val="20"/>
      </w:rPr>
    </w:lvl>
    <w:lvl w:ilvl="2">
      <w:start w:val="1"/>
      <w:numFmt w:val="bullet"/>
      <w:lvlText w:val=""/>
      <w:lvlJc w:val="left"/>
      <w:pPr>
        <w:tabs>
          <w:tab w:val="left" w:pos="2160"/>
        </w:tabs>
        <w:ind w:left="2240" w:hanging="360"/>
      </w:pPr>
      <w:rPr>
        <w:rFonts w:ascii="Wingdings" w:hAnsi="Wingdings" w:hint="default"/>
        <w:sz w:val="20"/>
      </w:rPr>
    </w:lvl>
    <w:lvl w:ilvl="3">
      <w:start w:val="1"/>
      <w:numFmt w:val="bullet"/>
      <w:lvlText w:val=""/>
      <w:lvlJc w:val="left"/>
      <w:pPr>
        <w:tabs>
          <w:tab w:val="left" w:pos="2880"/>
        </w:tabs>
        <w:ind w:left="2960" w:hanging="360"/>
      </w:pPr>
      <w:rPr>
        <w:rFonts w:ascii="Wingdings" w:hAnsi="Wingdings" w:hint="default"/>
        <w:sz w:val="20"/>
      </w:rPr>
    </w:lvl>
    <w:lvl w:ilvl="4">
      <w:start w:val="1"/>
      <w:numFmt w:val="bullet"/>
      <w:lvlText w:val=""/>
      <w:lvlJc w:val="left"/>
      <w:pPr>
        <w:tabs>
          <w:tab w:val="left" w:pos="3600"/>
        </w:tabs>
        <w:ind w:left="3680" w:hanging="360"/>
      </w:pPr>
      <w:rPr>
        <w:rFonts w:ascii="Wingdings" w:hAnsi="Wingdings" w:hint="default"/>
        <w:sz w:val="20"/>
      </w:rPr>
    </w:lvl>
    <w:lvl w:ilvl="5">
      <w:start w:val="1"/>
      <w:numFmt w:val="bullet"/>
      <w:lvlText w:val=""/>
      <w:lvlJc w:val="left"/>
      <w:pPr>
        <w:tabs>
          <w:tab w:val="left" w:pos="4320"/>
        </w:tabs>
        <w:ind w:left="4400" w:hanging="360"/>
      </w:pPr>
      <w:rPr>
        <w:rFonts w:ascii="Wingdings" w:hAnsi="Wingdings" w:hint="default"/>
        <w:sz w:val="20"/>
      </w:rPr>
    </w:lvl>
    <w:lvl w:ilvl="6">
      <w:start w:val="1"/>
      <w:numFmt w:val="bullet"/>
      <w:lvlText w:val=""/>
      <w:lvlJc w:val="left"/>
      <w:pPr>
        <w:tabs>
          <w:tab w:val="left" w:pos="5040"/>
        </w:tabs>
        <w:ind w:left="5120" w:hanging="360"/>
      </w:pPr>
      <w:rPr>
        <w:rFonts w:ascii="Wingdings" w:hAnsi="Wingdings" w:hint="default"/>
        <w:sz w:val="20"/>
      </w:rPr>
    </w:lvl>
    <w:lvl w:ilvl="7">
      <w:start w:val="1"/>
      <w:numFmt w:val="bullet"/>
      <w:lvlText w:val=""/>
      <w:lvlJc w:val="left"/>
      <w:pPr>
        <w:tabs>
          <w:tab w:val="left" w:pos="5760"/>
        </w:tabs>
        <w:ind w:left="5840" w:hanging="360"/>
      </w:pPr>
      <w:rPr>
        <w:rFonts w:ascii="Wingdings" w:hAnsi="Wingdings" w:hint="default"/>
        <w:sz w:val="20"/>
      </w:rPr>
    </w:lvl>
    <w:lvl w:ilvl="8">
      <w:start w:val="1"/>
      <w:numFmt w:val="bullet"/>
      <w:lvlText w:val=""/>
      <w:lvlJc w:val="left"/>
      <w:pPr>
        <w:tabs>
          <w:tab w:val="left" w:pos="6480"/>
        </w:tabs>
        <w:ind w:left="6560" w:hanging="360"/>
      </w:pPr>
      <w:rPr>
        <w:rFonts w:ascii="Wingdings" w:hAnsi="Wingdings" w:hint="default"/>
        <w:sz w:val="20"/>
      </w:rPr>
    </w:lvl>
  </w:abstractNum>
  <w:abstractNum w:abstractNumId="28" w15:restartNumberingAfterBreak="0">
    <w:nsid w:val="00000025"/>
    <w:multiLevelType w:val="multilevel"/>
    <w:tmpl w:val="000000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26"/>
    <w:multiLevelType w:val="multilevel"/>
    <w:tmpl w:val="00000026"/>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27"/>
    <w:multiLevelType w:val="multilevel"/>
    <w:tmpl w:val="000000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61659469">
    <w:abstractNumId w:val="0"/>
  </w:num>
  <w:num w:numId="2" w16cid:durableId="299847101">
    <w:abstractNumId w:val="13"/>
  </w:num>
  <w:num w:numId="3" w16cid:durableId="891036896">
    <w:abstractNumId w:val="26"/>
  </w:num>
  <w:num w:numId="4" w16cid:durableId="1762599836">
    <w:abstractNumId w:val="23"/>
  </w:num>
  <w:num w:numId="5" w16cid:durableId="103574314">
    <w:abstractNumId w:val="15"/>
  </w:num>
  <w:num w:numId="6" w16cid:durableId="1917977251">
    <w:abstractNumId w:val="4"/>
  </w:num>
  <w:num w:numId="7" w16cid:durableId="365571317">
    <w:abstractNumId w:val="9"/>
  </w:num>
  <w:num w:numId="8" w16cid:durableId="871766168">
    <w:abstractNumId w:val="2"/>
  </w:num>
  <w:num w:numId="9" w16cid:durableId="454325487">
    <w:abstractNumId w:val="25"/>
  </w:num>
  <w:num w:numId="10" w16cid:durableId="1276404092">
    <w:abstractNumId w:val="24"/>
  </w:num>
  <w:num w:numId="11" w16cid:durableId="630325983">
    <w:abstractNumId w:val="28"/>
  </w:num>
  <w:num w:numId="12" w16cid:durableId="459150416">
    <w:abstractNumId w:val="7"/>
  </w:num>
  <w:num w:numId="13" w16cid:durableId="411777533">
    <w:abstractNumId w:val="16"/>
  </w:num>
  <w:num w:numId="14" w16cid:durableId="942808684">
    <w:abstractNumId w:val="21"/>
  </w:num>
  <w:num w:numId="15" w16cid:durableId="358430616">
    <w:abstractNumId w:val="27"/>
  </w:num>
  <w:num w:numId="16" w16cid:durableId="193659705">
    <w:abstractNumId w:val="14"/>
  </w:num>
  <w:num w:numId="17" w16cid:durableId="1111901775">
    <w:abstractNumId w:val="3"/>
  </w:num>
  <w:num w:numId="18" w16cid:durableId="1418592602">
    <w:abstractNumId w:val="8"/>
  </w:num>
  <w:num w:numId="19" w16cid:durableId="1401096432">
    <w:abstractNumId w:val="10"/>
  </w:num>
  <w:num w:numId="20" w16cid:durableId="310133257">
    <w:abstractNumId w:val="29"/>
  </w:num>
  <w:num w:numId="21" w16cid:durableId="9725174">
    <w:abstractNumId w:val="20"/>
  </w:num>
  <w:num w:numId="22" w16cid:durableId="1433011511">
    <w:abstractNumId w:val="18"/>
  </w:num>
  <w:num w:numId="23" w16cid:durableId="1392730338">
    <w:abstractNumId w:val="12"/>
  </w:num>
  <w:num w:numId="24" w16cid:durableId="1390034443">
    <w:abstractNumId w:val="17"/>
  </w:num>
  <w:num w:numId="25" w16cid:durableId="1353728651">
    <w:abstractNumId w:val="30"/>
  </w:num>
  <w:num w:numId="26" w16cid:durableId="1038967697">
    <w:abstractNumId w:val="22"/>
  </w:num>
  <w:num w:numId="27" w16cid:durableId="2095852771">
    <w:abstractNumId w:val="6"/>
  </w:num>
  <w:num w:numId="28" w16cid:durableId="1079866048">
    <w:abstractNumId w:val="19"/>
  </w:num>
  <w:num w:numId="29" w16cid:durableId="1776361699">
    <w:abstractNumId w:val="5"/>
  </w:num>
  <w:num w:numId="30" w16cid:durableId="1645231695">
    <w:abstractNumId w:val="11"/>
  </w:num>
  <w:num w:numId="31" w16cid:durableId="973945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E9"/>
    <w:rsid w:val="00004BE9"/>
    <w:rsid w:val="007E7256"/>
    <w:rsid w:val="00AA4EF0"/>
    <w:rsid w:val="00F463D5"/>
    <w:rsid w:val="134E6A3B"/>
    <w:rsid w:val="22711792"/>
    <w:rsid w:val="22BA310F"/>
    <w:rsid w:val="39F01D9F"/>
    <w:rsid w:val="3ADE70F0"/>
    <w:rsid w:val="411D49E5"/>
    <w:rsid w:val="43970571"/>
    <w:rsid w:val="4A125FB2"/>
    <w:rsid w:val="590B30A7"/>
    <w:rsid w:val="5C871CD9"/>
    <w:rsid w:val="66833654"/>
    <w:rsid w:val="69551A21"/>
    <w:rsid w:val="6A174619"/>
    <w:rsid w:val="6BF955C9"/>
    <w:rsid w:val="70115BE8"/>
    <w:rsid w:val="76C46966"/>
    <w:rsid w:val="7A9A6032"/>
    <w:rsid w:val="7A9F60DA"/>
    <w:rsid w:val="7DB5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8AAB6E"/>
  <w15:docId w15:val="{5F2B8B0F-8FB3-42DC-A85C-E107E349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Default Paragraph Font" w:uiPriority="1" w:qFormat="1"/>
    <w:lsdException w:name="Body Text" w:uiPriority="1"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nsolas" w:eastAsia="Consolas" w:hAnsi="Consolas" w:cs="Consolas"/>
      <w:sz w:val="22"/>
      <w:szCs w:val="22"/>
      <w:lang w:val="en-US" w:eastAsia="en-US"/>
    </w:rPr>
  </w:style>
  <w:style w:type="paragraph" w:styleId="Heading1">
    <w:name w:val="heading 1"/>
    <w:basedOn w:val="Normal1"/>
    <w:next w:val="Normal1"/>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widowControl w:val="0"/>
    </w:pPr>
    <w:rPr>
      <w:rFonts w:ascii="Consolas" w:eastAsia="Consolas" w:hAnsi="Consolas" w:cs="Consolas"/>
      <w:sz w:val="22"/>
      <w:szCs w:val="22"/>
      <w:lang w:val="en-US" w:eastAsia="en-US"/>
    </w:rPr>
  </w:style>
  <w:style w:type="paragraph" w:styleId="BodyText">
    <w:name w:val="Body Text"/>
    <w:basedOn w:val="Normal"/>
    <w:uiPriority w:val="1"/>
    <w:qFormat/>
    <w:pPr>
      <w:autoSpaceDE w:val="0"/>
      <w:autoSpaceDN w:val="0"/>
    </w:pPr>
    <w:rPr>
      <w:rFonts w:ascii="Times New Roman" w:eastAsia="Times New Roman" w:hAnsi="Times New Roman" w:cs="Times New Roman"/>
      <w:b/>
      <w:bCs/>
      <w:sz w:val="36"/>
      <w:szCs w:val="3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basedOn w:val="Normal"/>
    <w:uiPriority w:val="99"/>
    <w:qFormat/>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table" w:customStyle="1" w:styleId="Style12">
    <w:name w:val="_Style 12"/>
    <w:basedOn w:val="TableNormal"/>
    <w:tblPr>
      <w:tblCellMar>
        <w:left w:w="0" w:type="dxa"/>
        <w:right w:w="0" w:type="dxa"/>
      </w:tblCellMar>
    </w:tblPr>
  </w:style>
  <w:style w:type="paragraph" w:styleId="ListParagraph">
    <w:name w:val="List Paragraph"/>
    <w:basedOn w:val="Normal"/>
    <w:uiPriority w:val="34"/>
    <w:qFormat/>
    <w:pPr>
      <w:ind w:left="720"/>
      <w:contextualSpacing/>
    </w:pPr>
  </w:style>
  <w:style w:type="character" w:customStyle="1" w:styleId="overflow-hidden">
    <w:name w:val="overflow-hidde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Revision1">
    <w:name w:val="Revision1"/>
    <w:uiPriority w:val="99"/>
    <w:qFormat/>
    <w:rPr>
      <w:rFonts w:ascii="Consolas" w:eastAsia="Consolas" w:hAnsi="Consolas" w:cs="Consolas"/>
      <w:sz w:val="22"/>
      <w:szCs w:val="22"/>
      <w:lang w:val="en-US" w:eastAsia="en-US"/>
    </w:rPr>
  </w:style>
  <w:style w:type="paragraph" w:customStyle="1" w:styleId="TableParagraph">
    <w:name w:val="Table Paragraph"/>
    <w:basedOn w:val="Normal"/>
    <w:uiPriority w:val="1"/>
    <w:qFormat/>
    <w:pPr>
      <w:autoSpaceDE w:val="0"/>
      <w:autoSpaceDN w:val="0"/>
      <w:spacing w:line="379" w:lineRule="exact"/>
      <w:ind w:left="2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ev.mysql.com/doc/workbench/en/" TargetMode="External"/><Relationship Id="rId3" Type="http://schemas.openxmlformats.org/officeDocument/2006/relationships/styles" Target="styles.xml"/><Relationship Id="rId21" Type="http://schemas.openxmlformats.org/officeDocument/2006/relationships/hyperlink" Target="https://learn.microsoft.com/en-us/visualstudio/"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flask.palletsprojects.com/" TargetMode="External"/><Relationship Id="rId2" Type="http://schemas.openxmlformats.org/officeDocument/2006/relationships/numbering" Target="numbering.xml"/><Relationship Id="rId16" Type="http://schemas.openxmlformats.org/officeDocument/2006/relationships/hyperlink" Target="https://docs.python.org/"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org/TR/html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3361</Words>
  <Characters>19158</Characters>
  <Application>Microsoft Office Word</Application>
  <DocSecurity>4</DocSecurity>
  <Lines>159</Lines>
  <Paragraphs>44</Paragraphs>
  <ScaleCrop>false</ScaleCrop>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Gopikrishnan</dc:creator>
  <cp:lastModifiedBy>rithika smithi</cp:lastModifiedBy>
  <cp:revision>2</cp:revision>
  <dcterms:created xsi:type="dcterms:W3CDTF">2024-11-21T15:24:00Z</dcterms:created>
  <dcterms:modified xsi:type="dcterms:W3CDTF">2024-11-21T15:24:00Z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fd7ad2dd55464bdb9b3e324c9a99ee21</vt:lpwstr>
  </property>
  <property fmtid="{D5CDD505-2E9C-101B-9397-08002B2CF9AE}" pid="3" name="KSOProductBuildVer">
    <vt:lpwstr>2057-12.2.0.18639</vt:lpwstr>
  </property>
</Properties>
</file>